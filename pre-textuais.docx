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750F0"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pt-BR"/>
        </w:rPr>
        <w:drawing>
          <wp:inline distT="0" distB="0" distL="0" distR="0" wp14:anchorId="2AAE4826" wp14:editId="7B12A673">
            <wp:extent cx="3891280" cy="15855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280" cy="1585595"/>
                    </a:xfrm>
                    <a:prstGeom prst="rect">
                      <a:avLst/>
                    </a:prstGeom>
                    <a:noFill/>
                    <a:ln>
                      <a:noFill/>
                    </a:ln>
                  </pic:spPr>
                </pic:pic>
              </a:graphicData>
            </a:graphic>
          </wp:inline>
        </w:drawing>
      </w:r>
    </w:p>
    <w:p w14:paraId="09690406" w14:textId="77777777" w:rsidR="00796DDB" w:rsidRDefault="00796DDB" w:rsidP="00796DDB">
      <w:pPr>
        <w:widowControl w:val="0"/>
        <w:autoSpaceDE w:val="0"/>
        <w:autoSpaceDN w:val="0"/>
        <w:adjustRightInd w:val="0"/>
        <w:spacing w:after="240" w:line="440" w:lineRule="atLeast"/>
        <w:jc w:val="center"/>
        <w:rPr>
          <w:rFonts w:ascii="Times" w:hAnsi="Times" w:cs="Times"/>
          <w:color w:val="000000"/>
          <w:sz w:val="37"/>
          <w:szCs w:val="37"/>
        </w:rPr>
      </w:pPr>
    </w:p>
    <w:p w14:paraId="1CCC15E6" w14:textId="77777777" w:rsidR="00796DDB" w:rsidRDefault="00796DDB" w:rsidP="00796DDB">
      <w:pPr>
        <w:widowControl w:val="0"/>
        <w:autoSpaceDE w:val="0"/>
        <w:autoSpaceDN w:val="0"/>
        <w:adjustRightInd w:val="0"/>
        <w:spacing w:after="240" w:line="440" w:lineRule="atLeast"/>
        <w:jc w:val="center"/>
        <w:rPr>
          <w:rFonts w:ascii="Times" w:hAnsi="Times" w:cs="Times"/>
          <w:color w:val="000000"/>
          <w:sz w:val="37"/>
          <w:szCs w:val="37"/>
        </w:rPr>
      </w:pPr>
    </w:p>
    <w:p w14:paraId="72B9CDC0" w14:textId="40A620FE" w:rsidR="00796DDB" w:rsidRPr="006D783B" w:rsidRDefault="00796DDB" w:rsidP="006D783B">
      <w:pPr>
        <w:widowControl w:val="0"/>
        <w:autoSpaceDE w:val="0"/>
        <w:autoSpaceDN w:val="0"/>
        <w:adjustRightInd w:val="0"/>
        <w:spacing w:after="240" w:line="440" w:lineRule="atLeast"/>
        <w:jc w:val="center"/>
        <w:rPr>
          <w:rFonts w:ascii="Times" w:hAnsi="Times" w:cs="Times"/>
          <w:b/>
          <w:color w:val="000000"/>
          <w:sz w:val="28"/>
          <w:szCs w:val="28"/>
        </w:rPr>
      </w:pPr>
      <w:r w:rsidRPr="006D783B">
        <w:rPr>
          <w:rFonts w:ascii="Times" w:hAnsi="Times" w:cs="Times"/>
          <w:b/>
          <w:color w:val="000000"/>
          <w:sz w:val="28"/>
          <w:szCs w:val="28"/>
        </w:rPr>
        <w:t>ETL4NoSQL: Um Framework Programável para Extração, Transformação e Carga de Banco de Dados NoSQL</w:t>
      </w:r>
    </w:p>
    <w:p w14:paraId="5D17362F" w14:textId="77777777" w:rsidR="00796DDB" w:rsidRDefault="00796DDB" w:rsidP="00796DDB">
      <w:pPr>
        <w:widowControl w:val="0"/>
        <w:autoSpaceDE w:val="0"/>
        <w:autoSpaceDN w:val="0"/>
        <w:adjustRightInd w:val="0"/>
        <w:spacing w:after="240" w:line="360" w:lineRule="atLeast"/>
        <w:jc w:val="center"/>
        <w:rPr>
          <w:rFonts w:ascii="Times" w:hAnsi="Times" w:cs="Times"/>
          <w:color w:val="000000"/>
          <w:sz w:val="32"/>
          <w:szCs w:val="32"/>
        </w:rPr>
      </w:pPr>
    </w:p>
    <w:p w14:paraId="5E869798"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r w:rsidRPr="006D783B">
        <w:rPr>
          <w:rFonts w:ascii="Times" w:hAnsi="Times" w:cs="Times"/>
          <w:b/>
          <w:color w:val="000000"/>
        </w:rPr>
        <w:t>Por</w:t>
      </w:r>
    </w:p>
    <w:p w14:paraId="6C7278FC"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p>
    <w:p w14:paraId="7E98426C"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i/>
          <w:iCs/>
          <w:color w:val="000000"/>
        </w:rPr>
      </w:pPr>
      <w:r w:rsidRPr="006D783B">
        <w:rPr>
          <w:rFonts w:ascii="Times" w:hAnsi="Times" w:cs="Times"/>
          <w:b/>
          <w:i/>
          <w:iCs/>
          <w:color w:val="000000"/>
        </w:rPr>
        <w:t>Carine Calixto Aguena</w:t>
      </w:r>
    </w:p>
    <w:p w14:paraId="32391236"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p>
    <w:p w14:paraId="527C6786"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b/>
          <w:color w:val="000000"/>
        </w:rPr>
      </w:pPr>
      <w:r w:rsidRPr="006D783B">
        <w:rPr>
          <w:rFonts w:ascii="Times" w:hAnsi="Times" w:cs="Times"/>
          <w:b/>
          <w:color w:val="000000"/>
        </w:rPr>
        <w:t>Dissertação de Mestrado</w:t>
      </w:r>
    </w:p>
    <w:p w14:paraId="099C6B94" w14:textId="77777777" w:rsidR="00796DDB" w:rsidRDefault="00796DDB" w:rsidP="00796DDB">
      <w:pPr>
        <w:widowControl w:val="0"/>
        <w:autoSpaceDE w:val="0"/>
        <w:autoSpaceDN w:val="0"/>
        <w:adjustRightInd w:val="0"/>
        <w:spacing w:after="240" w:line="360" w:lineRule="atLeast"/>
        <w:rPr>
          <w:rFonts w:ascii="Times" w:hAnsi="Times" w:cs="Times"/>
          <w:color w:val="000000"/>
        </w:rPr>
      </w:pPr>
    </w:p>
    <w:p w14:paraId="50D7D5D2"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pt-BR"/>
        </w:rPr>
        <w:drawing>
          <wp:inline distT="0" distB="0" distL="0" distR="0" wp14:anchorId="36E93E81" wp14:editId="2D0FA784">
            <wp:extent cx="360045" cy="5448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 cy="544830"/>
                    </a:xfrm>
                    <a:prstGeom prst="rect">
                      <a:avLst/>
                    </a:prstGeom>
                    <a:noFill/>
                    <a:ln>
                      <a:noFill/>
                    </a:ln>
                  </pic:spPr>
                </pic:pic>
              </a:graphicData>
            </a:graphic>
          </wp:inline>
        </w:drawing>
      </w:r>
    </w:p>
    <w:p w14:paraId="0332B6F4" w14:textId="77777777" w:rsidR="00796DDB" w:rsidRDefault="00796DDB" w:rsidP="00796DDB">
      <w:pPr>
        <w:widowControl w:val="0"/>
        <w:autoSpaceDE w:val="0"/>
        <w:autoSpaceDN w:val="0"/>
        <w:adjustRightInd w:val="0"/>
        <w:spacing w:line="180" w:lineRule="atLeast"/>
        <w:jc w:val="center"/>
        <w:rPr>
          <w:rFonts w:ascii="Times" w:hAnsi="Times" w:cs="Times"/>
          <w:color w:val="000000"/>
          <w:sz w:val="16"/>
          <w:szCs w:val="16"/>
        </w:rPr>
      </w:pPr>
      <w:r>
        <w:rPr>
          <w:rFonts w:ascii="Times" w:hAnsi="Times" w:cs="Times"/>
          <w:color w:val="000000"/>
          <w:sz w:val="16"/>
          <w:szCs w:val="16"/>
        </w:rPr>
        <w:t xml:space="preserve">Universidade Federal de Pernambuco </w:t>
      </w:r>
    </w:p>
    <w:p w14:paraId="4BA16410" w14:textId="77777777" w:rsidR="00796DDB" w:rsidRDefault="00796DDB" w:rsidP="00796DDB">
      <w:pPr>
        <w:widowControl w:val="0"/>
        <w:autoSpaceDE w:val="0"/>
        <w:autoSpaceDN w:val="0"/>
        <w:adjustRightInd w:val="0"/>
        <w:spacing w:line="180" w:lineRule="atLeast"/>
        <w:jc w:val="center"/>
        <w:rPr>
          <w:rFonts w:ascii="Times" w:hAnsi="Times" w:cs="Times"/>
          <w:color w:val="000000"/>
          <w:sz w:val="16"/>
          <w:szCs w:val="16"/>
        </w:rPr>
      </w:pPr>
      <w:r w:rsidRPr="00796DDB">
        <w:rPr>
          <w:rFonts w:ascii="Times" w:hAnsi="Times" w:cs="Times"/>
          <w:color w:val="000000"/>
          <w:sz w:val="16"/>
          <w:szCs w:val="16"/>
        </w:rPr>
        <w:t>posgraduacao@cin.ufpe.br</w:t>
      </w:r>
      <w:r>
        <w:rPr>
          <w:rFonts w:ascii="Times" w:hAnsi="Times" w:cs="Times"/>
          <w:color w:val="000000"/>
          <w:sz w:val="16"/>
          <w:szCs w:val="16"/>
        </w:rPr>
        <w:t xml:space="preserve"> </w:t>
      </w:r>
    </w:p>
    <w:p w14:paraId="0988A737" w14:textId="77777777" w:rsidR="00796DDB" w:rsidRDefault="00796DDB" w:rsidP="00796DDB">
      <w:pPr>
        <w:widowControl w:val="0"/>
        <w:autoSpaceDE w:val="0"/>
        <w:autoSpaceDN w:val="0"/>
        <w:adjustRightInd w:val="0"/>
        <w:spacing w:line="180" w:lineRule="atLeast"/>
        <w:jc w:val="center"/>
        <w:rPr>
          <w:rFonts w:ascii="Times" w:hAnsi="Times" w:cs="Times"/>
          <w:color w:val="000000"/>
        </w:rPr>
      </w:pPr>
      <w:r>
        <w:rPr>
          <w:rFonts w:ascii="Times" w:hAnsi="Times" w:cs="Times"/>
          <w:color w:val="000000"/>
          <w:sz w:val="16"/>
          <w:szCs w:val="16"/>
        </w:rPr>
        <w:t>www.cin.ufpe.br/~posgraduacao</w:t>
      </w:r>
    </w:p>
    <w:p w14:paraId="5A839496"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p>
    <w:p w14:paraId="04E833C2"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p>
    <w:p w14:paraId="5B165737" w14:textId="77777777" w:rsidR="00796DDB" w:rsidRDefault="00796DDB" w:rsidP="00796DDB">
      <w:pPr>
        <w:widowControl w:val="0"/>
        <w:autoSpaceDE w:val="0"/>
        <w:autoSpaceDN w:val="0"/>
        <w:adjustRightInd w:val="0"/>
        <w:spacing w:line="280" w:lineRule="atLeast"/>
        <w:jc w:val="center"/>
        <w:rPr>
          <w:rFonts w:ascii="Times" w:hAnsi="Times" w:cs="Times"/>
          <w:color w:val="000000"/>
        </w:rPr>
      </w:pPr>
    </w:p>
    <w:p w14:paraId="19ED9FDC" w14:textId="77777777" w:rsidR="00C464CB" w:rsidRDefault="00C464CB" w:rsidP="00796DDB">
      <w:pPr>
        <w:widowControl w:val="0"/>
        <w:autoSpaceDE w:val="0"/>
        <w:autoSpaceDN w:val="0"/>
        <w:adjustRightInd w:val="0"/>
        <w:spacing w:line="280" w:lineRule="atLeast"/>
        <w:jc w:val="center"/>
        <w:rPr>
          <w:rFonts w:ascii="Times" w:hAnsi="Times" w:cs="Times"/>
          <w:color w:val="000000"/>
        </w:rPr>
      </w:pPr>
    </w:p>
    <w:p w14:paraId="4C1A7F08" w14:textId="77777777" w:rsidR="00C464CB" w:rsidRDefault="00C464CB" w:rsidP="00796DDB">
      <w:pPr>
        <w:widowControl w:val="0"/>
        <w:autoSpaceDE w:val="0"/>
        <w:autoSpaceDN w:val="0"/>
        <w:adjustRightInd w:val="0"/>
        <w:spacing w:line="280" w:lineRule="atLeast"/>
        <w:jc w:val="center"/>
        <w:rPr>
          <w:rFonts w:ascii="Times" w:hAnsi="Times" w:cs="Times"/>
          <w:color w:val="000000"/>
        </w:rPr>
      </w:pPr>
    </w:p>
    <w:p w14:paraId="2F883404" w14:textId="77777777" w:rsidR="00C464CB" w:rsidRDefault="00C464CB" w:rsidP="00796DDB">
      <w:pPr>
        <w:widowControl w:val="0"/>
        <w:autoSpaceDE w:val="0"/>
        <w:autoSpaceDN w:val="0"/>
        <w:adjustRightInd w:val="0"/>
        <w:spacing w:line="280" w:lineRule="atLeast"/>
        <w:jc w:val="center"/>
        <w:rPr>
          <w:rFonts w:ascii="Times" w:hAnsi="Times" w:cs="Times"/>
          <w:color w:val="000000"/>
        </w:rPr>
      </w:pPr>
    </w:p>
    <w:p w14:paraId="031CCC99" w14:textId="77777777" w:rsidR="00796DDB" w:rsidRPr="006D783B" w:rsidRDefault="00796DDB" w:rsidP="00796DDB">
      <w:pPr>
        <w:widowControl w:val="0"/>
        <w:autoSpaceDE w:val="0"/>
        <w:autoSpaceDN w:val="0"/>
        <w:adjustRightInd w:val="0"/>
        <w:spacing w:after="240" w:line="360" w:lineRule="atLeast"/>
        <w:jc w:val="center"/>
        <w:rPr>
          <w:rFonts w:ascii="Times" w:hAnsi="Times" w:cs="Times"/>
          <w:color w:val="000000"/>
        </w:rPr>
      </w:pPr>
      <w:r w:rsidRPr="006D783B">
        <w:rPr>
          <w:rFonts w:ascii="Times" w:hAnsi="Times" w:cs="Times"/>
          <w:color w:val="000000"/>
        </w:rPr>
        <w:t>RECIFE/2017</w:t>
      </w:r>
    </w:p>
    <w:p w14:paraId="479AE5D7" w14:textId="0E4A5C40" w:rsid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r w:rsidRPr="008D72E8">
        <w:rPr>
          <w:rFonts w:ascii="Times" w:hAnsi="Times" w:cs="Times"/>
          <w:color w:val="000000"/>
          <w:sz w:val="28"/>
          <w:szCs w:val="28"/>
        </w:rPr>
        <w:lastRenderedPageBreak/>
        <w:t>Carine Calixto Aguena</w:t>
      </w:r>
    </w:p>
    <w:p w14:paraId="5DF45AC6" w14:textId="77777777" w:rsid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p>
    <w:p w14:paraId="024B3FDD" w14:textId="77777777" w:rsid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p>
    <w:p w14:paraId="76285466" w14:textId="77777777" w:rsidR="008D72E8" w:rsidRPr="008D72E8" w:rsidRDefault="008D72E8" w:rsidP="008D72E8">
      <w:pPr>
        <w:widowControl w:val="0"/>
        <w:autoSpaceDE w:val="0"/>
        <w:autoSpaceDN w:val="0"/>
        <w:adjustRightInd w:val="0"/>
        <w:spacing w:after="240" w:line="520" w:lineRule="atLeast"/>
        <w:jc w:val="center"/>
        <w:rPr>
          <w:rFonts w:ascii="Times" w:hAnsi="Times" w:cs="Times"/>
          <w:color w:val="000000"/>
          <w:sz w:val="28"/>
          <w:szCs w:val="28"/>
        </w:rPr>
      </w:pPr>
    </w:p>
    <w:p w14:paraId="1C70401A" w14:textId="55C1B899" w:rsidR="008D72E8" w:rsidRPr="008D72E8" w:rsidRDefault="008D72E8" w:rsidP="008D72E8">
      <w:pPr>
        <w:widowControl w:val="0"/>
        <w:autoSpaceDE w:val="0"/>
        <w:autoSpaceDN w:val="0"/>
        <w:adjustRightInd w:val="0"/>
        <w:spacing w:after="240" w:line="440" w:lineRule="atLeast"/>
        <w:jc w:val="center"/>
        <w:rPr>
          <w:rFonts w:ascii="Times" w:hAnsi="Times" w:cs="Times"/>
          <w:b/>
          <w:color w:val="000000"/>
          <w:sz w:val="28"/>
          <w:szCs w:val="28"/>
        </w:rPr>
      </w:pPr>
      <w:r w:rsidRPr="008D72E8">
        <w:rPr>
          <w:rFonts w:ascii="Times" w:hAnsi="Times" w:cs="Times"/>
          <w:b/>
          <w:color w:val="000000"/>
          <w:sz w:val="28"/>
          <w:szCs w:val="28"/>
        </w:rPr>
        <w:t>ETL4NoSQL: Um Framework Programável para Extração, Transformação e Carga de Banco de Dados NoSQL</w:t>
      </w:r>
    </w:p>
    <w:p w14:paraId="1BDDC446" w14:textId="77777777" w:rsid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25BF73BF" w14:textId="77777777" w:rsid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5FDC1405" w14:textId="77777777" w:rsid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18F8F32A" w14:textId="77777777" w:rsidR="008D72E8" w:rsidRPr="008D72E8" w:rsidRDefault="008D72E8" w:rsidP="008D72E8">
      <w:pPr>
        <w:widowControl w:val="0"/>
        <w:autoSpaceDE w:val="0"/>
        <w:autoSpaceDN w:val="0"/>
        <w:adjustRightInd w:val="0"/>
        <w:spacing w:after="240" w:line="440" w:lineRule="atLeast"/>
        <w:jc w:val="center"/>
        <w:rPr>
          <w:rFonts w:ascii="Times" w:hAnsi="Times" w:cs="Times"/>
          <w:color w:val="000000"/>
          <w:sz w:val="28"/>
          <w:szCs w:val="28"/>
        </w:rPr>
      </w:pPr>
    </w:p>
    <w:p w14:paraId="706E78B6" w14:textId="4D50C58B" w:rsidR="008D72E8" w:rsidRPr="008D72E8" w:rsidRDefault="008D72E8" w:rsidP="008D72E8">
      <w:pPr>
        <w:widowControl w:val="0"/>
        <w:autoSpaceDE w:val="0"/>
        <w:autoSpaceDN w:val="0"/>
        <w:adjustRightInd w:val="0"/>
        <w:spacing w:after="240" w:line="360" w:lineRule="atLeast"/>
        <w:ind w:left="3544"/>
        <w:jc w:val="both"/>
        <w:rPr>
          <w:rFonts w:ascii="Times" w:hAnsi="Times" w:cs="Times"/>
          <w:i/>
          <w:iCs/>
          <w:color w:val="000000"/>
        </w:rPr>
      </w:pPr>
      <w:r w:rsidRPr="008D72E8">
        <w:rPr>
          <w:rFonts w:ascii="Times" w:hAnsi="Times" w:cs="Times"/>
          <w:i/>
          <w:iCs/>
          <w:color w:val="000000"/>
        </w:rPr>
        <w:t>Trabalho apresentado ao Programa de Pós-graduação em Ciência da Computação do C</w:t>
      </w:r>
      <w:r>
        <w:rPr>
          <w:rFonts w:ascii="Times" w:hAnsi="Times" w:cs="Times"/>
          <w:i/>
          <w:iCs/>
          <w:color w:val="000000"/>
        </w:rPr>
        <w:t>entro de Informática da Univer</w:t>
      </w:r>
      <w:r w:rsidRPr="008D72E8">
        <w:rPr>
          <w:rFonts w:ascii="Times" w:hAnsi="Times" w:cs="Times"/>
          <w:i/>
          <w:iCs/>
          <w:color w:val="000000"/>
        </w:rPr>
        <w:t>sidade Federal de Pernambuco como requisito parcial para obtenção do grau de Mestre em Ciência da Computação.</w:t>
      </w:r>
    </w:p>
    <w:p w14:paraId="59800F09" w14:textId="6A7AAE2D" w:rsidR="008D72E8" w:rsidRPr="008D72E8" w:rsidRDefault="008D72E8" w:rsidP="008D72E8">
      <w:pPr>
        <w:widowControl w:val="0"/>
        <w:autoSpaceDE w:val="0"/>
        <w:autoSpaceDN w:val="0"/>
        <w:adjustRightInd w:val="0"/>
        <w:spacing w:after="240" w:line="360" w:lineRule="atLeast"/>
        <w:jc w:val="both"/>
        <w:rPr>
          <w:rFonts w:ascii="Times" w:hAnsi="Times" w:cs="Times"/>
          <w:color w:val="000000"/>
        </w:rPr>
      </w:pPr>
      <w:r w:rsidRPr="008D72E8">
        <w:rPr>
          <w:rFonts w:ascii="Times" w:hAnsi="Times" w:cs="Times"/>
          <w:color w:val="000000"/>
        </w:rPr>
        <w:t>Orientadora: Prof. Valéria Cesário Times</w:t>
      </w:r>
    </w:p>
    <w:p w14:paraId="5919C96A" w14:textId="77777777" w:rsidR="008D72E8" w:rsidRDefault="008D72E8" w:rsidP="008D72E8">
      <w:pPr>
        <w:widowControl w:val="0"/>
        <w:autoSpaceDE w:val="0"/>
        <w:autoSpaceDN w:val="0"/>
        <w:adjustRightInd w:val="0"/>
        <w:spacing w:after="240" w:line="360" w:lineRule="atLeast"/>
        <w:jc w:val="both"/>
        <w:rPr>
          <w:rFonts w:ascii="Times" w:hAnsi="Times" w:cs="Times"/>
          <w:color w:val="000000"/>
        </w:rPr>
      </w:pPr>
    </w:p>
    <w:p w14:paraId="2EB73DC3"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46C93AA1"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30DB15B2"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043ABA14" w14:textId="77777777" w:rsidR="008D72E8" w:rsidRDefault="008D72E8" w:rsidP="008D72E8">
      <w:pPr>
        <w:widowControl w:val="0"/>
        <w:autoSpaceDE w:val="0"/>
        <w:autoSpaceDN w:val="0"/>
        <w:adjustRightInd w:val="0"/>
        <w:spacing w:after="240" w:line="360" w:lineRule="atLeast"/>
        <w:jc w:val="center"/>
        <w:rPr>
          <w:rFonts w:ascii="Times" w:hAnsi="Times" w:cs="Times"/>
          <w:color w:val="000000"/>
        </w:rPr>
      </w:pPr>
    </w:p>
    <w:p w14:paraId="20CDB2A0" w14:textId="7F78F24C" w:rsidR="008D72E8" w:rsidRPr="008D72E8" w:rsidRDefault="008D72E8" w:rsidP="008D72E8">
      <w:pPr>
        <w:widowControl w:val="0"/>
        <w:autoSpaceDE w:val="0"/>
        <w:autoSpaceDN w:val="0"/>
        <w:adjustRightInd w:val="0"/>
        <w:spacing w:after="240" w:line="360" w:lineRule="atLeast"/>
        <w:jc w:val="center"/>
        <w:rPr>
          <w:rFonts w:ascii="Times" w:hAnsi="Times" w:cs="Times"/>
          <w:color w:val="000000"/>
        </w:rPr>
      </w:pPr>
      <w:r w:rsidRPr="008D72E8">
        <w:rPr>
          <w:rFonts w:ascii="Times" w:hAnsi="Times" w:cs="Times"/>
          <w:color w:val="000000"/>
        </w:rPr>
        <w:t>RECIFE 2017</w:t>
      </w:r>
    </w:p>
    <w:p w14:paraId="44CD7AD2" w14:textId="77777777" w:rsidR="00C464CB" w:rsidRDefault="00C464CB" w:rsidP="008D72E8">
      <w:pPr>
        <w:jc w:val="center"/>
      </w:pPr>
    </w:p>
    <w:p w14:paraId="5BC2626D" w14:textId="77777777" w:rsidR="000A18A0" w:rsidRDefault="000A18A0" w:rsidP="008D72E8">
      <w:pPr>
        <w:jc w:val="center"/>
      </w:pPr>
    </w:p>
    <w:p w14:paraId="4B46CF0E" w14:textId="77777777" w:rsidR="000A18A0" w:rsidRDefault="000A18A0" w:rsidP="008D72E8">
      <w:pPr>
        <w:jc w:val="center"/>
      </w:pPr>
    </w:p>
    <w:p w14:paraId="768235A8" w14:textId="77777777" w:rsidR="000A18A0" w:rsidRDefault="000A18A0" w:rsidP="008D72E8">
      <w:pPr>
        <w:jc w:val="center"/>
      </w:pPr>
    </w:p>
    <w:p w14:paraId="7C516B9C" w14:textId="77777777" w:rsidR="000A18A0" w:rsidRDefault="000A18A0" w:rsidP="008D72E8">
      <w:pPr>
        <w:jc w:val="center"/>
      </w:pPr>
    </w:p>
    <w:p w14:paraId="5A9A29FE" w14:textId="77777777" w:rsidR="000A18A0" w:rsidRDefault="000A18A0" w:rsidP="008D72E8">
      <w:pPr>
        <w:jc w:val="center"/>
      </w:pPr>
    </w:p>
    <w:p w14:paraId="6749EBE2" w14:textId="77777777" w:rsidR="000A18A0" w:rsidRDefault="000A18A0" w:rsidP="008D72E8">
      <w:pPr>
        <w:jc w:val="center"/>
      </w:pPr>
    </w:p>
    <w:p w14:paraId="19EB2B8C" w14:textId="77777777" w:rsidR="000A18A0" w:rsidRDefault="000A18A0" w:rsidP="008D72E8">
      <w:pPr>
        <w:jc w:val="center"/>
      </w:pPr>
    </w:p>
    <w:p w14:paraId="6DF269A8" w14:textId="77777777" w:rsidR="000A18A0" w:rsidRDefault="000A18A0" w:rsidP="008D72E8">
      <w:pPr>
        <w:jc w:val="center"/>
      </w:pPr>
    </w:p>
    <w:p w14:paraId="07CC3D08" w14:textId="77777777" w:rsidR="000A18A0" w:rsidRDefault="000A18A0" w:rsidP="008D72E8">
      <w:pPr>
        <w:jc w:val="center"/>
      </w:pPr>
    </w:p>
    <w:p w14:paraId="414E1E11" w14:textId="77777777" w:rsidR="000A18A0" w:rsidRDefault="000A18A0" w:rsidP="008D72E8">
      <w:pPr>
        <w:jc w:val="center"/>
      </w:pPr>
    </w:p>
    <w:p w14:paraId="6CE45AEC" w14:textId="77777777" w:rsidR="000A18A0" w:rsidRDefault="000A18A0" w:rsidP="008D72E8">
      <w:pPr>
        <w:jc w:val="center"/>
      </w:pPr>
    </w:p>
    <w:p w14:paraId="0F810D64" w14:textId="77777777" w:rsidR="000A18A0" w:rsidRDefault="000A18A0" w:rsidP="008D72E8">
      <w:pPr>
        <w:jc w:val="center"/>
      </w:pPr>
    </w:p>
    <w:p w14:paraId="64EB8054" w14:textId="77777777" w:rsidR="000A18A0" w:rsidRDefault="000A18A0" w:rsidP="008D72E8">
      <w:pPr>
        <w:jc w:val="center"/>
      </w:pPr>
    </w:p>
    <w:p w14:paraId="39A70FE6" w14:textId="77777777" w:rsidR="000A18A0" w:rsidRDefault="000A18A0" w:rsidP="008D72E8">
      <w:pPr>
        <w:jc w:val="center"/>
      </w:pPr>
    </w:p>
    <w:p w14:paraId="5919CE48" w14:textId="77777777" w:rsidR="000A18A0" w:rsidRDefault="000A18A0" w:rsidP="008D72E8">
      <w:pPr>
        <w:jc w:val="center"/>
      </w:pPr>
    </w:p>
    <w:p w14:paraId="4E0B974B" w14:textId="77777777" w:rsidR="000A18A0" w:rsidRDefault="000A18A0" w:rsidP="008D72E8">
      <w:pPr>
        <w:jc w:val="center"/>
      </w:pPr>
    </w:p>
    <w:p w14:paraId="2DB7EABE" w14:textId="77777777" w:rsidR="000A18A0" w:rsidRDefault="000A18A0" w:rsidP="008D72E8">
      <w:pPr>
        <w:jc w:val="center"/>
      </w:pPr>
    </w:p>
    <w:p w14:paraId="03B55458" w14:textId="77777777" w:rsidR="000A18A0" w:rsidRDefault="000A18A0" w:rsidP="008D72E8">
      <w:pPr>
        <w:jc w:val="center"/>
      </w:pPr>
    </w:p>
    <w:p w14:paraId="5E7154DC" w14:textId="77777777" w:rsidR="000A18A0" w:rsidRDefault="000A18A0" w:rsidP="008D72E8">
      <w:pPr>
        <w:jc w:val="center"/>
      </w:pPr>
    </w:p>
    <w:p w14:paraId="3CD17229" w14:textId="77777777" w:rsidR="000A18A0" w:rsidRDefault="000A18A0" w:rsidP="008D72E8">
      <w:pPr>
        <w:jc w:val="center"/>
      </w:pPr>
    </w:p>
    <w:p w14:paraId="4A155A7F" w14:textId="77777777" w:rsidR="000A18A0" w:rsidRDefault="000A18A0" w:rsidP="008D72E8">
      <w:pPr>
        <w:jc w:val="center"/>
      </w:pPr>
    </w:p>
    <w:p w14:paraId="303D9E8B" w14:textId="77777777" w:rsidR="000A18A0" w:rsidRDefault="000A18A0" w:rsidP="008D72E8">
      <w:pPr>
        <w:jc w:val="center"/>
      </w:pPr>
    </w:p>
    <w:p w14:paraId="46F7FD42" w14:textId="77777777" w:rsidR="000A18A0" w:rsidRDefault="000A18A0" w:rsidP="008D72E8">
      <w:pPr>
        <w:jc w:val="center"/>
      </w:pPr>
    </w:p>
    <w:p w14:paraId="32BBA0BF" w14:textId="77777777" w:rsidR="000A18A0" w:rsidRDefault="000A18A0" w:rsidP="008D72E8">
      <w:pPr>
        <w:jc w:val="center"/>
      </w:pPr>
    </w:p>
    <w:p w14:paraId="63129C12" w14:textId="77777777" w:rsidR="000A18A0" w:rsidRDefault="000A18A0" w:rsidP="008D72E8">
      <w:pPr>
        <w:jc w:val="center"/>
      </w:pPr>
    </w:p>
    <w:p w14:paraId="5BFA52D4" w14:textId="77777777" w:rsidR="000A18A0" w:rsidRDefault="000A18A0" w:rsidP="008D72E8">
      <w:pPr>
        <w:jc w:val="center"/>
      </w:pPr>
    </w:p>
    <w:p w14:paraId="2D486542" w14:textId="77777777" w:rsidR="000A18A0" w:rsidRDefault="000A18A0" w:rsidP="008D72E8">
      <w:pPr>
        <w:jc w:val="center"/>
      </w:pPr>
    </w:p>
    <w:p w14:paraId="4D617170" w14:textId="77777777" w:rsidR="000A18A0" w:rsidRDefault="000A18A0" w:rsidP="008D72E8">
      <w:pPr>
        <w:jc w:val="center"/>
      </w:pPr>
    </w:p>
    <w:p w14:paraId="2E49B513" w14:textId="77777777" w:rsidR="000A18A0" w:rsidRDefault="000A18A0" w:rsidP="008D72E8">
      <w:pPr>
        <w:jc w:val="center"/>
      </w:pPr>
    </w:p>
    <w:p w14:paraId="5CB45625" w14:textId="77777777" w:rsidR="000A18A0" w:rsidRDefault="000A18A0" w:rsidP="008D72E8">
      <w:pPr>
        <w:jc w:val="center"/>
      </w:pPr>
    </w:p>
    <w:p w14:paraId="0D59A4C8" w14:textId="77777777" w:rsidR="000A18A0" w:rsidRDefault="000A18A0" w:rsidP="008D72E8">
      <w:pPr>
        <w:jc w:val="center"/>
      </w:pPr>
    </w:p>
    <w:p w14:paraId="4313503E" w14:textId="77777777" w:rsidR="000A18A0" w:rsidRDefault="000A18A0" w:rsidP="008D72E8">
      <w:pPr>
        <w:jc w:val="center"/>
      </w:pPr>
    </w:p>
    <w:p w14:paraId="56FA2E38" w14:textId="77777777" w:rsidR="000A18A0" w:rsidRDefault="000A18A0" w:rsidP="008D72E8">
      <w:pPr>
        <w:jc w:val="center"/>
      </w:pPr>
    </w:p>
    <w:p w14:paraId="56CBF010" w14:textId="77777777" w:rsidR="000A18A0" w:rsidRDefault="000A18A0" w:rsidP="008D72E8">
      <w:pPr>
        <w:jc w:val="center"/>
      </w:pPr>
    </w:p>
    <w:p w14:paraId="68C567DB" w14:textId="77777777" w:rsidR="000A18A0" w:rsidRDefault="000A18A0" w:rsidP="008D72E8">
      <w:pPr>
        <w:jc w:val="center"/>
      </w:pPr>
    </w:p>
    <w:p w14:paraId="587C0888" w14:textId="77777777" w:rsidR="000A18A0" w:rsidRDefault="000A18A0" w:rsidP="000A18A0">
      <w:pPr>
        <w:ind w:left="4536"/>
      </w:pPr>
    </w:p>
    <w:p w14:paraId="2960323C" w14:textId="77777777" w:rsidR="000A18A0" w:rsidRDefault="000A18A0" w:rsidP="008D72E8">
      <w:pPr>
        <w:jc w:val="center"/>
      </w:pPr>
    </w:p>
    <w:p w14:paraId="6A73DFB1" w14:textId="77777777" w:rsidR="000A18A0" w:rsidRDefault="000A18A0" w:rsidP="008D72E8">
      <w:pPr>
        <w:jc w:val="center"/>
      </w:pPr>
    </w:p>
    <w:p w14:paraId="42461CEB" w14:textId="77777777" w:rsidR="008A65B0" w:rsidRDefault="008A65B0" w:rsidP="008D72E8">
      <w:pPr>
        <w:jc w:val="center"/>
      </w:pPr>
    </w:p>
    <w:p w14:paraId="7F3B98C6" w14:textId="77777777" w:rsidR="00BB135F" w:rsidRDefault="000A18A0" w:rsidP="00BB135F">
      <w:pPr>
        <w:widowControl w:val="0"/>
        <w:autoSpaceDE w:val="0"/>
        <w:autoSpaceDN w:val="0"/>
        <w:adjustRightInd w:val="0"/>
        <w:spacing w:after="240" w:line="360" w:lineRule="atLeast"/>
        <w:ind w:left="2977"/>
        <w:jc w:val="right"/>
        <w:rPr>
          <w:rFonts w:ascii="Times" w:hAnsi="Times" w:cs="Times"/>
          <w:i/>
          <w:iCs/>
          <w:color w:val="000000"/>
        </w:rPr>
      </w:pPr>
      <w:r w:rsidRPr="000A18A0">
        <w:rPr>
          <w:rFonts w:ascii="Times" w:hAnsi="Times" w:cs="Times"/>
          <w:i/>
          <w:iCs/>
          <w:color w:val="000000"/>
        </w:rPr>
        <w:t>Eu dedico este trabalho à toda minha família, amigos e professores que me deram todo apoio necessário para</w:t>
      </w:r>
      <w:r>
        <w:rPr>
          <w:rFonts w:ascii="Times" w:hAnsi="Times" w:cs="Times"/>
          <w:i/>
          <w:iCs/>
          <w:color w:val="000000"/>
        </w:rPr>
        <w:t xml:space="preserve"> </w:t>
      </w:r>
      <w:r w:rsidR="00BB135F">
        <w:rPr>
          <w:rFonts w:ascii="Times" w:hAnsi="Times" w:cs="Times"/>
          <w:i/>
          <w:iCs/>
          <w:color w:val="000000"/>
        </w:rPr>
        <w:t>alcançar meus objetivos.</w:t>
      </w:r>
    </w:p>
    <w:p w14:paraId="352345BB" w14:textId="77777777" w:rsidR="00BB135F" w:rsidRDefault="00BB135F" w:rsidP="00BB135F">
      <w:pPr>
        <w:widowControl w:val="0"/>
        <w:autoSpaceDE w:val="0"/>
        <w:autoSpaceDN w:val="0"/>
        <w:adjustRightInd w:val="0"/>
        <w:spacing w:after="240" w:line="360" w:lineRule="atLeast"/>
        <w:rPr>
          <w:rFonts w:ascii="Times" w:hAnsi="Times" w:cs="Times"/>
          <w:i/>
          <w:iCs/>
          <w:color w:val="000000"/>
        </w:rPr>
        <w:sectPr w:rsidR="00BB135F" w:rsidSect="00DC2057">
          <w:headerReference w:type="even" r:id="rId10"/>
          <w:headerReference w:type="default" r:id="rId11"/>
          <w:pgSz w:w="12240" w:h="15840"/>
          <w:pgMar w:top="1701" w:right="1134" w:bottom="1134" w:left="1701" w:header="720" w:footer="720" w:gutter="0"/>
          <w:cols w:space="720"/>
          <w:noEndnote/>
          <w:docGrid w:linePitch="326"/>
        </w:sectPr>
      </w:pPr>
    </w:p>
    <w:p w14:paraId="727BBEA3" w14:textId="31F3412B" w:rsidR="00BB135F" w:rsidRDefault="00CB4065" w:rsidP="00CB4065">
      <w:pPr>
        <w:widowControl w:val="0"/>
        <w:tabs>
          <w:tab w:val="left" w:pos="7154"/>
          <w:tab w:val="right" w:pos="9405"/>
        </w:tabs>
        <w:autoSpaceDE w:val="0"/>
        <w:autoSpaceDN w:val="0"/>
        <w:adjustRightInd w:val="0"/>
        <w:spacing w:after="240" w:line="360" w:lineRule="atLeast"/>
        <w:ind w:left="2977"/>
        <w:rPr>
          <w:rFonts w:ascii="Times" w:hAnsi="Times" w:cs="Times"/>
          <w:i/>
          <w:iCs/>
          <w:color w:val="000000"/>
        </w:rPr>
      </w:pPr>
      <w:r>
        <w:rPr>
          <w:rFonts w:ascii="Times" w:hAnsi="Times" w:cs="Times"/>
          <w:i/>
          <w:iCs/>
          <w:color w:val="000000"/>
        </w:rPr>
        <w:lastRenderedPageBreak/>
        <w:tab/>
      </w:r>
      <w:r>
        <w:rPr>
          <w:rFonts w:ascii="Times" w:hAnsi="Times" w:cs="Times"/>
          <w:i/>
          <w:iCs/>
          <w:color w:val="000000"/>
        </w:rPr>
        <w:tab/>
      </w:r>
    </w:p>
    <w:p w14:paraId="2E88584F" w14:textId="77777777" w:rsidR="00BB135F" w:rsidRPr="00BB135F" w:rsidRDefault="00BB135F" w:rsidP="00BB135F">
      <w:pPr>
        <w:widowControl w:val="0"/>
        <w:autoSpaceDE w:val="0"/>
        <w:autoSpaceDN w:val="0"/>
        <w:adjustRightInd w:val="0"/>
        <w:spacing w:after="240" w:line="360" w:lineRule="atLeast"/>
        <w:ind w:left="2977"/>
        <w:jc w:val="right"/>
        <w:rPr>
          <w:rFonts w:ascii="Times" w:hAnsi="Times" w:cs="Times"/>
          <w:i/>
          <w:iCs/>
          <w:color w:val="000000"/>
        </w:rPr>
      </w:pPr>
    </w:p>
    <w:p w14:paraId="04907576" w14:textId="63C5B283" w:rsidR="00BB7672" w:rsidRDefault="00BB7672" w:rsidP="00BB7672">
      <w:pPr>
        <w:widowControl w:val="0"/>
        <w:autoSpaceDE w:val="0"/>
        <w:autoSpaceDN w:val="0"/>
        <w:adjustRightInd w:val="0"/>
        <w:spacing w:after="240" w:line="640" w:lineRule="atLeast"/>
        <w:jc w:val="center"/>
        <w:rPr>
          <w:rFonts w:ascii="Times" w:hAnsi="Times" w:cs="Times"/>
          <w:color w:val="000000"/>
          <w:sz w:val="56"/>
          <w:szCs w:val="56"/>
        </w:rPr>
      </w:pPr>
      <w:r>
        <w:rPr>
          <w:rFonts w:ascii="Times" w:hAnsi="Times" w:cs="Times"/>
          <w:color w:val="000000"/>
          <w:sz w:val="56"/>
          <w:szCs w:val="56"/>
        </w:rPr>
        <w:t>Agradecimentos</w:t>
      </w:r>
    </w:p>
    <w:p w14:paraId="14339191" w14:textId="77777777" w:rsidR="00BB135F" w:rsidRDefault="00BB135F" w:rsidP="00BB7672">
      <w:pPr>
        <w:widowControl w:val="0"/>
        <w:autoSpaceDE w:val="0"/>
        <w:autoSpaceDN w:val="0"/>
        <w:adjustRightInd w:val="0"/>
        <w:spacing w:after="240" w:line="640" w:lineRule="atLeast"/>
        <w:jc w:val="center"/>
        <w:rPr>
          <w:rFonts w:ascii="Times" w:hAnsi="Times" w:cs="Times"/>
          <w:color w:val="000000"/>
        </w:rPr>
      </w:pPr>
    </w:p>
    <w:p w14:paraId="34F6D8C7" w14:textId="63C5B283" w:rsidR="00BB7672" w:rsidRP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À minha família, meus pais que sempre foram meu alicerce e estrutura de vida, ao meu irmão e cunhada pelos estímulos e conselhos, à minha sobrinha pelo carinho, ao meu amor por todo suporte e compreensão nos momentos difíceis e desafiantes que este trabalho proporcionou. </w:t>
      </w:r>
    </w:p>
    <w:p w14:paraId="7CE72ADF" w14:textId="77777777" w:rsidR="00BB7672" w:rsidRP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À Prof. Valéria, o meu reconhecimento pela oportunidade de realizar este trabalho ao lado de alguém paciente e que transpira sabedoria; meu respeito e admiração pela sua serenidade, capacidade de análise do perfil de seus alunos, e pelo seu dom no ensino da Ciência, inibindo sempre a vaidade em prol da simplicidade e eficiência. </w:t>
      </w:r>
    </w:p>
    <w:p w14:paraId="4B64B262" w14:textId="77777777" w:rsidR="00BB7672" w:rsidRP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Aos amigos, e todos que de alguma forma colaboraram nessa grande jornada, os </w:t>
      </w:r>
      <w:proofErr w:type="spellStart"/>
      <w:r w:rsidRPr="00BB7672">
        <w:rPr>
          <w:rFonts w:ascii="Times" w:hAnsi="Times" w:cs="Times"/>
          <w:color w:val="000000"/>
        </w:rPr>
        <w:t>precurso</w:t>
      </w:r>
      <w:proofErr w:type="spellEnd"/>
      <w:r w:rsidRPr="00BB7672">
        <w:rPr>
          <w:rFonts w:ascii="Times" w:hAnsi="Times" w:cs="Times"/>
          <w:color w:val="000000"/>
        </w:rPr>
        <w:t xml:space="preserve">- res de tudo, que exemplificam a ética e competência profissionais, a dedicação e o aprimoramento contínuos, pelo incentivo e oportunidade de convívio. </w:t>
      </w:r>
    </w:p>
    <w:p w14:paraId="711C3FBA" w14:textId="77777777" w:rsidR="00BB7672" w:rsidRDefault="00BB7672" w:rsidP="00BB7672">
      <w:pPr>
        <w:widowControl w:val="0"/>
        <w:autoSpaceDE w:val="0"/>
        <w:autoSpaceDN w:val="0"/>
        <w:adjustRightInd w:val="0"/>
        <w:spacing w:line="360" w:lineRule="auto"/>
        <w:ind w:firstLine="708"/>
        <w:jc w:val="both"/>
        <w:rPr>
          <w:rFonts w:ascii="Times" w:hAnsi="Times" w:cs="Times"/>
          <w:color w:val="000000"/>
        </w:rPr>
      </w:pPr>
      <w:r w:rsidRPr="00BB7672">
        <w:rPr>
          <w:rFonts w:ascii="Times" w:hAnsi="Times" w:cs="Times"/>
          <w:color w:val="000000"/>
        </w:rPr>
        <w:t xml:space="preserve">E, finalmente, dedico este trabalho à Deus, que sempre me guia e impulsiona pelos caminhos que acalmam meu coração. Agradeço pela maravilhosa oportunidade de obter novos conhecimentos e encontrar pessoas maravilhosas. </w:t>
      </w:r>
    </w:p>
    <w:p w14:paraId="2A922530"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43A97588"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570ECD1A"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6DDF5175"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2B44EEBD"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0E879E9B"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03DC60E7"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387E210F"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59C71D8E"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46C5BA03"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2A7DCE5F" w14:textId="77777777" w:rsidR="00CB4065" w:rsidRDefault="00CB4065" w:rsidP="00BB7672">
      <w:pPr>
        <w:widowControl w:val="0"/>
        <w:autoSpaceDE w:val="0"/>
        <w:autoSpaceDN w:val="0"/>
        <w:adjustRightInd w:val="0"/>
        <w:spacing w:line="360" w:lineRule="auto"/>
        <w:ind w:firstLine="708"/>
        <w:jc w:val="both"/>
        <w:rPr>
          <w:rFonts w:ascii="Times" w:hAnsi="Times" w:cs="Times"/>
          <w:color w:val="000000"/>
        </w:rPr>
      </w:pPr>
    </w:p>
    <w:p w14:paraId="3762DEB7" w14:textId="77777777" w:rsidR="00CB4065" w:rsidRPr="00BB7672" w:rsidRDefault="00CB4065" w:rsidP="00BB7672">
      <w:pPr>
        <w:widowControl w:val="0"/>
        <w:autoSpaceDE w:val="0"/>
        <w:autoSpaceDN w:val="0"/>
        <w:adjustRightInd w:val="0"/>
        <w:spacing w:line="360" w:lineRule="auto"/>
        <w:ind w:firstLine="708"/>
        <w:jc w:val="both"/>
        <w:rPr>
          <w:rFonts w:ascii="Times" w:hAnsi="Times" w:cs="Times"/>
          <w:color w:val="000000"/>
        </w:rPr>
      </w:pPr>
    </w:p>
    <w:p w14:paraId="7A597678" w14:textId="77777777" w:rsidR="000A18A0" w:rsidRDefault="000A18A0" w:rsidP="008D72E8">
      <w:pPr>
        <w:jc w:val="center"/>
      </w:pPr>
    </w:p>
    <w:p w14:paraId="5522CC62" w14:textId="77777777" w:rsidR="000A18A0" w:rsidRDefault="000A18A0" w:rsidP="008D72E8">
      <w:pPr>
        <w:jc w:val="center"/>
      </w:pPr>
    </w:p>
    <w:p w14:paraId="1E2B68C6" w14:textId="77777777" w:rsidR="00CD71F9" w:rsidRDefault="00CD71F9" w:rsidP="008D72E8">
      <w:pPr>
        <w:jc w:val="center"/>
      </w:pPr>
    </w:p>
    <w:p w14:paraId="025F2B9B" w14:textId="77777777" w:rsidR="00CD71F9" w:rsidRDefault="00CD71F9" w:rsidP="008D72E8">
      <w:pPr>
        <w:jc w:val="center"/>
      </w:pPr>
    </w:p>
    <w:p w14:paraId="18188B37" w14:textId="77777777" w:rsidR="00CD71F9" w:rsidRDefault="00CD71F9" w:rsidP="008D72E8">
      <w:pPr>
        <w:jc w:val="center"/>
      </w:pPr>
    </w:p>
    <w:p w14:paraId="00A16F6A" w14:textId="77777777" w:rsidR="00CD71F9" w:rsidRDefault="00CD71F9" w:rsidP="008D72E8">
      <w:pPr>
        <w:jc w:val="center"/>
      </w:pPr>
    </w:p>
    <w:p w14:paraId="4C3BE2FD" w14:textId="77777777" w:rsidR="00CD71F9" w:rsidRDefault="00CD71F9" w:rsidP="008D72E8">
      <w:pPr>
        <w:jc w:val="center"/>
      </w:pPr>
    </w:p>
    <w:p w14:paraId="307FE791" w14:textId="77777777" w:rsidR="00CD71F9" w:rsidRDefault="00CD71F9" w:rsidP="008D72E8">
      <w:pPr>
        <w:jc w:val="center"/>
      </w:pPr>
    </w:p>
    <w:p w14:paraId="35E37AF2" w14:textId="77777777" w:rsidR="00CD71F9" w:rsidRDefault="00CD71F9" w:rsidP="008D72E8">
      <w:pPr>
        <w:jc w:val="center"/>
      </w:pPr>
    </w:p>
    <w:p w14:paraId="72F06483" w14:textId="77777777" w:rsidR="00CD71F9" w:rsidRDefault="00CD71F9" w:rsidP="008D72E8">
      <w:pPr>
        <w:jc w:val="center"/>
      </w:pPr>
    </w:p>
    <w:p w14:paraId="0B4CE430" w14:textId="77777777" w:rsidR="00CD71F9" w:rsidRDefault="00CD71F9" w:rsidP="008D72E8">
      <w:pPr>
        <w:jc w:val="center"/>
      </w:pPr>
    </w:p>
    <w:p w14:paraId="1FDABCD0" w14:textId="77777777" w:rsidR="00CD71F9" w:rsidRDefault="00CD71F9" w:rsidP="008D72E8">
      <w:pPr>
        <w:jc w:val="center"/>
      </w:pPr>
    </w:p>
    <w:p w14:paraId="258A33F5" w14:textId="77777777" w:rsidR="00CD71F9" w:rsidRDefault="00CD71F9" w:rsidP="008D72E8">
      <w:pPr>
        <w:jc w:val="center"/>
      </w:pPr>
    </w:p>
    <w:p w14:paraId="41F800EA" w14:textId="77777777" w:rsidR="00CD71F9" w:rsidRDefault="00CD71F9" w:rsidP="008D72E8">
      <w:pPr>
        <w:jc w:val="center"/>
      </w:pPr>
    </w:p>
    <w:p w14:paraId="6247F2B6" w14:textId="77777777" w:rsidR="00CD71F9" w:rsidRDefault="00CD71F9" w:rsidP="008D72E8">
      <w:pPr>
        <w:jc w:val="center"/>
      </w:pPr>
    </w:p>
    <w:p w14:paraId="7D372AEC" w14:textId="77777777" w:rsidR="00CD71F9" w:rsidRDefault="00CD71F9" w:rsidP="008D72E8">
      <w:pPr>
        <w:jc w:val="center"/>
      </w:pPr>
    </w:p>
    <w:p w14:paraId="487694C6" w14:textId="77777777" w:rsidR="00CD71F9" w:rsidRDefault="00CD71F9" w:rsidP="008D72E8">
      <w:pPr>
        <w:jc w:val="center"/>
      </w:pPr>
    </w:p>
    <w:p w14:paraId="08363F48" w14:textId="77777777" w:rsidR="00CD71F9" w:rsidRDefault="00CD71F9" w:rsidP="008D72E8">
      <w:pPr>
        <w:jc w:val="center"/>
      </w:pPr>
    </w:p>
    <w:p w14:paraId="24266E59" w14:textId="77777777" w:rsidR="00CD71F9" w:rsidRDefault="00CD71F9" w:rsidP="008D72E8">
      <w:pPr>
        <w:jc w:val="center"/>
      </w:pPr>
    </w:p>
    <w:p w14:paraId="716400DB" w14:textId="77777777" w:rsidR="00CD71F9" w:rsidRDefault="00CD71F9" w:rsidP="008D72E8">
      <w:pPr>
        <w:jc w:val="center"/>
      </w:pPr>
    </w:p>
    <w:p w14:paraId="2481B810" w14:textId="77777777" w:rsidR="00CD71F9" w:rsidRDefault="00CD71F9" w:rsidP="008D72E8">
      <w:pPr>
        <w:jc w:val="center"/>
      </w:pPr>
    </w:p>
    <w:p w14:paraId="1F7F03DF" w14:textId="77777777" w:rsidR="00CD71F9" w:rsidRDefault="00CD71F9" w:rsidP="008D72E8">
      <w:pPr>
        <w:jc w:val="center"/>
      </w:pPr>
    </w:p>
    <w:p w14:paraId="66C4557B" w14:textId="77777777" w:rsidR="00CD71F9" w:rsidRDefault="00CD71F9" w:rsidP="008D72E8">
      <w:pPr>
        <w:jc w:val="center"/>
      </w:pPr>
    </w:p>
    <w:p w14:paraId="151036DD" w14:textId="77777777" w:rsidR="00CD71F9" w:rsidRDefault="00CD71F9" w:rsidP="008D72E8">
      <w:pPr>
        <w:jc w:val="center"/>
      </w:pPr>
    </w:p>
    <w:p w14:paraId="2A157455" w14:textId="77777777" w:rsidR="00CD71F9" w:rsidRDefault="00CD71F9" w:rsidP="008D72E8">
      <w:pPr>
        <w:jc w:val="center"/>
      </w:pPr>
    </w:p>
    <w:p w14:paraId="141CB5A0" w14:textId="77777777" w:rsidR="00CD71F9" w:rsidRDefault="00CD71F9" w:rsidP="008D72E8">
      <w:pPr>
        <w:jc w:val="center"/>
      </w:pPr>
    </w:p>
    <w:p w14:paraId="2C707F50" w14:textId="77777777" w:rsidR="00CD71F9" w:rsidRDefault="00CD71F9" w:rsidP="008D72E8">
      <w:pPr>
        <w:jc w:val="center"/>
      </w:pPr>
    </w:p>
    <w:p w14:paraId="72D0DEC6" w14:textId="77777777" w:rsidR="00CD71F9" w:rsidRDefault="00CD71F9" w:rsidP="008D72E8">
      <w:pPr>
        <w:jc w:val="center"/>
      </w:pPr>
    </w:p>
    <w:p w14:paraId="51FF5368" w14:textId="77777777" w:rsidR="00CD71F9" w:rsidRDefault="00CD71F9" w:rsidP="008D72E8">
      <w:pPr>
        <w:jc w:val="center"/>
      </w:pPr>
    </w:p>
    <w:p w14:paraId="4B2F91D3" w14:textId="77777777" w:rsidR="00CD71F9" w:rsidRDefault="00CD71F9" w:rsidP="008D72E8">
      <w:pPr>
        <w:jc w:val="center"/>
      </w:pPr>
    </w:p>
    <w:p w14:paraId="7AFA2BB5" w14:textId="77777777" w:rsidR="00CD71F9" w:rsidRDefault="00CD71F9" w:rsidP="008D72E8">
      <w:pPr>
        <w:jc w:val="center"/>
      </w:pPr>
    </w:p>
    <w:p w14:paraId="6A6BB9B5" w14:textId="77777777" w:rsidR="00CD71F9" w:rsidRDefault="00CD71F9" w:rsidP="008D72E8">
      <w:pPr>
        <w:jc w:val="center"/>
      </w:pPr>
    </w:p>
    <w:p w14:paraId="41C057CE" w14:textId="77777777" w:rsidR="00CD71F9" w:rsidRDefault="00CD71F9" w:rsidP="008D72E8">
      <w:pPr>
        <w:jc w:val="center"/>
      </w:pPr>
    </w:p>
    <w:p w14:paraId="3D8835E4" w14:textId="77777777" w:rsidR="00CD71F9" w:rsidRDefault="00CD71F9" w:rsidP="008D72E8">
      <w:pPr>
        <w:jc w:val="center"/>
      </w:pPr>
    </w:p>
    <w:p w14:paraId="0AF547C4" w14:textId="77777777" w:rsidR="00CD71F9" w:rsidRDefault="00CD71F9" w:rsidP="008D72E8">
      <w:pPr>
        <w:jc w:val="center"/>
      </w:pPr>
    </w:p>
    <w:p w14:paraId="7ECEDA14" w14:textId="77777777" w:rsidR="00CD71F9" w:rsidRDefault="00CD71F9" w:rsidP="00CD71F9">
      <w:pPr>
        <w:ind w:left="2552"/>
        <w:jc w:val="center"/>
      </w:pPr>
    </w:p>
    <w:p w14:paraId="3614A3B1" w14:textId="77777777" w:rsidR="00CD71F9" w:rsidRPr="00CD71F9" w:rsidRDefault="00CD71F9" w:rsidP="00CD71F9">
      <w:pPr>
        <w:widowControl w:val="0"/>
        <w:autoSpaceDE w:val="0"/>
        <w:autoSpaceDN w:val="0"/>
        <w:adjustRightInd w:val="0"/>
        <w:spacing w:after="240" w:line="360" w:lineRule="atLeast"/>
        <w:ind w:left="1843"/>
        <w:jc w:val="right"/>
        <w:rPr>
          <w:rFonts w:ascii="Times" w:hAnsi="Times" w:cs="Times"/>
          <w:color w:val="000000"/>
        </w:rPr>
      </w:pPr>
      <w:r w:rsidRPr="00CD71F9">
        <w:rPr>
          <w:rFonts w:ascii="Times" w:hAnsi="Times" w:cs="Times"/>
          <w:i/>
          <w:iCs/>
          <w:color w:val="000000"/>
        </w:rPr>
        <w:t xml:space="preserve">Sempre que houver alternativas, tenha cuidado. Não opte pelo conveniente, pelo confortável, pelo respeitável, pelo socialmente aceitável, pelo honroso. Opte pelo que faz o seu coração vibrar. Opte pelo que gostaria de fazer, apesar de todas as consequências. </w:t>
      </w:r>
    </w:p>
    <w:p w14:paraId="50D889CD" w14:textId="77777777" w:rsidR="00CD71F9" w:rsidRPr="00CD71F9" w:rsidRDefault="00CD71F9" w:rsidP="00CD71F9">
      <w:pPr>
        <w:widowControl w:val="0"/>
        <w:autoSpaceDE w:val="0"/>
        <w:autoSpaceDN w:val="0"/>
        <w:adjustRightInd w:val="0"/>
        <w:spacing w:after="240" w:line="360" w:lineRule="atLeast"/>
        <w:jc w:val="right"/>
        <w:rPr>
          <w:rFonts w:ascii="Times" w:hAnsi="Times" w:cs="Times"/>
          <w:color w:val="000000"/>
        </w:rPr>
      </w:pPr>
      <w:r w:rsidRPr="00CD71F9">
        <w:rPr>
          <w:rFonts w:ascii="Times" w:hAnsi="Times" w:cs="Times"/>
          <w:color w:val="000000"/>
        </w:rPr>
        <w:t xml:space="preserve">—OSHO </w:t>
      </w:r>
    </w:p>
    <w:p w14:paraId="0C0877F8" w14:textId="03740475" w:rsidR="00791A7D" w:rsidRDefault="00791A7D" w:rsidP="00791A7D">
      <w:pPr>
        <w:widowControl w:val="0"/>
        <w:autoSpaceDE w:val="0"/>
        <w:autoSpaceDN w:val="0"/>
        <w:adjustRightInd w:val="0"/>
        <w:spacing w:after="240" w:line="640" w:lineRule="atLeast"/>
        <w:jc w:val="center"/>
        <w:rPr>
          <w:rFonts w:ascii="Times" w:hAnsi="Times" w:cs="Times"/>
          <w:color w:val="000000"/>
        </w:rPr>
      </w:pPr>
      <w:r>
        <w:rPr>
          <w:rFonts w:ascii="Times" w:hAnsi="Times" w:cs="Times"/>
          <w:color w:val="000000"/>
          <w:sz w:val="56"/>
          <w:szCs w:val="56"/>
        </w:rPr>
        <w:lastRenderedPageBreak/>
        <w:t>Resumo</w:t>
      </w:r>
    </w:p>
    <w:p w14:paraId="3BEF2A8E" w14:textId="688C6C02" w:rsidR="00791A7D" w:rsidRP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 xml:space="preserve">A integração de dados e os processos de extração, transformação e carga de dados (ETL) são procedimentos cruciais para a criação de </w:t>
      </w:r>
      <w:r w:rsidRPr="00791A7D">
        <w:rPr>
          <w:rFonts w:ascii="Times" w:hAnsi="Times" w:cs="Times"/>
          <w:i/>
          <w:iCs/>
          <w:color w:val="000000"/>
        </w:rPr>
        <w:t xml:space="preserve">data </w:t>
      </w:r>
      <w:proofErr w:type="spellStart"/>
      <w:r w:rsidRPr="00791A7D">
        <w:rPr>
          <w:rFonts w:ascii="Times" w:hAnsi="Times" w:cs="Times"/>
          <w:i/>
          <w:iCs/>
          <w:color w:val="000000"/>
        </w:rPr>
        <w:t>warehouses</w:t>
      </w:r>
      <w:proofErr w:type="spellEnd"/>
      <w:r w:rsidRPr="00791A7D">
        <w:rPr>
          <w:rFonts w:ascii="Times" w:hAnsi="Times" w:cs="Times"/>
          <w:i/>
          <w:iCs/>
          <w:color w:val="000000"/>
        </w:rPr>
        <w:t xml:space="preserve"> </w:t>
      </w:r>
      <w:r w:rsidRPr="00791A7D">
        <w:rPr>
          <w:rFonts w:ascii="Times" w:hAnsi="Times" w:cs="Times"/>
          <w:color w:val="000000"/>
        </w:rPr>
        <w:t xml:space="preserve">(DW). Porém, os processos de ETL e integração de dados são habitualmente desenvolvidos para dados estruturados por modelos relacionais, que representam apenas uma pequena parte dos dados mantidos por muitas empresas. Dessa forma, existe uma demanda crescente para extrair, transformar e carregar dados estruturados por modelos de dados não relacionais e carregá-los em um repositório de dados unificado. Porém, devido a complexidade desses modelos de dados, </w:t>
      </w:r>
      <w:r w:rsidR="00BD4752">
        <w:rPr>
          <w:rFonts w:ascii="Times" w:hAnsi="Times" w:cs="Times"/>
          <w:color w:val="000000"/>
        </w:rPr>
        <w:t>e</w:t>
      </w:r>
      <w:r w:rsidR="00BD4752" w:rsidRPr="00791A7D">
        <w:rPr>
          <w:rFonts w:ascii="Times" w:hAnsi="Times" w:cs="Times"/>
          <w:color w:val="000000"/>
        </w:rPr>
        <w:t>xistem</w:t>
      </w:r>
      <w:r w:rsidRPr="00791A7D">
        <w:rPr>
          <w:rFonts w:ascii="Times" w:hAnsi="Times" w:cs="Times"/>
          <w:color w:val="000000"/>
        </w:rPr>
        <w:t xml:space="preserve"> vários desafios para a realização da extração, transformação e carga de dados organizados por modelos não relacionais que precisam considerar características específicas, como por exemplo, a heterogeneidade e distribuição dos dados, em um ambiente de extração, transformação e carga de dados. </w:t>
      </w:r>
    </w:p>
    <w:p w14:paraId="61404BAC" w14:textId="77777777" w:rsidR="00791A7D" w:rsidRP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 xml:space="preserve">Além disso, muitas empresas encontram dificuldades ao lidar com as ferramentas de ETL disponíveis no mercado, por causa muitas vezes da necessidade de integração destas ferramentas de ETL com sistemas legados. Aprender a lidar com essas ferramentas pode ser muito custoso em termos financeiro e de tempo, e por isso, muitas empresas acabam optando por desenvolver os seus processos utilizando uma linguagem de programação de propósito geral. </w:t>
      </w:r>
    </w:p>
    <w:p w14:paraId="7AA3E743" w14:textId="73744CC3" w:rsid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 xml:space="preserve">Portanto, neste trabalho propomos ETL4NoSQL, um </w:t>
      </w:r>
      <w:r w:rsidRPr="00BD4752">
        <w:rPr>
          <w:rFonts w:ascii="Times" w:hAnsi="Times" w:cs="Times"/>
          <w:iCs/>
          <w:color w:val="000000"/>
        </w:rPr>
        <w:t>framework</w:t>
      </w:r>
      <w:r w:rsidRPr="00791A7D">
        <w:rPr>
          <w:rFonts w:ascii="Times" w:hAnsi="Times" w:cs="Times"/>
          <w:i/>
          <w:iCs/>
          <w:color w:val="000000"/>
        </w:rPr>
        <w:t xml:space="preserve"> </w:t>
      </w:r>
      <w:r w:rsidR="00BD4752">
        <w:rPr>
          <w:rFonts w:ascii="Times" w:hAnsi="Times" w:cs="Times"/>
          <w:color w:val="000000"/>
        </w:rPr>
        <w:t>programável, flexível e inte</w:t>
      </w:r>
      <w:r w:rsidRPr="00791A7D">
        <w:rPr>
          <w:rFonts w:ascii="Times" w:hAnsi="Times" w:cs="Times"/>
          <w:color w:val="000000"/>
        </w:rPr>
        <w:t>grado para auxiliar a modelagem e execução de processos de ETL, que possibilita a extração, transformação e carga de dados estruturados em modelos de d</w:t>
      </w:r>
      <w:r w:rsidR="00BD4752">
        <w:rPr>
          <w:rFonts w:ascii="Times" w:hAnsi="Times" w:cs="Times"/>
          <w:color w:val="000000"/>
        </w:rPr>
        <w:t>ados não relacionais. Apresenta</w:t>
      </w:r>
      <w:r w:rsidRPr="00791A7D">
        <w:rPr>
          <w:rFonts w:ascii="Times" w:hAnsi="Times" w:cs="Times"/>
          <w:color w:val="000000"/>
        </w:rPr>
        <w:t xml:space="preserve">mos os componentes do </w:t>
      </w:r>
      <w:r w:rsidRPr="00BD4752">
        <w:rPr>
          <w:rFonts w:ascii="Times" w:hAnsi="Times" w:cs="Times"/>
          <w:iCs/>
          <w:color w:val="000000"/>
        </w:rPr>
        <w:t>framework</w:t>
      </w:r>
      <w:r w:rsidRPr="00791A7D">
        <w:rPr>
          <w:rFonts w:ascii="Times" w:hAnsi="Times" w:cs="Times"/>
          <w:i/>
          <w:iCs/>
          <w:color w:val="000000"/>
        </w:rPr>
        <w:t xml:space="preserve"> </w:t>
      </w:r>
      <w:r w:rsidRPr="00791A7D">
        <w:rPr>
          <w:rFonts w:ascii="Times" w:hAnsi="Times" w:cs="Times"/>
          <w:color w:val="000000"/>
        </w:rPr>
        <w:t xml:space="preserve">ETL4NoSQL, bem como suas interfaces e funcionalidades. Ademais, realizamos um estudo experimental de </w:t>
      </w:r>
      <w:r w:rsidRPr="00BD4752">
        <w:rPr>
          <w:rFonts w:ascii="Times" w:hAnsi="Times" w:cs="Times"/>
          <w:iCs/>
          <w:color w:val="000000"/>
        </w:rPr>
        <w:t>software</w:t>
      </w:r>
      <w:r w:rsidRPr="00791A7D">
        <w:rPr>
          <w:rFonts w:ascii="Times" w:hAnsi="Times" w:cs="Times"/>
          <w:color w:val="000000"/>
        </w:rPr>
        <w:t xml:space="preserve">, que teve como objetivo verificar se o ETL4NoSQL é adequado para auxiliar no desenvolvimento de processos de ETL. O estudo consistiu na análise das ferramentas de ETL </w:t>
      </w:r>
      <w:r w:rsidR="00BD4752">
        <w:rPr>
          <w:rFonts w:ascii="Times" w:hAnsi="Times" w:cs="Times"/>
          <w:color w:val="000000"/>
        </w:rPr>
        <w:t>estudadas</w:t>
      </w:r>
      <w:r w:rsidRPr="00791A7D">
        <w:rPr>
          <w:rFonts w:ascii="Times" w:hAnsi="Times" w:cs="Times"/>
          <w:color w:val="000000"/>
        </w:rPr>
        <w:t>, com o propósito de caracterizá-las por meio de suas funcionalidades no contexto comparativo entre elas. Finalmente, propomos</w:t>
      </w:r>
      <w:r w:rsidR="00B05E63">
        <w:rPr>
          <w:rFonts w:ascii="Times" w:hAnsi="Times" w:cs="Times"/>
          <w:color w:val="000000"/>
        </w:rPr>
        <w:t xml:space="preserve"> </w:t>
      </w:r>
      <w:r w:rsidRPr="00791A7D">
        <w:rPr>
          <w:rFonts w:ascii="Times" w:hAnsi="Times" w:cs="Times"/>
          <w:color w:val="000000"/>
        </w:rPr>
        <w:t>um ambiente de implementação de ETL que permite o reuso e a extensão de interfaces de programação de ETL4NoSQL para desenvolver aplicações de ETL utilizand</w:t>
      </w:r>
      <w:r w:rsidR="00B05E63">
        <w:rPr>
          <w:rFonts w:ascii="Times" w:hAnsi="Times" w:cs="Times"/>
          <w:color w:val="000000"/>
        </w:rPr>
        <w:t>o dois tipos diferentes de SGBD</w:t>
      </w:r>
      <w:r w:rsidRPr="00791A7D">
        <w:rPr>
          <w:rFonts w:ascii="Times" w:hAnsi="Times" w:cs="Times"/>
          <w:color w:val="000000"/>
        </w:rPr>
        <w:t xml:space="preserve"> NoSQL. </w:t>
      </w:r>
    </w:p>
    <w:p w14:paraId="7A421A36" w14:textId="77777777" w:rsidR="00BD4752" w:rsidRPr="00791A7D" w:rsidRDefault="00BD4752" w:rsidP="00BD4752">
      <w:pPr>
        <w:widowControl w:val="0"/>
        <w:autoSpaceDE w:val="0"/>
        <w:autoSpaceDN w:val="0"/>
        <w:adjustRightInd w:val="0"/>
        <w:spacing w:line="360" w:lineRule="auto"/>
        <w:jc w:val="both"/>
        <w:rPr>
          <w:rFonts w:ascii="Times" w:hAnsi="Times" w:cs="Times"/>
          <w:color w:val="000000"/>
        </w:rPr>
      </w:pPr>
    </w:p>
    <w:p w14:paraId="7CEBF71D" w14:textId="6B676BDC" w:rsidR="00791A7D" w:rsidRDefault="00791A7D" w:rsidP="00BD4752">
      <w:pPr>
        <w:widowControl w:val="0"/>
        <w:autoSpaceDE w:val="0"/>
        <w:autoSpaceDN w:val="0"/>
        <w:adjustRightInd w:val="0"/>
        <w:spacing w:line="360" w:lineRule="auto"/>
        <w:jc w:val="both"/>
        <w:rPr>
          <w:rFonts w:ascii="Times" w:hAnsi="Times" w:cs="Times"/>
          <w:color w:val="000000"/>
        </w:rPr>
      </w:pPr>
      <w:r w:rsidRPr="00791A7D">
        <w:rPr>
          <w:rFonts w:ascii="Times" w:hAnsi="Times" w:cs="Times"/>
          <w:color w:val="000000"/>
        </w:rPr>
        <w:t>Palavras-chave: ETL,</w:t>
      </w:r>
      <w:r>
        <w:rPr>
          <w:rFonts w:ascii="Times" w:hAnsi="Times" w:cs="Times"/>
          <w:color w:val="000000"/>
        </w:rPr>
        <w:t xml:space="preserve"> </w:t>
      </w:r>
      <w:r w:rsidRPr="00791A7D">
        <w:rPr>
          <w:rFonts w:ascii="Times" w:hAnsi="Times" w:cs="Times"/>
          <w:color w:val="000000"/>
        </w:rPr>
        <w:t>Frameworks,</w:t>
      </w:r>
      <w:r>
        <w:rPr>
          <w:rFonts w:ascii="Times" w:hAnsi="Times" w:cs="Times"/>
          <w:color w:val="000000"/>
        </w:rPr>
        <w:t xml:space="preserve"> </w:t>
      </w:r>
      <w:r w:rsidRPr="00791A7D">
        <w:rPr>
          <w:rFonts w:ascii="Times" w:hAnsi="Times" w:cs="Times"/>
          <w:color w:val="000000"/>
        </w:rPr>
        <w:t>NoSQL,</w:t>
      </w:r>
      <w:r>
        <w:rPr>
          <w:rFonts w:ascii="Times" w:hAnsi="Times" w:cs="Times"/>
          <w:color w:val="000000"/>
        </w:rPr>
        <w:t xml:space="preserve"> </w:t>
      </w:r>
      <w:r w:rsidRPr="00791A7D">
        <w:rPr>
          <w:rFonts w:ascii="Times" w:hAnsi="Times" w:cs="Times"/>
          <w:color w:val="000000"/>
        </w:rPr>
        <w:t>Data</w:t>
      </w:r>
      <w:r>
        <w:rPr>
          <w:rFonts w:ascii="Times" w:hAnsi="Times" w:cs="Times"/>
          <w:color w:val="000000"/>
        </w:rPr>
        <w:t xml:space="preserve"> </w:t>
      </w:r>
      <w:proofErr w:type="spellStart"/>
      <w:r w:rsidRPr="00791A7D">
        <w:rPr>
          <w:rFonts w:ascii="Times" w:hAnsi="Times" w:cs="Times"/>
          <w:color w:val="000000"/>
        </w:rPr>
        <w:t>Warehouse</w:t>
      </w:r>
      <w:proofErr w:type="spellEnd"/>
      <w:r w:rsidRPr="00791A7D">
        <w:rPr>
          <w:rFonts w:ascii="Times" w:hAnsi="Times" w:cs="Times"/>
          <w:color w:val="000000"/>
        </w:rPr>
        <w:t>,</w:t>
      </w:r>
      <w:r>
        <w:rPr>
          <w:rFonts w:ascii="Times" w:hAnsi="Times" w:cs="Times"/>
          <w:color w:val="000000"/>
        </w:rPr>
        <w:t xml:space="preserve"> Estudo Experimental de Soft</w:t>
      </w:r>
      <w:r w:rsidRPr="00791A7D">
        <w:rPr>
          <w:rFonts w:ascii="Times" w:hAnsi="Times" w:cs="Times"/>
          <w:color w:val="000000"/>
        </w:rPr>
        <w:t>ware</w:t>
      </w:r>
      <w:r w:rsidR="0011793A">
        <w:rPr>
          <w:rFonts w:ascii="Times" w:hAnsi="Times" w:cs="Times"/>
          <w:color w:val="000000"/>
        </w:rPr>
        <w:t>.</w:t>
      </w:r>
      <w:r w:rsidRPr="00791A7D">
        <w:rPr>
          <w:rFonts w:ascii="Times" w:hAnsi="Times" w:cs="Times"/>
          <w:color w:val="000000"/>
        </w:rPr>
        <w:t xml:space="preserve"> </w:t>
      </w:r>
    </w:p>
    <w:p w14:paraId="0222FF56" w14:textId="77777777" w:rsidR="00CF61AD" w:rsidRDefault="00CF61AD" w:rsidP="00BD4752">
      <w:pPr>
        <w:widowControl w:val="0"/>
        <w:autoSpaceDE w:val="0"/>
        <w:autoSpaceDN w:val="0"/>
        <w:adjustRightInd w:val="0"/>
        <w:spacing w:line="360" w:lineRule="auto"/>
        <w:jc w:val="both"/>
        <w:rPr>
          <w:rFonts w:ascii="Times" w:hAnsi="Times" w:cs="Times"/>
          <w:color w:val="000000"/>
        </w:rPr>
      </w:pPr>
    </w:p>
    <w:p w14:paraId="4A2BB70A" w14:textId="2F22AF06" w:rsidR="00F774BF" w:rsidRDefault="00F774BF" w:rsidP="00F774BF">
      <w:pPr>
        <w:widowControl w:val="0"/>
        <w:autoSpaceDE w:val="0"/>
        <w:autoSpaceDN w:val="0"/>
        <w:adjustRightInd w:val="0"/>
        <w:spacing w:after="240" w:line="640" w:lineRule="atLeast"/>
        <w:jc w:val="center"/>
        <w:rPr>
          <w:rFonts w:ascii="Times" w:hAnsi="Times" w:cs="Times"/>
          <w:color w:val="000000"/>
        </w:rPr>
      </w:pPr>
      <w:r>
        <w:rPr>
          <w:rFonts w:ascii="Times" w:hAnsi="Times" w:cs="Times"/>
          <w:color w:val="000000"/>
          <w:sz w:val="56"/>
          <w:szCs w:val="56"/>
        </w:rPr>
        <w:lastRenderedPageBreak/>
        <w:t>Abstract</w:t>
      </w:r>
    </w:p>
    <w:p w14:paraId="4800E42E" w14:textId="77777777" w:rsidR="00F774BF" w:rsidRDefault="00F774BF" w:rsidP="00F774BF">
      <w:pPr>
        <w:widowControl w:val="0"/>
        <w:autoSpaceDE w:val="0"/>
        <w:autoSpaceDN w:val="0"/>
        <w:adjustRightInd w:val="0"/>
        <w:spacing w:line="360" w:lineRule="auto"/>
        <w:jc w:val="both"/>
        <w:rPr>
          <w:rFonts w:ascii="Times" w:hAnsi="Times" w:cs="Times"/>
          <w:color w:val="000000"/>
          <w:lang w:val="en-US"/>
        </w:rPr>
      </w:pPr>
      <w:r w:rsidRPr="00F774BF">
        <w:rPr>
          <w:rFonts w:ascii="Times" w:hAnsi="Times" w:cs="Times"/>
          <w:color w:val="000000"/>
          <w:lang w:val="en-US"/>
        </w:rPr>
        <w:t xml:space="preserve">Data integration and data extraction, transformation, and loading (ETL) processes are procedures for creating data warehouses (DW). However, ETL processes and data integration are usually developed for data structured by relational models, which represent only a small part of the data maintained by many companies. In this way, there is a growing demand to extract, transform, and load structured data from </w:t>
      </w:r>
      <w:proofErr w:type="spellStart"/>
      <w:proofErr w:type="gramStart"/>
      <w:r w:rsidRPr="00F774BF">
        <w:rPr>
          <w:rFonts w:ascii="Times" w:hAnsi="Times" w:cs="Times"/>
          <w:color w:val="000000"/>
          <w:lang w:val="en-US"/>
        </w:rPr>
        <w:t>non relational</w:t>
      </w:r>
      <w:proofErr w:type="spellEnd"/>
      <w:proofErr w:type="gramEnd"/>
      <w:r w:rsidRPr="00F774BF">
        <w:rPr>
          <w:rFonts w:ascii="Times" w:hAnsi="Times" w:cs="Times"/>
          <w:color w:val="000000"/>
          <w:lang w:val="en-US"/>
        </w:rPr>
        <w:t xml:space="preserve"> data models and load them into a unified data repository. However, due to the complexity of the data models, there are several challenges for an extraction, transformation and loading of data organized by </w:t>
      </w:r>
      <w:proofErr w:type="spellStart"/>
      <w:proofErr w:type="gramStart"/>
      <w:r w:rsidRPr="00F774BF">
        <w:rPr>
          <w:rFonts w:ascii="Times" w:hAnsi="Times" w:cs="Times"/>
          <w:color w:val="000000"/>
          <w:lang w:val="en-US"/>
        </w:rPr>
        <w:t>non relational</w:t>
      </w:r>
      <w:proofErr w:type="spellEnd"/>
      <w:proofErr w:type="gramEnd"/>
      <w:r w:rsidRPr="00F774BF">
        <w:rPr>
          <w:rFonts w:ascii="Times" w:hAnsi="Times" w:cs="Times"/>
          <w:color w:val="000000"/>
          <w:lang w:val="en-US"/>
        </w:rPr>
        <w:t xml:space="preserve"> models, requirements, specific characteristics, such as heterogeneity and distribution of data, in an environment of extraction, transformation and data loading. In addition, many companies are struggling to deal with ETL tools available in the market, often because of the need to integrate ETL tools with legacy systems. Learning how to handle these tools can be very costly in terms of time and financially, and so many companies end up opting to develop their processes using a </w:t>
      </w:r>
      <w:proofErr w:type="gramStart"/>
      <w:r w:rsidRPr="00F774BF">
        <w:rPr>
          <w:rFonts w:ascii="Times" w:hAnsi="Times" w:cs="Times"/>
          <w:color w:val="000000"/>
          <w:lang w:val="en-US"/>
        </w:rPr>
        <w:t>general purpose</w:t>
      </w:r>
      <w:proofErr w:type="gramEnd"/>
      <w:r w:rsidRPr="00F774BF">
        <w:rPr>
          <w:rFonts w:ascii="Times" w:hAnsi="Times" w:cs="Times"/>
          <w:color w:val="000000"/>
          <w:lang w:val="en-US"/>
        </w:rPr>
        <w:t xml:space="preserve"> programming language. Therefore, we propose ETL4NoSQL, a programmable, flexible framework and integration to help, model and execute ETL processes, which enables structured data extraction, transformation and loading in </w:t>
      </w:r>
      <w:proofErr w:type="spellStart"/>
      <w:proofErr w:type="gramStart"/>
      <w:r w:rsidRPr="00F774BF">
        <w:rPr>
          <w:rFonts w:ascii="Times" w:hAnsi="Times" w:cs="Times"/>
          <w:color w:val="000000"/>
          <w:lang w:val="en-US"/>
        </w:rPr>
        <w:t>non relational</w:t>
      </w:r>
      <w:proofErr w:type="spellEnd"/>
      <w:proofErr w:type="gramEnd"/>
      <w:r w:rsidRPr="00F774BF">
        <w:rPr>
          <w:rFonts w:ascii="Times" w:hAnsi="Times" w:cs="Times"/>
          <w:color w:val="000000"/>
          <w:lang w:val="en-US"/>
        </w:rPr>
        <w:t xml:space="preserve"> data models. We present the components of the ETL4NoSQL framework, as well as its interfaces and functionalities. In addition, we conducted an experimental software study, which aimed to verify if ETL4NoSQL is suitable to assist in any development of ETL processes. The study consisted of the analysis of ETL tools found in the literature, with the purpose of characterizing them through the intersection of their functionalities in the comparative context between them. Finally, we propose an ETL implementation environment that allows the reuse and extension of ETL4NoSQL programming interfaces for ETL development applications, using two different types of NoSQL DBMSs.</w:t>
      </w:r>
    </w:p>
    <w:p w14:paraId="0A19DF57" w14:textId="653EA535" w:rsidR="00F774BF" w:rsidRPr="00F774BF" w:rsidRDefault="00F774BF" w:rsidP="00F774BF">
      <w:pPr>
        <w:widowControl w:val="0"/>
        <w:autoSpaceDE w:val="0"/>
        <w:autoSpaceDN w:val="0"/>
        <w:adjustRightInd w:val="0"/>
        <w:spacing w:line="360" w:lineRule="auto"/>
        <w:jc w:val="both"/>
        <w:rPr>
          <w:rFonts w:ascii="Times" w:hAnsi="Times" w:cs="Times"/>
          <w:color w:val="000000"/>
          <w:lang w:val="en-US"/>
        </w:rPr>
      </w:pPr>
      <w:r w:rsidRPr="00F774BF">
        <w:rPr>
          <w:rFonts w:ascii="Times" w:hAnsi="Times" w:cs="Times"/>
          <w:color w:val="000000"/>
          <w:lang w:val="en-US"/>
        </w:rPr>
        <w:t xml:space="preserve"> </w:t>
      </w:r>
    </w:p>
    <w:p w14:paraId="1D99C4E1" w14:textId="1E6C6AC3" w:rsidR="00F774BF" w:rsidRPr="00F774BF" w:rsidRDefault="00F774BF" w:rsidP="00F774BF">
      <w:pPr>
        <w:widowControl w:val="0"/>
        <w:autoSpaceDE w:val="0"/>
        <w:autoSpaceDN w:val="0"/>
        <w:adjustRightInd w:val="0"/>
        <w:spacing w:line="360" w:lineRule="auto"/>
        <w:jc w:val="both"/>
        <w:rPr>
          <w:rFonts w:ascii="Times" w:hAnsi="Times" w:cs="Times"/>
          <w:color w:val="000000"/>
          <w:lang w:val="en-US"/>
        </w:rPr>
      </w:pPr>
      <w:r w:rsidRPr="00F774BF">
        <w:rPr>
          <w:rFonts w:ascii="Times" w:hAnsi="Times" w:cs="Times"/>
          <w:color w:val="000000"/>
          <w:lang w:val="en-US"/>
        </w:rPr>
        <w:t>Keywords: ETL,</w:t>
      </w:r>
      <w:r>
        <w:rPr>
          <w:rFonts w:ascii="Times" w:hAnsi="Times" w:cs="Times"/>
          <w:color w:val="000000"/>
          <w:lang w:val="en-US"/>
        </w:rPr>
        <w:t xml:space="preserve"> </w:t>
      </w:r>
      <w:r w:rsidRPr="00F774BF">
        <w:rPr>
          <w:rFonts w:ascii="Times" w:hAnsi="Times" w:cs="Times"/>
          <w:color w:val="000000"/>
          <w:lang w:val="en-US"/>
        </w:rPr>
        <w:t>Frameworks,</w:t>
      </w:r>
      <w:r>
        <w:rPr>
          <w:rFonts w:ascii="Times" w:hAnsi="Times" w:cs="Times"/>
          <w:color w:val="000000"/>
          <w:lang w:val="en-US"/>
        </w:rPr>
        <w:t xml:space="preserve"> </w:t>
      </w:r>
      <w:r w:rsidRPr="00F774BF">
        <w:rPr>
          <w:rFonts w:ascii="Times" w:hAnsi="Times" w:cs="Times"/>
          <w:color w:val="000000"/>
          <w:lang w:val="en-US"/>
        </w:rPr>
        <w:t>NoSQL,</w:t>
      </w:r>
      <w:r>
        <w:rPr>
          <w:rFonts w:ascii="Times" w:hAnsi="Times" w:cs="Times"/>
          <w:color w:val="000000"/>
          <w:lang w:val="en-US"/>
        </w:rPr>
        <w:t xml:space="preserve"> </w:t>
      </w:r>
      <w:r w:rsidRPr="00F774BF">
        <w:rPr>
          <w:rFonts w:ascii="Times" w:hAnsi="Times" w:cs="Times"/>
          <w:color w:val="000000"/>
          <w:lang w:val="en-US"/>
        </w:rPr>
        <w:t>Data</w:t>
      </w:r>
      <w:r>
        <w:rPr>
          <w:rFonts w:ascii="Times" w:hAnsi="Times" w:cs="Times"/>
          <w:color w:val="000000"/>
          <w:lang w:val="en-US"/>
        </w:rPr>
        <w:t xml:space="preserve"> </w:t>
      </w:r>
      <w:r w:rsidRPr="00F774BF">
        <w:rPr>
          <w:rFonts w:ascii="Times" w:hAnsi="Times" w:cs="Times"/>
          <w:color w:val="000000"/>
          <w:lang w:val="en-US"/>
        </w:rPr>
        <w:t>Warehouse,</w:t>
      </w:r>
      <w:r>
        <w:rPr>
          <w:rFonts w:ascii="Times" w:hAnsi="Times" w:cs="Times"/>
          <w:color w:val="000000"/>
          <w:lang w:val="en-US"/>
        </w:rPr>
        <w:t xml:space="preserve"> </w:t>
      </w:r>
      <w:r w:rsidRPr="00F774BF">
        <w:rPr>
          <w:rFonts w:ascii="Times" w:hAnsi="Times" w:cs="Times"/>
          <w:color w:val="000000"/>
          <w:lang w:val="en-US"/>
        </w:rPr>
        <w:t>Experimental</w:t>
      </w:r>
      <w:r>
        <w:rPr>
          <w:rFonts w:ascii="Times" w:hAnsi="Times" w:cs="Times"/>
          <w:color w:val="000000"/>
          <w:lang w:val="en-US"/>
        </w:rPr>
        <w:t xml:space="preserve"> </w:t>
      </w:r>
      <w:r w:rsidRPr="00F774BF">
        <w:rPr>
          <w:rFonts w:ascii="Times" w:hAnsi="Times" w:cs="Times"/>
          <w:color w:val="000000"/>
          <w:lang w:val="en-US"/>
        </w:rPr>
        <w:t>Software</w:t>
      </w:r>
      <w:r>
        <w:rPr>
          <w:rFonts w:ascii="Times" w:hAnsi="Times" w:cs="Times"/>
          <w:color w:val="000000"/>
          <w:lang w:val="en-US"/>
        </w:rPr>
        <w:t xml:space="preserve"> </w:t>
      </w:r>
      <w:r w:rsidRPr="00F774BF">
        <w:rPr>
          <w:rFonts w:ascii="Times" w:hAnsi="Times" w:cs="Times"/>
          <w:color w:val="000000"/>
          <w:lang w:val="en-US"/>
        </w:rPr>
        <w:t>Study</w:t>
      </w:r>
      <w:r>
        <w:rPr>
          <w:rFonts w:ascii="Times" w:hAnsi="Times" w:cs="Times"/>
          <w:color w:val="000000"/>
          <w:lang w:val="en-US"/>
        </w:rPr>
        <w:t>.</w:t>
      </w:r>
      <w:r w:rsidRPr="00F774BF">
        <w:rPr>
          <w:rFonts w:ascii="Times" w:hAnsi="Times" w:cs="Times"/>
          <w:color w:val="000000"/>
          <w:lang w:val="en-US"/>
        </w:rPr>
        <w:t xml:space="preserve"> </w:t>
      </w:r>
    </w:p>
    <w:p w14:paraId="13AA305B" w14:textId="77777777" w:rsidR="00CF61AD" w:rsidRPr="00F774BF" w:rsidRDefault="00CF61AD" w:rsidP="00BD4752">
      <w:pPr>
        <w:widowControl w:val="0"/>
        <w:autoSpaceDE w:val="0"/>
        <w:autoSpaceDN w:val="0"/>
        <w:adjustRightInd w:val="0"/>
        <w:spacing w:line="360" w:lineRule="auto"/>
        <w:jc w:val="both"/>
        <w:rPr>
          <w:rFonts w:ascii="Times" w:hAnsi="Times" w:cs="Times"/>
          <w:color w:val="000000"/>
          <w:lang w:val="en-US"/>
        </w:rPr>
      </w:pPr>
    </w:p>
    <w:p w14:paraId="3307AFEF" w14:textId="77777777" w:rsidR="000A18A0" w:rsidRDefault="000A18A0" w:rsidP="00791A7D">
      <w:pPr>
        <w:jc w:val="both"/>
        <w:rPr>
          <w:lang w:val="en-US"/>
        </w:rPr>
      </w:pPr>
    </w:p>
    <w:p w14:paraId="4CFB1B3C" w14:textId="77777777" w:rsidR="00B03F6C" w:rsidRDefault="00B03F6C" w:rsidP="00791A7D">
      <w:pPr>
        <w:jc w:val="both"/>
        <w:rPr>
          <w:lang w:val="en-US"/>
        </w:rPr>
      </w:pPr>
    </w:p>
    <w:p w14:paraId="5850B40C" w14:textId="77777777" w:rsidR="00B03F6C" w:rsidRDefault="00B03F6C" w:rsidP="00791A7D">
      <w:pPr>
        <w:jc w:val="both"/>
        <w:rPr>
          <w:lang w:val="en-US"/>
        </w:rPr>
      </w:pPr>
    </w:p>
    <w:p w14:paraId="2B1815BD" w14:textId="77777777" w:rsidR="00B03F6C" w:rsidRDefault="00B03F6C" w:rsidP="00791A7D">
      <w:pPr>
        <w:jc w:val="both"/>
        <w:rPr>
          <w:lang w:val="en-US"/>
        </w:rPr>
      </w:pPr>
    </w:p>
    <w:p w14:paraId="5606C448" w14:textId="77777777" w:rsidR="00B03F6C" w:rsidRDefault="00B03F6C" w:rsidP="00791A7D">
      <w:pPr>
        <w:jc w:val="both"/>
        <w:rPr>
          <w:lang w:val="en-US"/>
        </w:rPr>
      </w:pPr>
    </w:p>
    <w:p w14:paraId="096F2D46" w14:textId="328F929E" w:rsidR="00B03F6C" w:rsidRDefault="00B03F6C" w:rsidP="00B03F6C">
      <w:pPr>
        <w:widowControl w:val="0"/>
        <w:autoSpaceDE w:val="0"/>
        <w:autoSpaceDN w:val="0"/>
        <w:adjustRightInd w:val="0"/>
        <w:spacing w:after="240" w:line="640" w:lineRule="atLeast"/>
        <w:jc w:val="center"/>
        <w:rPr>
          <w:rFonts w:ascii="Times" w:hAnsi="Times" w:cs="Times"/>
          <w:color w:val="000000"/>
        </w:rPr>
      </w:pPr>
      <w:r>
        <w:rPr>
          <w:rFonts w:ascii="Times" w:hAnsi="Times" w:cs="Times"/>
          <w:color w:val="000000"/>
          <w:sz w:val="56"/>
          <w:szCs w:val="56"/>
        </w:rPr>
        <w:lastRenderedPageBreak/>
        <w:t>Lista de Figuras</w:t>
      </w:r>
    </w:p>
    <w:p w14:paraId="09289C6B" w14:textId="545E258B" w:rsidR="00B03F6C" w:rsidRPr="00B03F6C" w:rsidRDefault="00B03F6C" w:rsidP="00B03F6C">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2.1</w:t>
      </w:r>
      <w:r>
        <w:rPr>
          <w:rFonts w:ascii="Times" w:hAnsi="Times" w:cs="Times"/>
          <w:color w:val="000000"/>
        </w:rPr>
        <w:tab/>
      </w:r>
      <w:r w:rsidRPr="00B03F6C">
        <w:rPr>
          <w:rFonts w:ascii="Times" w:hAnsi="Times" w:cs="Times"/>
          <w:color w:val="000000"/>
        </w:rPr>
        <w:t xml:space="preserve">Inversão de controle em </w:t>
      </w:r>
      <w:r w:rsidRPr="00B03F6C">
        <w:rPr>
          <w:rFonts w:ascii="Times" w:hAnsi="Times" w:cs="Times"/>
          <w:i/>
          <w:iCs/>
          <w:color w:val="000000"/>
        </w:rPr>
        <w:t>framework</w:t>
      </w:r>
      <w:r w:rsidRPr="00B03F6C">
        <w:rPr>
          <w:rFonts w:ascii="Times" w:hAnsi="Times" w:cs="Times"/>
          <w:color w:val="000000"/>
        </w:rPr>
        <w:t>. (Ad</w:t>
      </w:r>
      <w:r>
        <w:rPr>
          <w:rFonts w:ascii="Times" w:hAnsi="Times" w:cs="Times"/>
          <w:color w:val="000000"/>
        </w:rPr>
        <w:t>aptado de SOMMERVILLE (2013</w:t>
      </w:r>
      <w:proofErr w:type="gramStart"/>
      <w:r>
        <w:rPr>
          <w:rFonts w:ascii="Times" w:hAnsi="Times" w:cs="Times"/>
          <w:color w:val="000000"/>
        </w:rPr>
        <w:t>))</w:t>
      </w:r>
      <w:r w:rsidR="00AC66CF">
        <w:rPr>
          <w:rFonts w:ascii="Times" w:hAnsi="Times" w:cs="Times"/>
          <w:color w:val="000000"/>
        </w:rPr>
        <w:t>................</w:t>
      </w:r>
      <w:proofErr w:type="gramEnd"/>
      <w:r w:rsidR="008B3F4D">
        <w:rPr>
          <w:rFonts w:ascii="Times" w:hAnsi="Times" w:cs="Times"/>
          <w:color w:val="000000"/>
        </w:rPr>
        <w:t xml:space="preserve"> </w:t>
      </w:r>
      <w:r w:rsidR="009E136C">
        <w:rPr>
          <w:rFonts w:ascii="Times" w:hAnsi="Times" w:cs="Times"/>
          <w:color w:val="000000"/>
        </w:rPr>
        <w:t>15</w:t>
      </w:r>
      <w:r w:rsidRPr="00B03F6C">
        <w:rPr>
          <w:rFonts w:ascii="MS Mincho" w:eastAsia="MS Mincho" w:hAnsi="MS Mincho" w:cs="MS Mincho"/>
          <w:color w:val="000000"/>
        </w:rPr>
        <w:t> </w:t>
      </w:r>
    </w:p>
    <w:p w14:paraId="76055B02" w14:textId="3E238459" w:rsidR="00B03F6C" w:rsidRPr="00B03F6C" w:rsidRDefault="00B03F6C" w:rsidP="00AC66CF">
      <w:pPr>
        <w:widowControl w:val="0"/>
        <w:tabs>
          <w:tab w:val="left" w:pos="220"/>
          <w:tab w:val="left" w:pos="720"/>
        </w:tabs>
        <w:autoSpaceDE w:val="0"/>
        <w:autoSpaceDN w:val="0"/>
        <w:adjustRightInd w:val="0"/>
        <w:spacing w:line="360" w:lineRule="auto"/>
        <w:ind w:right="49"/>
        <w:jc w:val="both"/>
        <w:rPr>
          <w:rFonts w:ascii="Times" w:hAnsi="Times" w:cs="Times"/>
          <w:color w:val="000000"/>
        </w:rPr>
      </w:pPr>
      <w:r>
        <w:rPr>
          <w:rFonts w:ascii="Times" w:hAnsi="Times" w:cs="Times"/>
          <w:color w:val="000000"/>
        </w:rPr>
        <w:t>2.2</w:t>
      </w:r>
      <w:r>
        <w:rPr>
          <w:rFonts w:ascii="Times" w:hAnsi="Times" w:cs="Times"/>
          <w:color w:val="000000"/>
        </w:rPr>
        <w:tab/>
      </w:r>
      <w:r w:rsidRPr="00B03F6C">
        <w:rPr>
          <w:rFonts w:ascii="Times" w:hAnsi="Times" w:cs="Times"/>
          <w:color w:val="000000"/>
        </w:rPr>
        <w:t>Exemplo da Ferramenta ARKTOS II em uso (Adaptado de VASSILIADIS</w:t>
      </w:r>
      <w:r w:rsidR="00AC66CF">
        <w:rPr>
          <w:rFonts w:ascii="Times" w:hAnsi="Times" w:cs="Times"/>
          <w:color w:val="000000"/>
        </w:rPr>
        <w:t xml:space="preserve"> </w:t>
      </w:r>
      <w:r w:rsidRPr="00B03F6C">
        <w:rPr>
          <w:rFonts w:ascii="Times" w:hAnsi="Times" w:cs="Times"/>
          <w:color w:val="000000"/>
        </w:rPr>
        <w:t>et al.</w:t>
      </w:r>
      <w:r w:rsidR="00AC66CF">
        <w:rPr>
          <w:rFonts w:ascii="Times" w:hAnsi="Times" w:cs="Times"/>
          <w:color w:val="000000"/>
        </w:rPr>
        <w:t xml:space="preserve"> </w:t>
      </w:r>
      <w:r>
        <w:rPr>
          <w:rFonts w:ascii="Times" w:hAnsi="Times" w:cs="Times"/>
          <w:color w:val="000000"/>
        </w:rPr>
        <w:t>(2005))</w:t>
      </w:r>
      <w:r w:rsidR="00AC66CF">
        <w:rPr>
          <w:rFonts w:ascii="Times" w:hAnsi="Times" w:cs="Times"/>
          <w:color w:val="000000"/>
        </w:rPr>
        <w:t xml:space="preserve"> ....................................................................................................................................................</w:t>
      </w:r>
      <w:r w:rsidR="008B3F4D">
        <w:rPr>
          <w:rFonts w:ascii="Times" w:hAnsi="Times" w:cs="Times"/>
          <w:color w:val="000000"/>
        </w:rPr>
        <w:t xml:space="preserve">.. </w:t>
      </w:r>
      <w:r w:rsidR="00AC66CF">
        <w:rPr>
          <w:rFonts w:ascii="Times" w:hAnsi="Times" w:cs="Times"/>
          <w:color w:val="000000"/>
        </w:rPr>
        <w:t>17</w:t>
      </w:r>
      <w:r w:rsidRPr="00B03F6C">
        <w:rPr>
          <w:rFonts w:ascii="Times" w:hAnsi="Times" w:cs="Times"/>
          <w:color w:val="000000"/>
        </w:rPr>
        <w:t xml:space="preserve"> </w:t>
      </w:r>
    </w:p>
    <w:p w14:paraId="46814706" w14:textId="50452D39" w:rsidR="00B03F6C" w:rsidRPr="00B03F6C" w:rsidRDefault="00B03F6C" w:rsidP="009D7FC2">
      <w:pPr>
        <w:widowControl w:val="0"/>
        <w:tabs>
          <w:tab w:val="left" w:pos="220"/>
          <w:tab w:val="left" w:pos="720"/>
        </w:tabs>
        <w:autoSpaceDE w:val="0"/>
        <w:autoSpaceDN w:val="0"/>
        <w:adjustRightInd w:val="0"/>
        <w:spacing w:line="360" w:lineRule="auto"/>
        <w:ind w:right="49"/>
        <w:jc w:val="both"/>
        <w:rPr>
          <w:rFonts w:ascii="Times" w:hAnsi="Times" w:cs="Times"/>
          <w:color w:val="000000"/>
        </w:rPr>
      </w:pPr>
      <w:r>
        <w:rPr>
          <w:rFonts w:ascii="Times" w:hAnsi="Times" w:cs="Times"/>
          <w:color w:val="000000"/>
        </w:rPr>
        <w:t>2.3</w:t>
      </w:r>
      <w:r>
        <w:rPr>
          <w:rFonts w:ascii="Times" w:hAnsi="Times" w:cs="Times"/>
          <w:color w:val="000000"/>
        </w:rPr>
        <w:tab/>
      </w:r>
      <w:r w:rsidRPr="00B03F6C">
        <w:rPr>
          <w:rFonts w:ascii="Times" w:hAnsi="Times" w:cs="Times"/>
          <w:color w:val="000000"/>
        </w:rPr>
        <w:t xml:space="preserve">Fluxo de dados ETL no framework </w:t>
      </w:r>
      <w:proofErr w:type="spellStart"/>
      <w:r w:rsidRPr="00B03F6C">
        <w:rPr>
          <w:rFonts w:ascii="Times" w:hAnsi="Times" w:cs="Times"/>
          <w:color w:val="000000"/>
        </w:rPr>
        <w:t>MapReduce</w:t>
      </w:r>
      <w:proofErr w:type="spellEnd"/>
      <w:r w:rsidRPr="00B03F6C">
        <w:rPr>
          <w:rFonts w:ascii="Times" w:hAnsi="Times" w:cs="Times"/>
          <w:color w:val="000000"/>
        </w:rPr>
        <w:t xml:space="preserve"> (Adaptado de LIU; THOMSEN; </w:t>
      </w:r>
      <w:r w:rsidRPr="00B03F6C">
        <w:rPr>
          <w:rFonts w:ascii="MS Mincho" w:eastAsia="MS Mincho" w:hAnsi="MS Mincho" w:cs="MS Mincho"/>
          <w:color w:val="000000"/>
        </w:rPr>
        <w:t> </w:t>
      </w:r>
      <w:proofErr w:type="gramStart"/>
      <w:r w:rsidRPr="00B03F6C">
        <w:rPr>
          <w:rFonts w:ascii="Times" w:hAnsi="Times" w:cs="Times"/>
          <w:color w:val="000000"/>
        </w:rPr>
        <w:t>PEDERSEN(</w:t>
      </w:r>
      <w:proofErr w:type="gramEnd"/>
      <w:r w:rsidRPr="00B03F6C">
        <w:rPr>
          <w:rFonts w:ascii="Times" w:hAnsi="Times" w:cs="Times"/>
          <w:color w:val="000000"/>
        </w:rPr>
        <w:t>2011)) ..</w:t>
      </w:r>
      <w:r w:rsidR="00AC66CF">
        <w:rPr>
          <w:rFonts w:ascii="Times" w:hAnsi="Times" w:cs="Times"/>
          <w:color w:val="000000"/>
        </w:rPr>
        <w:t>.............................................................................................................</w:t>
      </w:r>
      <w:r w:rsidR="009D7FC2">
        <w:rPr>
          <w:rFonts w:ascii="Times" w:hAnsi="Times" w:cs="Times"/>
          <w:color w:val="000000"/>
        </w:rPr>
        <w:t xml:space="preserve">.. </w:t>
      </w:r>
      <w:r w:rsidR="00AC66CF">
        <w:rPr>
          <w:rFonts w:ascii="Times" w:hAnsi="Times" w:cs="Times"/>
          <w:color w:val="000000"/>
        </w:rPr>
        <w:t>19</w:t>
      </w:r>
      <w:r w:rsidRPr="00B03F6C">
        <w:rPr>
          <w:rFonts w:ascii="Times" w:hAnsi="Times" w:cs="Times"/>
          <w:color w:val="000000"/>
        </w:rPr>
        <w:t xml:space="preserve"> </w:t>
      </w:r>
      <w:r w:rsidRPr="00B03F6C">
        <w:rPr>
          <w:rFonts w:ascii="MS Mincho" w:eastAsia="MS Mincho" w:hAnsi="MS Mincho" w:cs="MS Mincho"/>
          <w:color w:val="000000"/>
        </w:rPr>
        <w:t> </w:t>
      </w:r>
    </w:p>
    <w:p w14:paraId="688E8F36" w14:textId="4CD4F82C"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2.4</w:t>
      </w:r>
      <w:r>
        <w:rPr>
          <w:rFonts w:ascii="Times" w:hAnsi="Times" w:cs="Times"/>
          <w:color w:val="000000"/>
        </w:rPr>
        <w:tab/>
      </w:r>
      <w:r w:rsidR="00B03F6C" w:rsidRPr="00B03F6C">
        <w:rPr>
          <w:rFonts w:ascii="Times" w:hAnsi="Times" w:cs="Times"/>
          <w:color w:val="000000"/>
        </w:rPr>
        <w:t xml:space="preserve">Arquitetura do </w:t>
      </w:r>
      <w:proofErr w:type="spellStart"/>
      <w:r w:rsidR="00B03F6C" w:rsidRPr="00B03F6C">
        <w:rPr>
          <w:rFonts w:ascii="Times" w:hAnsi="Times" w:cs="Times"/>
          <w:color w:val="000000"/>
        </w:rPr>
        <w:t>CloudETL</w:t>
      </w:r>
      <w:proofErr w:type="spellEnd"/>
      <w:r w:rsidR="00B03F6C" w:rsidRPr="00B03F6C">
        <w:rPr>
          <w:rFonts w:ascii="Times" w:hAnsi="Times" w:cs="Times"/>
          <w:color w:val="000000"/>
        </w:rPr>
        <w:t xml:space="preserve"> (Adaptado de L</w:t>
      </w:r>
      <w:r w:rsidR="009D7FC2">
        <w:rPr>
          <w:rFonts w:ascii="Times" w:hAnsi="Times" w:cs="Times"/>
          <w:color w:val="000000"/>
        </w:rPr>
        <w:t>IU; THOMSEN; PEDERSEN (2013)) ....... 20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546B8717" w14:textId="164F3474" w:rsidR="00AC66CF"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2.5</w:t>
      </w:r>
      <w:r>
        <w:rPr>
          <w:rFonts w:ascii="Times" w:hAnsi="Times" w:cs="Times"/>
          <w:color w:val="000000"/>
        </w:rPr>
        <w:tab/>
      </w:r>
      <w:r w:rsidR="00B03F6C" w:rsidRPr="00B03F6C">
        <w:rPr>
          <w:rFonts w:ascii="Times" w:hAnsi="Times" w:cs="Times"/>
          <w:color w:val="000000"/>
        </w:rPr>
        <w:t>Interface de configuração do P-ETL (Adaptad</w:t>
      </w:r>
      <w:r w:rsidR="009D7FC2">
        <w:rPr>
          <w:rFonts w:ascii="Times" w:hAnsi="Times" w:cs="Times"/>
          <w:color w:val="000000"/>
        </w:rPr>
        <w:t>o de BALA (2014)) .............................. 22</w:t>
      </w:r>
    </w:p>
    <w:p w14:paraId="4019093F" w14:textId="10AE2154"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2.6</w:t>
      </w:r>
      <w:r>
        <w:rPr>
          <w:rFonts w:ascii="Times" w:hAnsi="Times" w:cs="Times"/>
          <w:color w:val="000000"/>
        </w:rPr>
        <w:tab/>
        <w:t>Quadro comparativo entre frameworks para desenvolvimento de sistemas de ETL</w:t>
      </w:r>
      <w:proofErr w:type="gramStart"/>
      <w:r>
        <w:rPr>
          <w:rFonts w:ascii="Times" w:hAnsi="Times" w:cs="Times"/>
          <w:color w:val="000000"/>
        </w:rPr>
        <w:t xml:space="preserve"> ....</w:t>
      </w:r>
      <w:proofErr w:type="gramEnd"/>
      <w:r w:rsidR="009D7FC2">
        <w:rPr>
          <w:rFonts w:ascii="Times" w:hAnsi="Times" w:cs="Times"/>
          <w:color w:val="000000"/>
        </w:rPr>
        <w:t>.</w:t>
      </w:r>
      <w:r>
        <w:rPr>
          <w:rFonts w:ascii="Times" w:hAnsi="Times" w:cs="Times"/>
          <w:color w:val="000000"/>
        </w:rPr>
        <w:t xml:space="preserve"> 25</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1B848EAE" w14:textId="49732046"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w:t>
      </w:r>
      <w:r>
        <w:rPr>
          <w:rFonts w:ascii="Times" w:hAnsi="Times" w:cs="Times"/>
          <w:color w:val="000000"/>
        </w:rPr>
        <w:tab/>
      </w:r>
      <w:r w:rsidR="00B03F6C" w:rsidRPr="00B03F6C">
        <w:rPr>
          <w:rFonts w:ascii="Times" w:hAnsi="Times" w:cs="Times"/>
          <w:color w:val="000000"/>
        </w:rPr>
        <w:t>ModeloconceitualdoETL4NoSQL ..</w:t>
      </w:r>
      <w:r w:rsidR="009D7FC2">
        <w:rPr>
          <w:rFonts w:ascii="Times" w:hAnsi="Times" w:cs="Times"/>
          <w:color w:val="000000"/>
        </w:rPr>
        <w:t>..................... 30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4762660D" w14:textId="714F5CF4"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3.2</w:t>
      </w:r>
      <w:r>
        <w:rPr>
          <w:rFonts w:ascii="Times" w:hAnsi="Times" w:cs="Times"/>
          <w:color w:val="000000"/>
        </w:rPr>
        <w:tab/>
      </w:r>
      <w:r w:rsidR="00B03F6C" w:rsidRPr="00B03F6C">
        <w:rPr>
          <w:rFonts w:ascii="Times" w:hAnsi="Times" w:cs="Times"/>
          <w:color w:val="000000"/>
        </w:rPr>
        <w:t>DiagramadeEstadodoETL</w:t>
      </w:r>
      <w:r w:rsidR="009D7FC2">
        <w:rPr>
          <w:rFonts w:ascii="Times" w:hAnsi="Times" w:cs="Times"/>
          <w:color w:val="000000"/>
        </w:rPr>
        <w:t>4NoSQL ...................... 33</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24F1ED72" w14:textId="096AE090"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3.3</w:t>
      </w:r>
      <w:r>
        <w:rPr>
          <w:rFonts w:ascii="Times" w:hAnsi="Times" w:cs="Times"/>
          <w:color w:val="000000"/>
        </w:rPr>
        <w:tab/>
      </w:r>
      <w:r w:rsidR="00B03F6C" w:rsidRPr="00B03F6C">
        <w:rPr>
          <w:rFonts w:ascii="Times" w:hAnsi="Times" w:cs="Times"/>
          <w:color w:val="000000"/>
        </w:rPr>
        <w:t>Definição de interfaces do modelo de negócio d</w:t>
      </w:r>
      <w:r w:rsidR="009D7FC2">
        <w:rPr>
          <w:rFonts w:ascii="Times" w:hAnsi="Times" w:cs="Times"/>
          <w:color w:val="000000"/>
        </w:rPr>
        <w:t>o ETL4NoSQL . . . . . . . . . 38</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02EF764" w14:textId="4B00B7CC"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3.4</w:t>
      </w:r>
      <w:r>
        <w:rPr>
          <w:rFonts w:ascii="Times" w:hAnsi="Times" w:cs="Times"/>
          <w:color w:val="000000"/>
        </w:rPr>
        <w:tab/>
      </w:r>
      <w:r w:rsidR="00B03F6C" w:rsidRPr="00B03F6C">
        <w:rPr>
          <w:rFonts w:ascii="Times" w:hAnsi="Times" w:cs="Times"/>
          <w:color w:val="000000"/>
        </w:rPr>
        <w:t xml:space="preserve">Especificação da arquitetura do componente de </w:t>
      </w:r>
      <w:r w:rsidR="009D7FC2">
        <w:rPr>
          <w:rFonts w:ascii="Times" w:hAnsi="Times" w:cs="Times"/>
          <w:color w:val="000000"/>
        </w:rPr>
        <w:t xml:space="preserve">ETL4NoSQL . . . . . . </w:t>
      </w:r>
      <w:proofErr w:type="gramStart"/>
      <w:r w:rsidR="009D7FC2">
        <w:rPr>
          <w:rFonts w:ascii="Times" w:hAnsi="Times" w:cs="Times"/>
          <w:color w:val="000000"/>
        </w:rPr>
        <w:t>. . . .</w:t>
      </w:r>
      <w:proofErr w:type="gramEnd"/>
      <w:r w:rsidR="009D7FC2">
        <w:rPr>
          <w:rFonts w:ascii="Times" w:hAnsi="Times" w:cs="Times"/>
          <w:color w:val="000000"/>
        </w:rPr>
        <w:t xml:space="preserve"> 39</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54D5B462" w14:textId="6263A8D7"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3.5</w:t>
      </w:r>
      <w:r>
        <w:rPr>
          <w:rFonts w:ascii="Times" w:hAnsi="Times" w:cs="Times"/>
          <w:color w:val="000000"/>
        </w:rPr>
        <w:tab/>
      </w:r>
      <w:r w:rsidR="00B03F6C" w:rsidRPr="00B03F6C">
        <w:rPr>
          <w:rFonts w:ascii="Times" w:hAnsi="Times" w:cs="Times"/>
          <w:color w:val="000000"/>
        </w:rPr>
        <w:t>Diagrama de colaboração para conectar à base de f</w:t>
      </w:r>
      <w:r w:rsidR="009D7FC2">
        <w:rPr>
          <w:rFonts w:ascii="Times" w:hAnsi="Times" w:cs="Times"/>
          <w:color w:val="000000"/>
        </w:rPr>
        <w:t xml:space="preserve">onte de dados . . . </w:t>
      </w:r>
      <w:proofErr w:type="gramStart"/>
      <w:r w:rsidR="009D7FC2">
        <w:rPr>
          <w:rFonts w:ascii="Times" w:hAnsi="Times" w:cs="Times"/>
          <w:color w:val="000000"/>
        </w:rPr>
        <w:t>. . . .</w:t>
      </w:r>
      <w:proofErr w:type="gramEnd"/>
      <w:r w:rsidR="009D7FC2">
        <w:rPr>
          <w:rFonts w:ascii="Times" w:hAnsi="Times" w:cs="Times"/>
          <w:color w:val="000000"/>
        </w:rPr>
        <w:t xml:space="preserve"> . 40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2575F396" w14:textId="619CC06C" w:rsidR="00B03F6C" w:rsidRPr="00B03F6C" w:rsidRDefault="00AC66CF" w:rsidP="00AC66CF">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3.6</w:t>
      </w:r>
      <w:r>
        <w:rPr>
          <w:rFonts w:ascii="Times" w:hAnsi="Times" w:cs="Times"/>
          <w:color w:val="000000"/>
        </w:rPr>
        <w:tab/>
      </w:r>
      <w:r w:rsidR="00B03F6C" w:rsidRPr="00B03F6C">
        <w:rPr>
          <w:rFonts w:ascii="Times" w:hAnsi="Times" w:cs="Times"/>
          <w:color w:val="000000"/>
        </w:rPr>
        <w:t>Diagrama de colaboração para verificar a estrutura</w:t>
      </w:r>
      <w:r w:rsidR="009D7FC2">
        <w:rPr>
          <w:rFonts w:ascii="Times" w:hAnsi="Times" w:cs="Times"/>
          <w:color w:val="000000"/>
        </w:rPr>
        <w:t xml:space="preserve"> de dados . . . . . . </w:t>
      </w:r>
      <w:proofErr w:type="gramStart"/>
      <w:r w:rsidR="009D7FC2">
        <w:rPr>
          <w:rFonts w:ascii="Times" w:hAnsi="Times" w:cs="Times"/>
          <w:color w:val="000000"/>
        </w:rPr>
        <w:t>. . . .</w:t>
      </w:r>
      <w:proofErr w:type="gramEnd"/>
      <w:r w:rsidR="009D7FC2">
        <w:rPr>
          <w:rFonts w:ascii="Times" w:hAnsi="Times" w:cs="Times"/>
          <w:color w:val="000000"/>
        </w:rPr>
        <w:t xml:space="preserve"> 40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390E8F1E" w14:textId="64A48E77" w:rsidR="00B03F6C" w:rsidRPr="00B03F6C" w:rsidRDefault="00CB6AAB" w:rsidP="00CB6AAB">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3.7</w:t>
      </w:r>
      <w:r>
        <w:rPr>
          <w:rFonts w:ascii="Times" w:hAnsi="Times" w:cs="Times"/>
          <w:color w:val="000000"/>
        </w:rPr>
        <w:tab/>
      </w:r>
      <w:r w:rsidR="00B03F6C" w:rsidRPr="00B03F6C">
        <w:rPr>
          <w:rFonts w:ascii="Times" w:hAnsi="Times" w:cs="Times"/>
          <w:color w:val="000000"/>
        </w:rPr>
        <w:t>Diagrama de colaboração para verificar se existe permissão de escrita na base de dados</w:t>
      </w:r>
      <w:r>
        <w:rPr>
          <w:rFonts w:ascii="Times" w:hAnsi="Times" w:cs="Times"/>
          <w:color w:val="000000"/>
        </w:rPr>
        <w:t xml:space="preserve"> </w:t>
      </w:r>
      <w:r w:rsidR="00B03F6C" w:rsidRPr="00B03F6C">
        <w:rPr>
          <w:rFonts w:ascii="Times" w:hAnsi="Times" w:cs="Times"/>
          <w:color w:val="000000"/>
        </w:rPr>
        <w:t>destino ......</w:t>
      </w:r>
      <w:r w:rsidR="009D7FC2">
        <w:rPr>
          <w:rFonts w:ascii="Times" w:hAnsi="Times" w:cs="Times"/>
          <w:color w:val="000000"/>
        </w:rPr>
        <w:t>............................. 40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E9552A1" w14:textId="5262F7B8" w:rsidR="00B03F6C" w:rsidRPr="00B03F6C" w:rsidRDefault="00CB6AAB" w:rsidP="00CB6AAB">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3.8</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leitura</w:t>
      </w:r>
      <w:r>
        <w:rPr>
          <w:rFonts w:ascii="Times" w:hAnsi="Times" w:cs="Times"/>
          <w:color w:val="000000"/>
        </w:rPr>
        <w:t xml:space="preserve"> </w:t>
      </w:r>
      <w:r w:rsidR="00B03F6C" w:rsidRPr="00B03F6C">
        <w:rPr>
          <w:rFonts w:ascii="Times" w:hAnsi="Times" w:cs="Times"/>
          <w:color w:val="000000"/>
        </w:rPr>
        <w:t>dos</w:t>
      </w:r>
      <w:r>
        <w:rPr>
          <w:rFonts w:ascii="Times" w:hAnsi="Times" w:cs="Times"/>
          <w:color w:val="000000"/>
        </w:rPr>
        <w:t xml:space="preserve"> </w:t>
      </w:r>
      <w:r w:rsidR="00B03F6C" w:rsidRPr="00B03F6C">
        <w:rPr>
          <w:rFonts w:ascii="Times" w:hAnsi="Times" w:cs="Times"/>
          <w:color w:val="000000"/>
        </w:rPr>
        <w:t>dados</w:t>
      </w:r>
      <w:r>
        <w:rPr>
          <w:rFonts w:ascii="Times" w:hAnsi="Times" w:cs="Times"/>
          <w:color w:val="000000"/>
        </w:rPr>
        <w:t xml:space="preserve"> </w:t>
      </w:r>
      <w:r w:rsidR="00B03F6C" w:rsidRPr="00B03F6C">
        <w:rPr>
          <w:rFonts w:ascii="Times" w:hAnsi="Times" w:cs="Times"/>
          <w:color w:val="000000"/>
        </w:rPr>
        <w:t>da</w:t>
      </w:r>
      <w:r>
        <w:rPr>
          <w:rFonts w:ascii="Times" w:hAnsi="Times" w:cs="Times"/>
          <w:color w:val="000000"/>
        </w:rPr>
        <w:t xml:space="preserve"> </w:t>
      </w:r>
      <w:r w:rsidR="009D7FC2">
        <w:rPr>
          <w:rFonts w:ascii="Times" w:hAnsi="Times" w:cs="Times"/>
          <w:color w:val="000000"/>
        </w:rPr>
        <w:t>fonte . . . . . . . . . . . . 40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418FD76F" w14:textId="4D042A08"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3.9</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criação</w:t>
      </w:r>
      <w:r>
        <w:rPr>
          <w:rFonts w:ascii="Times" w:hAnsi="Times" w:cs="Times"/>
          <w:color w:val="000000"/>
        </w:rPr>
        <w:t xml:space="preserve"> </w:t>
      </w:r>
      <w:r w:rsidR="00B03F6C" w:rsidRPr="00B03F6C">
        <w:rPr>
          <w:rFonts w:ascii="Times" w:hAnsi="Times" w:cs="Times"/>
          <w:color w:val="000000"/>
        </w:rPr>
        <w:t>das</w:t>
      </w:r>
      <w:r>
        <w:rPr>
          <w:rFonts w:ascii="Times" w:hAnsi="Times" w:cs="Times"/>
          <w:color w:val="000000"/>
        </w:rPr>
        <w:t xml:space="preserve"> </w:t>
      </w:r>
      <w:r w:rsidR="00B03F6C" w:rsidRPr="00B03F6C">
        <w:rPr>
          <w:rFonts w:ascii="Times" w:hAnsi="Times" w:cs="Times"/>
          <w:color w:val="000000"/>
        </w:rPr>
        <w:t>operações</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9D7FC2">
        <w:rPr>
          <w:rFonts w:ascii="Times" w:hAnsi="Times" w:cs="Times"/>
          <w:color w:val="000000"/>
        </w:rPr>
        <w:t>ETL . . . . . . . . . . . . 41</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46489B5C" w14:textId="69B40B98"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3.10</w:t>
      </w:r>
      <w:r>
        <w:rPr>
          <w:rFonts w:ascii="Times" w:hAnsi="Times" w:cs="Times"/>
          <w:color w:val="000000"/>
        </w:rPr>
        <w:tab/>
      </w:r>
      <w:r w:rsidR="00B03F6C" w:rsidRPr="00B03F6C">
        <w:rPr>
          <w:rFonts w:ascii="Times" w:hAnsi="Times" w:cs="Times"/>
          <w:color w:val="000000"/>
        </w:rPr>
        <w:t>Diagrama de colaboração modelar as operações cria</w:t>
      </w:r>
      <w:r w:rsidR="009D7FC2">
        <w:rPr>
          <w:rFonts w:ascii="Times" w:hAnsi="Times" w:cs="Times"/>
          <w:color w:val="000000"/>
        </w:rPr>
        <w:t xml:space="preserve">das . . . . . . . . . </w:t>
      </w:r>
      <w:proofErr w:type="gramStart"/>
      <w:r w:rsidR="009D7FC2">
        <w:rPr>
          <w:rFonts w:ascii="Times" w:hAnsi="Times" w:cs="Times"/>
          <w:color w:val="000000"/>
        </w:rPr>
        <w:t>. . . .</w:t>
      </w:r>
      <w:proofErr w:type="gramEnd"/>
      <w:r w:rsidR="009D7FC2">
        <w:rPr>
          <w:rFonts w:ascii="Times" w:hAnsi="Times" w:cs="Times"/>
          <w:color w:val="000000"/>
        </w:rPr>
        <w:t xml:space="preserve"> 41</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6A7CF0AF" w14:textId="33718220"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3.11</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gerenciar</w:t>
      </w:r>
      <w:r>
        <w:rPr>
          <w:rFonts w:ascii="Times" w:hAnsi="Times" w:cs="Times"/>
          <w:color w:val="000000"/>
        </w:rPr>
        <w:t xml:space="preserve"> </w:t>
      </w:r>
      <w:r w:rsidR="00B03F6C" w:rsidRPr="00B03F6C">
        <w:rPr>
          <w:rFonts w:ascii="Times" w:hAnsi="Times" w:cs="Times"/>
          <w:color w:val="000000"/>
        </w:rPr>
        <w:t>as</w:t>
      </w:r>
      <w:r>
        <w:rPr>
          <w:rFonts w:ascii="Times" w:hAnsi="Times" w:cs="Times"/>
          <w:color w:val="000000"/>
        </w:rPr>
        <w:t xml:space="preserve"> </w:t>
      </w:r>
      <w:r w:rsidR="00B03F6C" w:rsidRPr="00B03F6C">
        <w:rPr>
          <w:rFonts w:ascii="Times" w:hAnsi="Times" w:cs="Times"/>
          <w:color w:val="000000"/>
        </w:rPr>
        <w:t>operaçõe</w:t>
      </w:r>
      <w:r w:rsidR="009D7FC2">
        <w:rPr>
          <w:rFonts w:ascii="Times" w:hAnsi="Times" w:cs="Times"/>
          <w:color w:val="000000"/>
        </w:rPr>
        <w:t xml:space="preserve">s . . . . . . . . . </w:t>
      </w:r>
      <w:proofErr w:type="gramStart"/>
      <w:r w:rsidR="009D7FC2">
        <w:rPr>
          <w:rFonts w:ascii="Times" w:hAnsi="Times" w:cs="Times"/>
          <w:color w:val="000000"/>
        </w:rPr>
        <w:t>. . . .</w:t>
      </w:r>
      <w:proofErr w:type="gramEnd"/>
      <w:r w:rsidR="009D7FC2">
        <w:rPr>
          <w:rFonts w:ascii="Times" w:hAnsi="Times" w:cs="Times"/>
          <w:color w:val="000000"/>
        </w:rPr>
        <w:t xml:space="preserve"> . 41</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562A68BA" w14:textId="3C69BD8F"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3.12</w:t>
      </w:r>
      <w:r>
        <w:rPr>
          <w:rFonts w:ascii="Times" w:hAnsi="Times" w:cs="Times"/>
          <w:color w:val="000000"/>
        </w:rPr>
        <w:tab/>
      </w:r>
      <w:r w:rsidR="00B03F6C" w:rsidRPr="00B03F6C">
        <w:rPr>
          <w:rFonts w:ascii="Times" w:hAnsi="Times" w:cs="Times"/>
          <w:color w:val="000000"/>
        </w:rPr>
        <w:t>Diagrama</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colaboração</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processar</w:t>
      </w:r>
      <w:r>
        <w:rPr>
          <w:rFonts w:ascii="Times" w:hAnsi="Times" w:cs="Times"/>
          <w:color w:val="000000"/>
        </w:rPr>
        <w:t xml:space="preserve"> </w:t>
      </w:r>
      <w:r w:rsidR="00B03F6C" w:rsidRPr="00B03F6C">
        <w:rPr>
          <w:rFonts w:ascii="Times" w:hAnsi="Times" w:cs="Times"/>
          <w:color w:val="000000"/>
        </w:rPr>
        <w:t>as</w:t>
      </w:r>
      <w:r>
        <w:rPr>
          <w:rFonts w:ascii="Times" w:hAnsi="Times" w:cs="Times"/>
          <w:color w:val="000000"/>
        </w:rPr>
        <w:t xml:space="preserve"> </w:t>
      </w:r>
      <w:r w:rsidR="00B03F6C" w:rsidRPr="00B03F6C">
        <w:rPr>
          <w:rFonts w:ascii="Times" w:hAnsi="Times" w:cs="Times"/>
          <w:color w:val="000000"/>
        </w:rPr>
        <w:t>operaçõe</w:t>
      </w:r>
      <w:r w:rsidR="009D7FC2">
        <w:rPr>
          <w:rFonts w:ascii="Times" w:hAnsi="Times" w:cs="Times"/>
          <w:color w:val="000000"/>
        </w:rPr>
        <w:t xml:space="preserve">s . . . . . . . . . </w:t>
      </w:r>
      <w:proofErr w:type="gramStart"/>
      <w:r w:rsidR="009D7FC2">
        <w:rPr>
          <w:rFonts w:ascii="Times" w:hAnsi="Times" w:cs="Times"/>
          <w:color w:val="000000"/>
        </w:rPr>
        <w:t>. . . .</w:t>
      </w:r>
      <w:proofErr w:type="gramEnd"/>
      <w:r w:rsidR="009D7FC2">
        <w:rPr>
          <w:rFonts w:ascii="Times" w:hAnsi="Times" w:cs="Times"/>
          <w:color w:val="000000"/>
        </w:rPr>
        <w:t xml:space="preserve"> . 41</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34008AC7" w14:textId="1188F21B"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3.13</w:t>
      </w:r>
      <w:r>
        <w:rPr>
          <w:rFonts w:ascii="Times" w:hAnsi="Times" w:cs="Times"/>
          <w:color w:val="000000"/>
        </w:rPr>
        <w:tab/>
      </w:r>
      <w:r w:rsidR="00B03F6C" w:rsidRPr="00B03F6C">
        <w:rPr>
          <w:rFonts w:ascii="Times" w:hAnsi="Times" w:cs="Times"/>
          <w:color w:val="000000"/>
        </w:rPr>
        <w:t>Diagrama de especificação das interfaces de ET</w:t>
      </w:r>
      <w:r w:rsidR="009D7FC2">
        <w:rPr>
          <w:rFonts w:ascii="Times" w:hAnsi="Times" w:cs="Times"/>
          <w:color w:val="000000"/>
        </w:rPr>
        <w:t xml:space="preserve">L4NoSQL . . . . . . </w:t>
      </w:r>
      <w:proofErr w:type="gramStart"/>
      <w:r w:rsidR="009D7FC2">
        <w:rPr>
          <w:rFonts w:ascii="Times" w:hAnsi="Times" w:cs="Times"/>
          <w:color w:val="000000"/>
        </w:rPr>
        <w:t>. . . .</w:t>
      </w:r>
      <w:proofErr w:type="gramEnd"/>
      <w:r w:rsidR="009D7FC2">
        <w:rPr>
          <w:rFonts w:ascii="Times" w:hAnsi="Times" w:cs="Times"/>
          <w:color w:val="000000"/>
        </w:rPr>
        <w:t xml:space="preserve"> . 42</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13D8BAA7" w14:textId="5D158064"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3.14</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w:t>
      </w:r>
      <w:r w:rsidR="009D7FC2">
        <w:rPr>
          <w:rFonts w:ascii="Times" w:hAnsi="Times" w:cs="Times"/>
          <w:color w:val="000000"/>
        </w:rPr>
        <w:t xml:space="preserve"> interface ETL4NoSQLMgr . . . 46</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C7D61A5" w14:textId="51CAB185"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3.15</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int</w:t>
      </w:r>
      <w:r w:rsidR="009D7FC2">
        <w:rPr>
          <w:rFonts w:ascii="Times" w:hAnsi="Times" w:cs="Times"/>
          <w:color w:val="000000"/>
        </w:rPr>
        <w:t xml:space="preserve">erface </w:t>
      </w:r>
      <w:proofErr w:type="spellStart"/>
      <w:r w:rsidR="009D7FC2">
        <w:rPr>
          <w:rFonts w:ascii="Times" w:hAnsi="Times" w:cs="Times"/>
          <w:color w:val="000000"/>
        </w:rPr>
        <w:t>IDataMgr</w:t>
      </w:r>
      <w:proofErr w:type="spellEnd"/>
      <w:r w:rsidR="009D7FC2">
        <w:rPr>
          <w:rFonts w:ascii="Times" w:hAnsi="Times" w:cs="Times"/>
          <w:color w:val="000000"/>
        </w:rPr>
        <w:t xml:space="preserve"> . . . </w:t>
      </w:r>
      <w:proofErr w:type="gramStart"/>
      <w:r w:rsidR="009D7FC2">
        <w:rPr>
          <w:rFonts w:ascii="Times" w:hAnsi="Times" w:cs="Times"/>
          <w:color w:val="000000"/>
        </w:rPr>
        <w:t>. . . .</w:t>
      </w:r>
      <w:proofErr w:type="gramEnd"/>
      <w:r w:rsidR="009D7FC2">
        <w:rPr>
          <w:rFonts w:ascii="Times" w:hAnsi="Times" w:cs="Times"/>
          <w:color w:val="000000"/>
        </w:rPr>
        <w:t xml:space="preserve"> 47</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117F3FE" w14:textId="3E863C53"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3.16</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w:t>
      </w:r>
      <w:r w:rsidR="009D7FC2">
        <w:rPr>
          <w:rFonts w:ascii="Times" w:hAnsi="Times" w:cs="Times"/>
          <w:color w:val="000000"/>
        </w:rPr>
        <w:t xml:space="preserve">terface </w:t>
      </w:r>
      <w:proofErr w:type="spellStart"/>
      <w:r w:rsidR="009D7FC2">
        <w:rPr>
          <w:rFonts w:ascii="Times" w:hAnsi="Times" w:cs="Times"/>
          <w:color w:val="000000"/>
        </w:rPr>
        <w:t>IModelMgr</w:t>
      </w:r>
      <w:proofErr w:type="spellEnd"/>
      <w:r w:rsidR="009D7FC2">
        <w:rPr>
          <w:rFonts w:ascii="Times" w:hAnsi="Times" w:cs="Times"/>
          <w:color w:val="000000"/>
        </w:rPr>
        <w:t xml:space="preserve"> . . . . . . 47</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3EF85D9F" w14:textId="74F22A4C"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3.17</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interface </w:t>
      </w:r>
      <w:proofErr w:type="spellStart"/>
      <w:r w:rsidR="00B03F6C" w:rsidRPr="00B03F6C">
        <w:rPr>
          <w:rFonts w:ascii="Times" w:hAnsi="Times" w:cs="Times"/>
          <w:color w:val="000000"/>
        </w:rPr>
        <w:t>IOpMgr</w:t>
      </w:r>
      <w:proofErr w:type="spellEnd"/>
      <w:r w:rsidR="00B03F6C" w:rsidRPr="00B03F6C">
        <w:rPr>
          <w:rFonts w:ascii="Times" w:hAnsi="Times" w:cs="Times"/>
          <w:color w:val="000000"/>
        </w:rPr>
        <w:t xml:space="preserve"> . . . </w:t>
      </w:r>
      <w:proofErr w:type="gramStart"/>
      <w:r w:rsidR="00B03F6C" w:rsidRPr="00B03F6C">
        <w:rPr>
          <w:rFonts w:ascii="Times" w:hAnsi="Times" w:cs="Times"/>
          <w:color w:val="000000"/>
        </w:rPr>
        <w:t>. . . .</w:t>
      </w:r>
      <w:proofErr w:type="gramEnd"/>
      <w:r w:rsidR="00B03F6C" w:rsidRPr="00B03F6C">
        <w:rPr>
          <w:rFonts w:ascii="Times" w:hAnsi="Times" w:cs="Times"/>
          <w:color w:val="000000"/>
        </w:rPr>
        <w:t xml:space="preserve"> </w:t>
      </w:r>
      <w:r w:rsidR="009D7FC2">
        <w:rPr>
          <w:rFonts w:ascii="Times" w:hAnsi="Times" w:cs="Times"/>
          <w:color w:val="000000"/>
        </w:rPr>
        <w:t>. 48</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592C6A76" w14:textId="05B1F2BE"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lastRenderedPageBreak/>
        <w:t>3.18</w:t>
      </w:r>
      <w:r>
        <w:rPr>
          <w:rFonts w:ascii="Times" w:hAnsi="Times" w:cs="Times"/>
          <w:color w:val="000000"/>
        </w:rPr>
        <w:tab/>
      </w:r>
      <w:r w:rsidR="00B03F6C" w:rsidRPr="00B03F6C">
        <w:rPr>
          <w:rFonts w:ascii="Times" w:hAnsi="Times" w:cs="Times"/>
          <w:color w:val="000000"/>
        </w:rPr>
        <w:t xml:space="preserve">Tela do IDE </w:t>
      </w:r>
      <w:proofErr w:type="spellStart"/>
      <w:r w:rsidR="00B03F6C" w:rsidRPr="00B03F6C">
        <w:rPr>
          <w:rFonts w:ascii="Times" w:hAnsi="Times" w:cs="Times"/>
          <w:color w:val="000000"/>
        </w:rPr>
        <w:t>LiClipse</w:t>
      </w:r>
      <w:proofErr w:type="spellEnd"/>
      <w:r w:rsidR="00B03F6C" w:rsidRPr="00B03F6C">
        <w:rPr>
          <w:rFonts w:ascii="Times" w:hAnsi="Times" w:cs="Times"/>
          <w:color w:val="000000"/>
        </w:rPr>
        <w:t xml:space="preserve"> com a implementação da int</w:t>
      </w:r>
      <w:r w:rsidR="009D7FC2">
        <w:rPr>
          <w:rFonts w:ascii="Times" w:hAnsi="Times" w:cs="Times"/>
          <w:color w:val="000000"/>
        </w:rPr>
        <w:t xml:space="preserve">erface </w:t>
      </w:r>
      <w:proofErr w:type="spellStart"/>
      <w:r w:rsidR="009D7FC2">
        <w:rPr>
          <w:rFonts w:ascii="Times" w:hAnsi="Times" w:cs="Times"/>
          <w:color w:val="000000"/>
        </w:rPr>
        <w:t>IProcMgr</w:t>
      </w:r>
      <w:proofErr w:type="spellEnd"/>
      <w:r w:rsidR="009D7FC2">
        <w:rPr>
          <w:rFonts w:ascii="Times" w:hAnsi="Times" w:cs="Times"/>
          <w:color w:val="000000"/>
        </w:rPr>
        <w:t xml:space="preserve"> . . . </w:t>
      </w:r>
      <w:proofErr w:type="gramStart"/>
      <w:r w:rsidR="009D7FC2">
        <w:rPr>
          <w:rFonts w:ascii="Times" w:hAnsi="Times" w:cs="Times"/>
          <w:color w:val="000000"/>
        </w:rPr>
        <w:t>. . . .</w:t>
      </w:r>
      <w:proofErr w:type="gramEnd"/>
      <w:r w:rsidR="009D7FC2">
        <w:rPr>
          <w:rFonts w:ascii="Times" w:hAnsi="Times" w:cs="Times"/>
          <w:color w:val="000000"/>
        </w:rPr>
        <w:t xml:space="preserve"> 48</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17FD1892" w14:textId="213C0248"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4.1</w:t>
      </w:r>
      <w:r>
        <w:rPr>
          <w:rFonts w:ascii="Times" w:hAnsi="Times" w:cs="Times"/>
          <w:color w:val="000000"/>
        </w:rPr>
        <w:tab/>
      </w:r>
      <w:r w:rsidR="00B03F6C" w:rsidRPr="00B03F6C">
        <w:rPr>
          <w:rFonts w:ascii="Times" w:hAnsi="Times" w:cs="Times"/>
          <w:color w:val="000000"/>
        </w:rPr>
        <w:t>Questionário</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Funcionalid</w:t>
      </w:r>
      <w:r w:rsidR="00A37515">
        <w:rPr>
          <w:rFonts w:ascii="Times" w:hAnsi="Times" w:cs="Times"/>
          <w:color w:val="000000"/>
        </w:rPr>
        <w:t>ades......................... 60</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63A45B80" w14:textId="574B200D"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4.2</w:t>
      </w:r>
      <w:r>
        <w:rPr>
          <w:rFonts w:ascii="Times" w:hAnsi="Times" w:cs="Times"/>
          <w:color w:val="000000"/>
        </w:rPr>
        <w:tab/>
      </w:r>
      <w:r w:rsidR="00B03F6C" w:rsidRPr="00B03F6C">
        <w:rPr>
          <w:rFonts w:ascii="Times" w:hAnsi="Times" w:cs="Times"/>
          <w:color w:val="000000"/>
        </w:rPr>
        <w:t>Quantidade</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Presença</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cada</w:t>
      </w:r>
      <w:r>
        <w:rPr>
          <w:rFonts w:ascii="Times" w:hAnsi="Times" w:cs="Times"/>
          <w:color w:val="000000"/>
        </w:rPr>
        <w:t xml:space="preserve"> </w:t>
      </w:r>
      <w:r w:rsidR="00B03F6C" w:rsidRPr="00B03F6C">
        <w:rPr>
          <w:rFonts w:ascii="Times" w:hAnsi="Times" w:cs="Times"/>
          <w:color w:val="000000"/>
        </w:rPr>
        <w:t xml:space="preserve">funcionalidade . </w:t>
      </w:r>
      <w:r w:rsidR="00A37515">
        <w:rPr>
          <w:rFonts w:ascii="Times" w:hAnsi="Times" w:cs="Times"/>
          <w:color w:val="000000"/>
        </w:rPr>
        <w:t xml:space="preserve">. . . . . . . . . . . </w:t>
      </w:r>
      <w:proofErr w:type="gramStart"/>
      <w:r w:rsidR="00A37515">
        <w:rPr>
          <w:rFonts w:ascii="Times" w:hAnsi="Times" w:cs="Times"/>
          <w:color w:val="000000"/>
        </w:rPr>
        <w:t>. . . .</w:t>
      </w:r>
      <w:proofErr w:type="gramEnd"/>
      <w:r w:rsidR="00A37515">
        <w:rPr>
          <w:rFonts w:ascii="Times" w:hAnsi="Times" w:cs="Times"/>
          <w:color w:val="000000"/>
        </w:rPr>
        <w:t xml:space="preserve"> 61</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33571BC3" w14:textId="03BF9278"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4.3</w:t>
      </w:r>
      <w:r>
        <w:rPr>
          <w:rFonts w:ascii="Times" w:hAnsi="Times" w:cs="Times"/>
          <w:color w:val="000000"/>
        </w:rPr>
        <w:tab/>
      </w:r>
      <w:r w:rsidR="00B03F6C" w:rsidRPr="00B03F6C">
        <w:rPr>
          <w:rFonts w:ascii="Times" w:hAnsi="Times" w:cs="Times"/>
          <w:color w:val="000000"/>
        </w:rPr>
        <w:t>Níveis</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utilidade</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cada</w:t>
      </w:r>
      <w:r>
        <w:rPr>
          <w:rFonts w:ascii="Times" w:hAnsi="Times" w:cs="Times"/>
          <w:color w:val="000000"/>
        </w:rPr>
        <w:t xml:space="preserve"> </w:t>
      </w:r>
      <w:r w:rsidR="00B03F6C" w:rsidRPr="00B03F6C">
        <w:rPr>
          <w:rFonts w:ascii="Times" w:hAnsi="Times" w:cs="Times"/>
          <w:color w:val="000000"/>
        </w:rPr>
        <w:t xml:space="preserve">funcionalidade. . . . </w:t>
      </w:r>
      <w:r w:rsidR="00A37515">
        <w:rPr>
          <w:rFonts w:ascii="Times" w:hAnsi="Times" w:cs="Times"/>
          <w:color w:val="000000"/>
        </w:rPr>
        <w:t xml:space="preserve">. . . . . . . . . . . </w:t>
      </w:r>
      <w:proofErr w:type="gramStart"/>
      <w:r w:rsidR="00A37515">
        <w:rPr>
          <w:rFonts w:ascii="Times" w:hAnsi="Times" w:cs="Times"/>
          <w:color w:val="000000"/>
        </w:rPr>
        <w:t>. . . .</w:t>
      </w:r>
      <w:proofErr w:type="gramEnd"/>
      <w:r w:rsidR="00A37515">
        <w:rPr>
          <w:rFonts w:ascii="Times" w:hAnsi="Times" w:cs="Times"/>
          <w:color w:val="000000"/>
        </w:rPr>
        <w:t xml:space="preserve"> 61</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2FD0CEA6" w14:textId="09073380"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4.4</w:t>
      </w:r>
      <w:r>
        <w:rPr>
          <w:rFonts w:ascii="Times" w:hAnsi="Times" w:cs="Times"/>
          <w:color w:val="000000"/>
        </w:rPr>
        <w:tab/>
      </w:r>
      <w:r w:rsidR="00B03F6C" w:rsidRPr="00B03F6C">
        <w:rPr>
          <w:rFonts w:ascii="Times" w:hAnsi="Times" w:cs="Times"/>
          <w:color w:val="000000"/>
        </w:rPr>
        <w:t>Necessidade</w:t>
      </w:r>
      <w:r>
        <w:rPr>
          <w:rFonts w:ascii="Times" w:hAnsi="Times" w:cs="Times"/>
          <w:color w:val="000000"/>
        </w:rPr>
        <w:t xml:space="preserve"> </w:t>
      </w:r>
      <w:r w:rsidR="00B03F6C" w:rsidRPr="00B03F6C">
        <w:rPr>
          <w:rFonts w:ascii="Times" w:hAnsi="Times" w:cs="Times"/>
          <w:color w:val="000000"/>
        </w:rPr>
        <w:t>de</w:t>
      </w:r>
      <w:r>
        <w:rPr>
          <w:rFonts w:ascii="Times" w:hAnsi="Times" w:cs="Times"/>
          <w:color w:val="000000"/>
        </w:rPr>
        <w:t xml:space="preserve"> </w:t>
      </w:r>
      <w:r w:rsidR="00B03F6C" w:rsidRPr="00B03F6C">
        <w:rPr>
          <w:rFonts w:ascii="Times" w:hAnsi="Times" w:cs="Times"/>
          <w:color w:val="000000"/>
        </w:rPr>
        <w:t>melhoria</w:t>
      </w:r>
      <w:r>
        <w:rPr>
          <w:rFonts w:ascii="Times" w:hAnsi="Times" w:cs="Times"/>
          <w:color w:val="000000"/>
        </w:rPr>
        <w:t xml:space="preserve"> </w:t>
      </w:r>
      <w:r w:rsidR="00B03F6C" w:rsidRPr="00B03F6C">
        <w:rPr>
          <w:rFonts w:ascii="Times" w:hAnsi="Times" w:cs="Times"/>
          <w:color w:val="000000"/>
        </w:rPr>
        <w:t>para</w:t>
      </w:r>
      <w:r>
        <w:rPr>
          <w:rFonts w:ascii="Times" w:hAnsi="Times" w:cs="Times"/>
          <w:color w:val="000000"/>
        </w:rPr>
        <w:t xml:space="preserve"> </w:t>
      </w:r>
      <w:r w:rsidR="00B03F6C" w:rsidRPr="00B03F6C">
        <w:rPr>
          <w:rFonts w:ascii="Times" w:hAnsi="Times" w:cs="Times"/>
          <w:color w:val="000000"/>
        </w:rPr>
        <w:t>cada</w:t>
      </w:r>
      <w:r>
        <w:rPr>
          <w:rFonts w:ascii="Times" w:hAnsi="Times" w:cs="Times"/>
          <w:color w:val="000000"/>
        </w:rPr>
        <w:t xml:space="preserve"> </w:t>
      </w:r>
      <w:r w:rsidR="00B03F6C" w:rsidRPr="00B03F6C">
        <w:rPr>
          <w:rFonts w:ascii="Times" w:hAnsi="Times" w:cs="Times"/>
          <w:color w:val="000000"/>
        </w:rPr>
        <w:t xml:space="preserve">funcionalidade </w:t>
      </w:r>
      <w:r w:rsidR="00A37515">
        <w:rPr>
          <w:rFonts w:ascii="Times" w:hAnsi="Times" w:cs="Times"/>
          <w:color w:val="000000"/>
        </w:rPr>
        <w:t>. . . . . . . . . . . . . . . 62</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89482BA" w14:textId="18E2C89A"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5.1</w:t>
      </w:r>
      <w:r>
        <w:rPr>
          <w:rFonts w:ascii="Times" w:hAnsi="Times" w:cs="Times"/>
          <w:color w:val="000000"/>
        </w:rPr>
        <w:tab/>
      </w:r>
      <w:r w:rsidR="00B03F6C" w:rsidRPr="00B03F6C">
        <w:rPr>
          <w:rFonts w:ascii="Times" w:hAnsi="Times" w:cs="Times"/>
          <w:color w:val="000000"/>
        </w:rPr>
        <w:t>Modelo Multidimensional da aplicação ETL4</w:t>
      </w:r>
      <w:r w:rsidR="00AC44FA">
        <w:rPr>
          <w:rFonts w:ascii="Times" w:hAnsi="Times" w:cs="Times"/>
          <w:color w:val="000000"/>
        </w:rPr>
        <w:t xml:space="preserve">NoSQLMongoStar . . . </w:t>
      </w:r>
      <w:proofErr w:type="gramStart"/>
      <w:r w:rsidR="00AC44FA">
        <w:rPr>
          <w:rFonts w:ascii="Times" w:hAnsi="Times" w:cs="Times"/>
          <w:color w:val="000000"/>
        </w:rPr>
        <w:t>. . . .</w:t>
      </w:r>
      <w:proofErr w:type="gramEnd"/>
      <w:r w:rsidR="00AC44FA">
        <w:rPr>
          <w:rFonts w:ascii="Times" w:hAnsi="Times" w:cs="Times"/>
          <w:color w:val="000000"/>
        </w:rPr>
        <w:t xml:space="preserve"> . 74</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4682442" w14:textId="0A9FBB9A"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5.2</w:t>
      </w:r>
      <w:r>
        <w:rPr>
          <w:rFonts w:ascii="Times" w:hAnsi="Times" w:cs="Times"/>
          <w:color w:val="000000"/>
        </w:rPr>
        <w:tab/>
      </w:r>
      <w:r w:rsidR="00B03F6C" w:rsidRPr="00B03F6C">
        <w:rPr>
          <w:rFonts w:ascii="Times" w:hAnsi="Times" w:cs="Times"/>
          <w:color w:val="000000"/>
        </w:rPr>
        <w:t>TeladaaplicaçãoETL4NoSQL</w:t>
      </w:r>
      <w:r w:rsidR="00AC44FA">
        <w:rPr>
          <w:rFonts w:ascii="Times" w:hAnsi="Times" w:cs="Times"/>
          <w:color w:val="000000"/>
        </w:rPr>
        <w:t>MongoStar.................... 75</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5A440092" w14:textId="10DFB63F"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5.3</w:t>
      </w:r>
      <w:r>
        <w:rPr>
          <w:rFonts w:ascii="Times" w:hAnsi="Times" w:cs="Times"/>
          <w:color w:val="000000"/>
        </w:rPr>
        <w:tab/>
      </w:r>
      <w:r w:rsidR="00B03F6C" w:rsidRPr="00B03F6C">
        <w:rPr>
          <w:rFonts w:ascii="Times" w:hAnsi="Times" w:cs="Times"/>
          <w:color w:val="000000"/>
        </w:rPr>
        <w:t>Modelo Multidimensional da aplicação ETL4N</w:t>
      </w:r>
      <w:r w:rsidR="00AC44FA">
        <w:rPr>
          <w:rFonts w:ascii="Times" w:hAnsi="Times" w:cs="Times"/>
          <w:color w:val="000000"/>
        </w:rPr>
        <w:t>oSQLCassandraStar . . . . . . 76</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7DD6BFF8" w14:textId="6D4E294B" w:rsidR="00B03F6C" w:rsidRPr="00B03F6C" w:rsidRDefault="009807CA" w:rsidP="009807CA">
      <w:pPr>
        <w:widowControl w:val="0"/>
        <w:tabs>
          <w:tab w:val="left" w:pos="220"/>
          <w:tab w:val="left" w:pos="720"/>
        </w:tabs>
        <w:autoSpaceDE w:val="0"/>
        <w:autoSpaceDN w:val="0"/>
        <w:adjustRightInd w:val="0"/>
        <w:spacing w:line="360" w:lineRule="auto"/>
        <w:jc w:val="both"/>
        <w:rPr>
          <w:rFonts w:ascii="Times" w:hAnsi="Times" w:cs="Times"/>
          <w:color w:val="000000"/>
        </w:rPr>
      </w:pPr>
      <w:r>
        <w:rPr>
          <w:rFonts w:ascii="Times" w:hAnsi="Times" w:cs="Times"/>
          <w:color w:val="000000"/>
        </w:rPr>
        <w:t>5.4</w:t>
      </w:r>
      <w:r>
        <w:rPr>
          <w:rFonts w:ascii="Times" w:hAnsi="Times" w:cs="Times"/>
          <w:color w:val="000000"/>
        </w:rPr>
        <w:tab/>
      </w:r>
      <w:r w:rsidR="00B03F6C" w:rsidRPr="00B03F6C">
        <w:rPr>
          <w:rFonts w:ascii="Times" w:hAnsi="Times" w:cs="Times"/>
          <w:color w:val="000000"/>
        </w:rPr>
        <w:t>TeladaaplicaçãoETL4NoSQLCas</w:t>
      </w:r>
      <w:r w:rsidR="00AC44FA">
        <w:rPr>
          <w:rFonts w:ascii="Times" w:hAnsi="Times" w:cs="Times"/>
          <w:color w:val="000000"/>
        </w:rPr>
        <w:t>sandraStar .................. 77</w:t>
      </w:r>
      <w:r w:rsidR="00B03F6C" w:rsidRPr="00B03F6C">
        <w:rPr>
          <w:rFonts w:ascii="Times" w:hAnsi="Times" w:cs="Times"/>
          <w:color w:val="000000"/>
        </w:rPr>
        <w:t xml:space="preserve"> </w:t>
      </w:r>
      <w:r w:rsidR="00B03F6C" w:rsidRPr="00B03F6C">
        <w:rPr>
          <w:rFonts w:ascii="MS Mincho" w:eastAsia="MS Mincho" w:hAnsi="MS Mincho" w:cs="MS Mincho"/>
          <w:color w:val="000000"/>
        </w:rPr>
        <w:t> </w:t>
      </w:r>
    </w:p>
    <w:p w14:paraId="5CA4E914" w14:textId="77777777" w:rsidR="00B03F6C" w:rsidRDefault="00B03F6C" w:rsidP="00791A7D">
      <w:pPr>
        <w:jc w:val="both"/>
      </w:pPr>
    </w:p>
    <w:p w14:paraId="5A957C43" w14:textId="77777777" w:rsidR="00C25B0D" w:rsidRDefault="00C25B0D" w:rsidP="00791A7D">
      <w:pPr>
        <w:jc w:val="both"/>
      </w:pPr>
    </w:p>
    <w:p w14:paraId="33CCF9EC" w14:textId="77777777" w:rsidR="00C25B0D" w:rsidRDefault="00C25B0D" w:rsidP="00791A7D">
      <w:pPr>
        <w:jc w:val="both"/>
      </w:pPr>
    </w:p>
    <w:p w14:paraId="599C9592" w14:textId="77777777" w:rsidR="00C25B0D" w:rsidRDefault="00C25B0D" w:rsidP="00791A7D">
      <w:pPr>
        <w:jc w:val="both"/>
      </w:pPr>
    </w:p>
    <w:p w14:paraId="6722DCC6" w14:textId="77777777" w:rsidR="00C25B0D" w:rsidRDefault="00C25B0D" w:rsidP="00791A7D">
      <w:pPr>
        <w:jc w:val="both"/>
      </w:pPr>
    </w:p>
    <w:p w14:paraId="3F7C96DC" w14:textId="77777777" w:rsidR="00C25B0D" w:rsidRDefault="00C25B0D" w:rsidP="00791A7D">
      <w:pPr>
        <w:jc w:val="both"/>
      </w:pPr>
    </w:p>
    <w:p w14:paraId="29B44439" w14:textId="77777777" w:rsidR="00C25B0D" w:rsidRDefault="00C25B0D" w:rsidP="00791A7D">
      <w:pPr>
        <w:jc w:val="both"/>
      </w:pPr>
    </w:p>
    <w:p w14:paraId="03AA116F" w14:textId="77777777" w:rsidR="00C25B0D" w:rsidRDefault="00C25B0D" w:rsidP="00791A7D">
      <w:pPr>
        <w:jc w:val="both"/>
      </w:pPr>
    </w:p>
    <w:p w14:paraId="2E6B70D2" w14:textId="77777777" w:rsidR="00C25B0D" w:rsidRDefault="00C25B0D" w:rsidP="00791A7D">
      <w:pPr>
        <w:jc w:val="both"/>
      </w:pPr>
    </w:p>
    <w:p w14:paraId="6AD3E32E" w14:textId="77777777" w:rsidR="00C25B0D" w:rsidRDefault="00C25B0D" w:rsidP="00791A7D">
      <w:pPr>
        <w:jc w:val="both"/>
      </w:pPr>
    </w:p>
    <w:p w14:paraId="5DBF5312" w14:textId="77777777" w:rsidR="00C25B0D" w:rsidRDefault="00C25B0D" w:rsidP="00791A7D">
      <w:pPr>
        <w:jc w:val="both"/>
      </w:pPr>
    </w:p>
    <w:p w14:paraId="0FE2C105" w14:textId="77777777" w:rsidR="00C25B0D" w:rsidRDefault="00C25B0D" w:rsidP="00791A7D">
      <w:pPr>
        <w:jc w:val="both"/>
      </w:pPr>
    </w:p>
    <w:p w14:paraId="09138A60" w14:textId="77777777" w:rsidR="00C25B0D" w:rsidRDefault="00C25B0D" w:rsidP="00791A7D">
      <w:pPr>
        <w:jc w:val="both"/>
      </w:pPr>
    </w:p>
    <w:p w14:paraId="4DB04922" w14:textId="77777777" w:rsidR="00C25B0D" w:rsidRDefault="00C25B0D" w:rsidP="00791A7D">
      <w:pPr>
        <w:jc w:val="both"/>
      </w:pPr>
    </w:p>
    <w:p w14:paraId="7EF28965" w14:textId="77777777" w:rsidR="00C25B0D" w:rsidRDefault="00C25B0D" w:rsidP="00791A7D">
      <w:pPr>
        <w:jc w:val="both"/>
      </w:pPr>
    </w:p>
    <w:p w14:paraId="398DE50C" w14:textId="77777777" w:rsidR="00C25B0D" w:rsidRDefault="00C25B0D" w:rsidP="00791A7D">
      <w:pPr>
        <w:jc w:val="both"/>
      </w:pPr>
    </w:p>
    <w:p w14:paraId="1398D2DB" w14:textId="77777777" w:rsidR="00C25B0D" w:rsidRDefault="00C25B0D" w:rsidP="00791A7D">
      <w:pPr>
        <w:jc w:val="both"/>
      </w:pPr>
    </w:p>
    <w:p w14:paraId="68DDD8B3" w14:textId="77777777" w:rsidR="00C25B0D" w:rsidRDefault="00C25B0D" w:rsidP="00791A7D">
      <w:pPr>
        <w:jc w:val="both"/>
      </w:pPr>
    </w:p>
    <w:p w14:paraId="21CF2D43" w14:textId="77777777" w:rsidR="00C25B0D" w:rsidRDefault="00C25B0D" w:rsidP="00791A7D">
      <w:pPr>
        <w:jc w:val="both"/>
      </w:pPr>
    </w:p>
    <w:p w14:paraId="24081BD6" w14:textId="77777777" w:rsidR="00C25B0D" w:rsidRDefault="00C25B0D" w:rsidP="00791A7D">
      <w:pPr>
        <w:jc w:val="both"/>
      </w:pPr>
    </w:p>
    <w:p w14:paraId="6620B8EE" w14:textId="77777777" w:rsidR="00C25B0D" w:rsidRDefault="00C25B0D" w:rsidP="00791A7D">
      <w:pPr>
        <w:jc w:val="both"/>
      </w:pPr>
    </w:p>
    <w:p w14:paraId="10637AA6" w14:textId="77777777" w:rsidR="00C25B0D" w:rsidRDefault="00C25B0D" w:rsidP="00791A7D">
      <w:pPr>
        <w:jc w:val="both"/>
      </w:pPr>
    </w:p>
    <w:p w14:paraId="5364F344" w14:textId="77777777" w:rsidR="00C25B0D" w:rsidRDefault="00C25B0D" w:rsidP="00791A7D">
      <w:pPr>
        <w:jc w:val="both"/>
      </w:pPr>
    </w:p>
    <w:p w14:paraId="62D5640C" w14:textId="77777777" w:rsidR="00C25B0D" w:rsidRDefault="00C25B0D" w:rsidP="00791A7D">
      <w:pPr>
        <w:jc w:val="both"/>
      </w:pPr>
    </w:p>
    <w:p w14:paraId="2F6C133A" w14:textId="77777777" w:rsidR="00C25B0D" w:rsidRDefault="00C25B0D" w:rsidP="00791A7D">
      <w:pPr>
        <w:jc w:val="both"/>
      </w:pPr>
    </w:p>
    <w:p w14:paraId="602A5D01" w14:textId="77777777" w:rsidR="00C25B0D" w:rsidRDefault="00C25B0D" w:rsidP="00791A7D">
      <w:pPr>
        <w:jc w:val="both"/>
      </w:pPr>
    </w:p>
    <w:p w14:paraId="543ECD66" w14:textId="77777777" w:rsidR="00C25B0D" w:rsidRDefault="00C25B0D" w:rsidP="00791A7D">
      <w:pPr>
        <w:jc w:val="both"/>
      </w:pPr>
    </w:p>
    <w:p w14:paraId="085A9A53" w14:textId="77777777" w:rsidR="00C25B0D" w:rsidRDefault="00C25B0D" w:rsidP="00791A7D">
      <w:pPr>
        <w:jc w:val="both"/>
      </w:pPr>
    </w:p>
    <w:p w14:paraId="16DF1495" w14:textId="77777777" w:rsidR="00C25B0D" w:rsidRDefault="00C25B0D" w:rsidP="00791A7D">
      <w:pPr>
        <w:jc w:val="both"/>
      </w:pPr>
    </w:p>
    <w:p w14:paraId="072554F9" w14:textId="77777777" w:rsidR="00C25B0D" w:rsidRDefault="00C25B0D" w:rsidP="00791A7D">
      <w:pPr>
        <w:jc w:val="both"/>
      </w:pPr>
    </w:p>
    <w:p w14:paraId="50188D65" w14:textId="77777777" w:rsidR="00C25B0D" w:rsidRPr="00C25B0D" w:rsidRDefault="00C25B0D" w:rsidP="00C25B0D">
      <w:pPr>
        <w:jc w:val="center"/>
        <w:rPr>
          <w:rFonts w:ascii="Times" w:hAnsi="Times"/>
          <w:sz w:val="56"/>
          <w:szCs w:val="56"/>
        </w:rPr>
      </w:pPr>
      <w:r w:rsidRPr="00C25B0D">
        <w:rPr>
          <w:rFonts w:ascii="Times" w:hAnsi="Times"/>
          <w:sz w:val="56"/>
          <w:szCs w:val="56"/>
        </w:rPr>
        <w:lastRenderedPageBreak/>
        <w:t>Lista de Quadros</w:t>
      </w:r>
    </w:p>
    <w:p w14:paraId="2A33B086" w14:textId="77777777" w:rsidR="00C25B0D" w:rsidRDefault="00C25B0D" w:rsidP="00C25B0D">
      <w:pPr>
        <w:jc w:val="both"/>
      </w:pPr>
    </w:p>
    <w:p w14:paraId="58F54EDB" w14:textId="130E5689" w:rsidR="00C25B0D" w:rsidRPr="00C25B0D" w:rsidRDefault="00C25B0D" w:rsidP="00C25B0D">
      <w:pPr>
        <w:spacing w:line="360" w:lineRule="auto"/>
        <w:jc w:val="both"/>
        <w:rPr>
          <w:rFonts w:ascii="Times" w:hAnsi="Times"/>
        </w:rPr>
      </w:pPr>
      <w:r>
        <w:rPr>
          <w:rFonts w:ascii="Times" w:hAnsi="Times"/>
        </w:rPr>
        <w:t>3.1</w:t>
      </w:r>
      <w:r>
        <w:rPr>
          <w:rFonts w:ascii="Times" w:hAnsi="Times"/>
        </w:rPr>
        <w:tab/>
      </w:r>
      <w:r w:rsidRPr="00C25B0D">
        <w:rPr>
          <w:rFonts w:ascii="Times" w:hAnsi="Times"/>
        </w:rPr>
        <w:t>Requisitos</w:t>
      </w:r>
      <w:r w:rsidR="00AF6E37">
        <w:rPr>
          <w:rFonts w:ascii="Times" w:hAnsi="Times"/>
        </w:rPr>
        <w:t xml:space="preserve"> </w:t>
      </w:r>
      <w:r w:rsidRPr="00C25B0D">
        <w:rPr>
          <w:rFonts w:ascii="Times" w:hAnsi="Times"/>
        </w:rPr>
        <w:t>do</w:t>
      </w:r>
      <w:r w:rsidR="00AF6E37">
        <w:rPr>
          <w:rFonts w:ascii="Times" w:hAnsi="Times"/>
        </w:rPr>
        <w:t xml:space="preserve"> </w:t>
      </w:r>
      <w:r w:rsidRPr="00C25B0D">
        <w:rPr>
          <w:rFonts w:ascii="Times" w:hAnsi="Times"/>
        </w:rPr>
        <w:t>ETL4NoSQ</w:t>
      </w:r>
      <w:r w:rsidR="00AF6E37">
        <w:rPr>
          <w:rFonts w:ascii="Times" w:hAnsi="Times"/>
        </w:rPr>
        <w:t>L............................ 29</w:t>
      </w:r>
    </w:p>
    <w:p w14:paraId="55DF085D" w14:textId="3CF537AC" w:rsidR="00C25B0D" w:rsidRPr="00C25B0D" w:rsidRDefault="00C25B0D" w:rsidP="00C25B0D">
      <w:pPr>
        <w:spacing w:line="360" w:lineRule="auto"/>
        <w:jc w:val="both"/>
        <w:rPr>
          <w:rFonts w:ascii="Times" w:hAnsi="Times"/>
        </w:rPr>
      </w:pPr>
      <w:r>
        <w:rPr>
          <w:rFonts w:ascii="Times" w:hAnsi="Times"/>
        </w:rPr>
        <w:t>3.2</w:t>
      </w:r>
      <w:r>
        <w:rPr>
          <w:rFonts w:ascii="Times" w:hAnsi="Times"/>
        </w:rPr>
        <w:tab/>
      </w:r>
      <w:r w:rsidRPr="00C25B0D">
        <w:rPr>
          <w:rFonts w:ascii="Times" w:hAnsi="Times"/>
        </w:rPr>
        <w:t>Modelo</w:t>
      </w:r>
      <w:r w:rsidR="00AF6E37">
        <w:rPr>
          <w:rFonts w:ascii="Times" w:hAnsi="Times"/>
        </w:rPr>
        <w:t xml:space="preserve"> </w:t>
      </w:r>
      <w:r w:rsidRPr="00C25B0D">
        <w:rPr>
          <w:rFonts w:ascii="Times" w:hAnsi="Times"/>
        </w:rPr>
        <w:t>de</w:t>
      </w:r>
      <w:r w:rsidR="00AF6E37">
        <w:rPr>
          <w:rFonts w:ascii="Times" w:hAnsi="Times"/>
        </w:rPr>
        <w:t xml:space="preserve"> </w:t>
      </w:r>
      <w:r w:rsidRPr="00C25B0D">
        <w:rPr>
          <w:rFonts w:ascii="Times" w:hAnsi="Times"/>
        </w:rPr>
        <w:t>Casos</w:t>
      </w:r>
      <w:r w:rsidR="00AF6E37">
        <w:rPr>
          <w:rFonts w:ascii="Times" w:hAnsi="Times"/>
        </w:rPr>
        <w:t xml:space="preserve"> </w:t>
      </w:r>
      <w:r w:rsidRPr="00C25B0D">
        <w:rPr>
          <w:rFonts w:ascii="Times" w:hAnsi="Times"/>
        </w:rPr>
        <w:t>de</w:t>
      </w:r>
      <w:r w:rsidR="00AF6E37">
        <w:rPr>
          <w:rFonts w:ascii="Times" w:hAnsi="Times"/>
        </w:rPr>
        <w:t xml:space="preserve"> </w:t>
      </w:r>
      <w:r w:rsidRPr="00C25B0D">
        <w:rPr>
          <w:rFonts w:ascii="Times" w:hAnsi="Times"/>
        </w:rPr>
        <w:t>Uso</w:t>
      </w:r>
      <w:r w:rsidR="00AF6E37">
        <w:rPr>
          <w:rFonts w:ascii="Times" w:hAnsi="Times"/>
        </w:rPr>
        <w:t xml:space="preserve"> </w:t>
      </w:r>
      <w:r w:rsidRPr="00C25B0D">
        <w:rPr>
          <w:rFonts w:ascii="Times" w:hAnsi="Times"/>
        </w:rPr>
        <w:t>do</w:t>
      </w:r>
      <w:r w:rsidR="00AF6E37">
        <w:rPr>
          <w:rFonts w:ascii="Times" w:hAnsi="Times"/>
        </w:rPr>
        <w:t xml:space="preserve"> </w:t>
      </w:r>
      <w:r w:rsidRPr="00C25B0D">
        <w:rPr>
          <w:rFonts w:ascii="Times" w:hAnsi="Times"/>
        </w:rPr>
        <w:t>ETL4NoSQL.................</w:t>
      </w:r>
      <w:r w:rsidR="00AF6E37">
        <w:rPr>
          <w:rFonts w:ascii="Times" w:hAnsi="Times"/>
        </w:rPr>
        <w:t>... 31</w:t>
      </w:r>
    </w:p>
    <w:p w14:paraId="6850CBB2" w14:textId="6800ED8F" w:rsidR="00C25B0D" w:rsidRPr="00C25B0D" w:rsidRDefault="00C25B0D" w:rsidP="00C25B0D">
      <w:pPr>
        <w:spacing w:line="360" w:lineRule="auto"/>
        <w:jc w:val="both"/>
        <w:rPr>
          <w:rFonts w:ascii="Times" w:hAnsi="Times"/>
        </w:rPr>
      </w:pPr>
      <w:r>
        <w:rPr>
          <w:rFonts w:ascii="Times" w:hAnsi="Times"/>
        </w:rPr>
        <w:t>4.1</w:t>
      </w:r>
      <w:r>
        <w:rPr>
          <w:rFonts w:ascii="Times" w:hAnsi="Times"/>
        </w:rPr>
        <w:tab/>
      </w:r>
      <w:r w:rsidRPr="00C25B0D">
        <w:rPr>
          <w:rFonts w:ascii="Times" w:hAnsi="Times"/>
        </w:rPr>
        <w:t>Descrição</w:t>
      </w:r>
      <w:r>
        <w:rPr>
          <w:rFonts w:ascii="Times" w:hAnsi="Times"/>
        </w:rPr>
        <w:t xml:space="preserve"> </w:t>
      </w:r>
      <w:r w:rsidRPr="00C25B0D">
        <w:rPr>
          <w:rFonts w:ascii="Times" w:hAnsi="Times"/>
        </w:rPr>
        <w:t>da</w:t>
      </w:r>
      <w:r>
        <w:rPr>
          <w:rFonts w:ascii="Times" w:hAnsi="Times"/>
        </w:rPr>
        <w:t xml:space="preserve"> </w:t>
      </w:r>
      <w:r w:rsidRPr="00C25B0D">
        <w:rPr>
          <w:rFonts w:ascii="Times" w:hAnsi="Times"/>
        </w:rPr>
        <w:t>Instrumentação</w:t>
      </w:r>
      <w:r w:rsidR="00580FA6">
        <w:rPr>
          <w:rFonts w:ascii="Times" w:hAnsi="Times"/>
        </w:rPr>
        <w:t>........................... 54</w:t>
      </w:r>
    </w:p>
    <w:p w14:paraId="7EA36BCA" w14:textId="3BCCE9A9" w:rsidR="00C25B0D" w:rsidRPr="00C25B0D" w:rsidRDefault="00C25B0D" w:rsidP="00C25B0D">
      <w:pPr>
        <w:spacing w:line="360" w:lineRule="auto"/>
        <w:jc w:val="both"/>
        <w:rPr>
          <w:rFonts w:ascii="Times" w:hAnsi="Times"/>
        </w:rPr>
      </w:pPr>
      <w:proofErr w:type="gramStart"/>
      <w:r>
        <w:rPr>
          <w:rFonts w:ascii="Times" w:hAnsi="Times"/>
        </w:rPr>
        <w:t>4.2</w:t>
      </w:r>
      <w:r>
        <w:rPr>
          <w:rFonts w:ascii="Times" w:hAnsi="Times"/>
        </w:rPr>
        <w:tab/>
      </w:r>
      <w:r w:rsidRPr="00C25B0D">
        <w:rPr>
          <w:rFonts w:ascii="Times" w:hAnsi="Times"/>
        </w:rPr>
        <w:t>Métricas</w:t>
      </w:r>
      <w:proofErr w:type="gramEnd"/>
      <w:r w:rsidRPr="00C25B0D">
        <w:rPr>
          <w:rFonts w:ascii="Times" w:hAnsi="Times"/>
        </w:rPr>
        <w:t>.........</w:t>
      </w:r>
      <w:r w:rsidR="00580FA6">
        <w:rPr>
          <w:rFonts w:ascii="Times" w:hAnsi="Times"/>
        </w:rPr>
        <w:t>............................. 55</w:t>
      </w:r>
    </w:p>
    <w:p w14:paraId="5E6B1573" w14:textId="03E1E422" w:rsidR="00C25B0D" w:rsidRPr="00C25B0D" w:rsidRDefault="00C25B0D" w:rsidP="00C25B0D">
      <w:pPr>
        <w:spacing w:line="360" w:lineRule="auto"/>
        <w:jc w:val="both"/>
        <w:rPr>
          <w:rFonts w:ascii="Times" w:hAnsi="Times"/>
        </w:rPr>
      </w:pPr>
      <w:r>
        <w:rPr>
          <w:rFonts w:ascii="Times" w:hAnsi="Times"/>
        </w:rPr>
        <w:t>4.3</w:t>
      </w:r>
      <w:r>
        <w:rPr>
          <w:rFonts w:ascii="Times" w:hAnsi="Times"/>
        </w:rPr>
        <w:tab/>
      </w:r>
      <w:proofErr w:type="spellStart"/>
      <w:r w:rsidRPr="00C25B0D">
        <w:rPr>
          <w:rFonts w:ascii="Times" w:hAnsi="Times"/>
        </w:rPr>
        <w:t>Questionário</w:t>
      </w:r>
      <w:proofErr w:type="spellEnd"/>
      <w:r>
        <w:rPr>
          <w:rFonts w:ascii="Times" w:hAnsi="Times"/>
        </w:rPr>
        <w:t xml:space="preserve"> </w:t>
      </w:r>
      <w:r w:rsidRPr="00C25B0D">
        <w:rPr>
          <w:rFonts w:ascii="Times" w:hAnsi="Times"/>
        </w:rPr>
        <w:t>do</w:t>
      </w:r>
      <w:r>
        <w:rPr>
          <w:rFonts w:ascii="Times" w:hAnsi="Times"/>
        </w:rPr>
        <w:t xml:space="preserve"> </w:t>
      </w:r>
      <w:r w:rsidRPr="00C25B0D">
        <w:rPr>
          <w:rFonts w:ascii="Times" w:hAnsi="Times"/>
        </w:rPr>
        <w:t>Perfil</w:t>
      </w:r>
      <w:r>
        <w:rPr>
          <w:rFonts w:ascii="Times" w:hAnsi="Times"/>
        </w:rPr>
        <w:t xml:space="preserve"> </w:t>
      </w:r>
      <w:r w:rsidRPr="00C25B0D">
        <w:rPr>
          <w:rFonts w:ascii="Times" w:hAnsi="Times"/>
        </w:rPr>
        <w:t>da</w:t>
      </w:r>
      <w:r>
        <w:rPr>
          <w:rFonts w:ascii="Times" w:hAnsi="Times"/>
        </w:rPr>
        <w:t xml:space="preserve"> </w:t>
      </w:r>
      <w:proofErr w:type="spellStart"/>
      <w:r w:rsidRPr="00C25B0D">
        <w:rPr>
          <w:rFonts w:ascii="Times" w:hAnsi="Times"/>
        </w:rPr>
        <w:t>Ferra</w:t>
      </w:r>
      <w:r w:rsidR="00580FA6">
        <w:rPr>
          <w:rFonts w:ascii="Times" w:hAnsi="Times"/>
        </w:rPr>
        <w:t>mentadeETL</w:t>
      </w:r>
      <w:proofErr w:type="spellEnd"/>
      <w:r w:rsidR="00580FA6">
        <w:rPr>
          <w:rFonts w:ascii="Times" w:hAnsi="Times"/>
        </w:rPr>
        <w:t xml:space="preserve"> .................. 58</w:t>
      </w:r>
    </w:p>
    <w:p w14:paraId="4D22BA5D" w14:textId="031C1231" w:rsidR="00C25B0D" w:rsidRPr="00C25B0D" w:rsidRDefault="00C25B0D" w:rsidP="00C25B0D">
      <w:pPr>
        <w:spacing w:line="360" w:lineRule="auto"/>
        <w:jc w:val="both"/>
        <w:rPr>
          <w:rFonts w:ascii="Times" w:hAnsi="Times"/>
        </w:rPr>
      </w:pPr>
      <w:r>
        <w:rPr>
          <w:rFonts w:ascii="Times" w:hAnsi="Times"/>
        </w:rPr>
        <w:t>4.4</w:t>
      </w:r>
      <w:r>
        <w:rPr>
          <w:rFonts w:ascii="Times" w:hAnsi="Times"/>
        </w:rPr>
        <w:tab/>
      </w:r>
      <w:proofErr w:type="spellStart"/>
      <w:r w:rsidRPr="00C25B0D">
        <w:rPr>
          <w:rFonts w:ascii="Times" w:hAnsi="Times"/>
        </w:rPr>
        <w:t>Instrumentação</w:t>
      </w:r>
      <w:proofErr w:type="spellEnd"/>
      <w:r>
        <w:rPr>
          <w:rFonts w:ascii="Times" w:hAnsi="Times"/>
        </w:rPr>
        <w:t xml:space="preserve"> </w:t>
      </w:r>
      <w:r w:rsidRPr="00C25B0D">
        <w:rPr>
          <w:rFonts w:ascii="Times" w:hAnsi="Times"/>
        </w:rPr>
        <w:t>para</w:t>
      </w:r>
      <w:r>
        <w:rPr>
          <w:rFonts w:ascii="Times" w:hAnsi="Times"/>
        </w:rPr>
        <w:t xml:space="preserve"> </w:t>
      </w:r>
      <w:r w:rsidRPr="00C25B0D">
        <w:rPr>
          <w:rFonts w:ascii="Times" w:hAnsi="Times"/>
        </w:rPr>
        <w:t>aplicar</w:t>
      </w:r>
      <w:r>
        <w:rPr>
          <w:rFonts w:ascii="Times" w:hAnsi="Times"/>
        </w:rPr>
        <w:t xml:space="preserve"> </w:t>
      </w:r>
      <w:r w:rsidRPr="00C25B0D">
        <w:rPr>
          <w:rFonts w:ascii="Times" w:hAnsi="Times"/>
        </w:rPr>
        <w:t>o</w:t>
      </w:r>
      <w:r>
        <w:rPr>
          <w:rFonts w:ascii="Times" w:hAnsi="Times"/>
        </w:rPr>
        <w:t xml:space="preserve"> </w:t>
      </w:r>
      <w:proofErr w:type="spellStart"/>
      <w:r w:rsidRPr="00C25B0D">
        <w:rPr>
          <w:rFonts w:ascii="Times" w:hAnsi="Times"/>
        </w:rPr>
        <w:t>questionário</w:t>
      </w:r>
      <w:proofErr w:type="spellEnd"/>
      <w:r w:rsidRPr="00C25B0D">
        <w:rPr>
          <w:rFonts w:ascii="Times" w:hAnsi="Times"/>
        </w:rPr>
        <w:t>....................</w:t>
      </w:r>
      <w:r w:rsidR="00580FA6">
        <w:rPr>
          <w:rFonts w:ascii="Times" w:hAnsi="Times"/>
        </w:rPr>
        <w:t xml:space="preserve"> 59</w:t>
      </w:r>
    </w:p>
    <w:p w14:paraId="4854569B" w14:textId="1B5EF92F" w:rsidR="00C25B0D" w:rsidRPr="00C25B0D" w:rsidRDefault="00C25B0D" w:rsidP="00C25B0D">
      <w:pPr>
        <w:spacing w:line="360" w:lineRule="auto"/>
        <w:jc w:val="both"/>
        <w:rPr>
          <w:rFonts w:ascii="Times" w:hAnsi="Times"/>
        </w:rPr>
      </w:pPr>
      <w:r>
        <w:rPr>
          <w:rFonts w:ascii="Times" w:hAnsi="Times"/>
        </w:rPr>
        <w:t>4.5</w:t>
      </w:r>
      <w:r>
        <w:rPr>
          <w:rFonts w:ascii="Times" w:hAnsi="Times"/>
        </w:rPr>
        <w:tab/>
      </w:r>
      <w:r w:rsidRPr="00C25B0D">
        <w:rPr>
          <w:rFonts w:ascii="Times" w:hAnsi="Times"/>
        </w:rPr>
        <w:t>Resultado</w:t>
      </w:r>
      <w:r>
        <w:rPr>
          <w:rFonts w:ascii="Times" w:hAnsi="Times"/>
        </w:rPr>
        <w:t xml:space="preserve"> </w:t>
      </w:r>
      <w:r w:rsidRPr="00C25B0D">
        <w:rPr>
          <w:rFonts w:ascii="Times" w:hAnsi="Times"/>
        </w:rPr>
        <w:t>do</w:t>
      </w:r>
      <w:r>
        <w:rPr>
          <w:rFonts w:ascii="Times" w:hAnsi="Times"/>
        </w:rPr>
        <w:t xml:space="preserve"> </w:t>
      </w:r>
      <w:r w:rsidRPr="00C25B0D">
        <w:rPr>
          <w:rFonts w:ascii="Times" w:hAnsi="Times"/>
        </w:rPr>
        <w:t>Perfil</w:t>
      </w:r>
      <w:r>
        <w:rPr>
          <w:rFonts w:ascii="Times" w:hAnsi="Times"/>
        </w:rPr>
        <w:t xml:space="preserve"> </w:t>
      </w:r>
      <w:r w:rsidRPr="00C25B0D">
        <w:rPr>
          <w:rFonts w:ascii="Times" w:hAnsi="Times"/>
        </w:rPr>
        <w:t>dos</w:t>
      </w:r>
      <w:r>
        <w:rPr>
          <w:rFonts w:ascii="Times" w:hAnsi="Times"/>
        </w:rPr>
        <w:t xml:space="preserve"> </w:t>
      </w:r>
      <w:r w:rsidRPr="00C25B0D">
        <w:rPr>
          <w:rFonts w:ascii="Times" w:hAnsi="Times"/>
        </w:rPr>
        <w:t>partici</w:t>
      </w:r>
      <w:r w:rsidR="00580FA6">
        <w:rPr>
          <w:rFonts w:ascii="Times" w:hAnsi="Times"/>
        </w:rPr>
        <w:t>pantes....................... 62</w:t>
      </w:r>
    </w:p>
    <w:p w14:paraId="668B4376" w14:textId="43588058" w:rsidR="00C25B0D" w:rsidRPr="00C25B0D" w:rsidRDefault="00C25B0D" w:rsidP="00C25B0D">
      <w:pPr>
        <w:spacing w:line="360" w:lineRule="auto"/>
        <w:jc w:val="both"/>
        <w:rPr>
          <w:rFonts w:ascii="Times" w:hAnsi="Times"/>
        </w:rPr>
      </w:pPr>
      <w:r>
        <w:rPr>
          <w:rFonts w:ascii="Times" w:hAnsi="Times"/>
        </w:rPr>
        <w:t>4.6</w:t>
      </w:r>
      <w:r>
        <w:rPr>
          <w:rFonts w:ascii="Times" w:hAnsi="Times"/>
        </w:rPr>
        <w:tab/>
      </w:r>
      <w:r w:rsidRPr="00C25B0D">
        <w:rPr>
          <w:rFonts w:ascii="Times" w:hAnsi="Times"/>
        </w:rPr>
        <w:t>Legenda.........</w:t>
      </w:r>
      <w:r w:rsidR="00580FA6">
        <w:rPr>
          <w:rFonts w:ascii="Times" w:hAnsi="Times"/>
        </w:rPr>
        <w:t>............................. 63</w:t>
      </w:r>
    </w:p>
    <w:p w14:paraId="07A7E6D4" w14:textId="07F67BBF" w:rsidR="00C25B0D" w:rsidRPr="00C25B0D" w:rsidRDefault="00C25B0D" w:rsidP="00C25B0D">
      <w:pPr>
        <w:spacing w:line="360" w:lineRule="auto"/>
        <w:jc w:val="both"/>
        <w:rPr>
          <w:rFonts w:ascii="Times" w:hAnsi="Times"/>
        </w:rPr>
      </w:pPr>
      <w:r>
        <w:rPr>
          <w:rFonts w:ascii="Times" w:hAnsi="Times"/>
        </w:rPr>
        <w:t>4.7</w:t>
      </w:r>
      <w:r>
        <w:rPr>
          <w:rFonts w:ascii="Times" w:hAnsi="Times"/>
        </w:rPr>
        <w:tab/>
      </w:r>
      <w:proofErr w:type="spellStart"/>
      <w:r w:rsidRPr="00C25B0D">
        <w:rPr>
          <w:rFonts w:ascii="Times" w:hAnsi="Times"/>
        </w:rPr>
        <w:t>Estatística</w:t>
      </w:r>
      <w:proofErr w:type="spellEnd"/>
      <w:r w:rsidRPr="00C25B0D">
        <w:rPr>
          <w:rFonts w:ascii="Times" w:hAnsi="Times"/>
        </w:rPr>
        <w:t xml:space="preserve"> Descritiva da </w:t>
      </w:r>
      <w:proofErr w:type="spellStart"/>
      <w:r w:rsidRPr="00C25B0D">
        <w:rPr>
          <w:rFonts w:ascii="Times" w:hAnsi="Times"/>
        </w:rPr>
        <w:t>Presença</w:t>
      </w:r>
      <w:proofErr w:type="spellEnd"/>
      <w:r w:rsidRPr="00C25B0D">
        <w:rPr>
          <w:rFonts w:ascii="Times" w:hAnsi="Times"/>
        </w:rPr>
        <w:t xml:space="preserve"> de Funcionalidade</w:t>
      </w:r>
      <w:r w:rsidR="00580FA6">
        <w:rPr>
          <w:rFonts w:ascii="Times" w:hAnsi="Times"/>
        </w:rPr>
        <w:t xml:space="preserve">s . . . . . . . . . </w:t>
      </w:r>
      <w:proofErr w:type="gramStart"/>
      <w:r w:rsidR="00580FA6">
        <w:rPr>
          <w:rFonts w:ascii="Times" w:hAnsi="Times"/>
        </w:rPr>
        <w:t>. . . .</w:t>
      </w:r>
      <w:proofErr w:type="gramEnd"/>
      <w:r w:rsidR="00580FA6">
        <w:rPr>
          <w:rFonts w:ascii="Times" w:hAnsi="Times"/>
        </w:rPr>
        <w:t xml:space="preserve"> . 63</w:t>
      </w:r>
    </w:p>
    <w:p w14:paraId="4F4F0824" w14:textId="2177F111" w:rsidR="00C25B0D" w:rsidRPr="00C25B0D" w:rsidRDefault="00C25B0D" w:rsidP="00C25B0D">
      <w:pPr>
        <w:spacing w:line="360" w:lineRule="auto"/>
        <w:jc w:val="both"/>
        <w:rPr>
          <w:rFonts w:ascii="Times" w:hAnsi="Times"/>
        </w:rPr>
      </w:pPr>
      <w:r>
        <w:rPr>
          <w:rFonts w:ascii="Times" w:hAnsi="Times"/>
        </w:rPr>
        <w:t>4.8</w:t>
      </w:r>
      <w:r>
        <w:rPr>
          <w:rFonts w:ascii="Times" w:hAnsi="Times"/>
        </w:rPr>
        <w:tab/>
      </w:r>
      <w:proofErr w:type="spellStart"/>
      <w:r w:rsidRPr="00C25B0D">
        <w:rPr>
          <w:rFonts w:ascii="Times" w:hAnsi="Times"/>
        </w:rPr>
        <w:t>Estatística</w:t>
      </w:r>
      <w:proofErr w:type="spellEnd"/>
      <w:r w:rsidRPr="00C25B0D">
        <w:rPr>
          <w:rFonts w:ascii="Times" w:hAnsi="Times"/>
        </w:rPr>
        <w:t xml:space="preserve"> Descritiva da Melhoria de Funcionalidade</w:t>
      </w:r>
      <w:r w:rsidR="00580FA6">
        <w:rPr>
          <w:rFonts w:ascii="Times" w:hAnsi="Times"/>
        </w:rPr>
        <w:t xml:space="preserve">s . . . . . . . . . </w:t>
      </w:r>
      <w:proofErr w:type="gramStart"/>
      <w:r w:rsidR="00580FA6">
        <w:rPr>
          <w:rFonts w:ascii="Times" w:hAnsi="Times"/>
        </w:rPr>
        <w:t>. . . .</w:t>
      </w:r>
      <w:proofErr w:type="gramEnd"/>
      <w:r w:rsidR="00580FA6">
        <w:rPr>
          <w:rFonts w:ascii="Times" w:hAnsi="Times"/>
        </w:rPr>
        <w:t xml:space="preserve"> . 64</w:t>
      </w:r>
    </w:p>
    <w:p w14:paraId="25F81E9A" w14:textId="56B86D9D" w:rsidR="00C25B0D" w:rsidRPr="00C25B0D" w:rsidRDefault="00C25B0D" w:rsidP="00C25B0D">
      <w:pPr>
        <w:spacing w:line="360" w:lineRule="auto"/>
        <w:jc w:val="both"/>
        <w:rPr>
          <w:rFonts w:ascii="Times" w:hAnsi="Times"/>
        </w:rPr>
      </w:pPr>
      <w:r>
        <w:rPr>
          <w:rFonts w:ascii="Times" w:hAnsi="Times"/>
        </w:rPr>
        <w:t>4.9</w:t>
      </w:r>
      <w:r>
        <w:rPr>
          <w:rFonts w:ascii="Times" w:hAnsi="Times"/>
        </w:rPr>
        <w:tab/>
      </w:r>
      <w:proofErr w:type="spellStart"/>
      <w:r w:rsidRPr="00C25B0D">
        <w:rPr>
          <w:rFonts w:ascii="Times" w:hAnsi="Times"/>
        </w:rPr>
        <w:t>Estatística</w:t>
      </w:r>
      <w:proofErr w:type="spellEnd"/>
      <w:r w:rsidRPr="00C25B0D">
        <w:rPr>
          <w:rFonts w:ascii="Times" w:hAnsi="Times"/>
        </w:rPr>
        <w:t xml:space="preserve"> Descritiva da Utilidade de Funcionalidade</w:t>
      </w:r>
      <w:r w:rsidR="00580FA6">
        <w:rPr>
          <w:rFonts w:ascii="Times" w:hAnsi="Times"/>
        </w:rPr>
        <w:t xml:space="preserve">s . . . . . . . . . </w:t>
      </w:r>
      <w:proofErr w:type="gramStart"/>
      <w:r w:rsidR="00580FA6">
        <w:rPr>
          <w:rFonts w:ascii="Times" w:hAnsi="Times"/>
        </w:rPr>
        <w:t>. . . .</w:t>
      </w:r>
      <w:proofErr w:type="gramEnd"/>
      <w:r w:rsidR="00580FA6">
        <w:rPr>
          <w:rFonts w:ascii="Times" w:hAnsi="Times"/>
        </w:rPr>
        <w:t xml:space="preserve"> . 64</w:t>
      </w:r>
    </w:p>
    <w:p w14:paraId="1C07CFAF" w14:textId="723BFD67" w:rsidR="00C25B0D" w:rsidRPr="00C25B0D" w:rsidRDefault="00C25B0D" w:rsidP="00C25B0D">
      <w:pPr>
        <w:spacing w:line="360" w:lineRule="auto"/>
        <w:jc w:val="both"/>
        <w:rPr>
          <w:rFonts w:ascii="Times" w:hAnsi="Times"/>
        </w:rPr>
      </w:pPr>
      <w:r w:rsidRPr="00C25B0D">
        <w:rPr>
          <w:rFonts w:ascii="Times" w:hAnsi="Times"/>
        </w:rPr>
        <w:t>4.10</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Pr>
          <w:rFonts w:ascii="Times" w:hAnsi="Times"/>
        </w:rPr>
        <w:t xml:space="preserve"> </w:t>
      </w:r>
      <w:r w:rsidRPr="00C25B0D">
        <w:rPr>
          <w:rFonts w:ascii="Times" w:hAnsi="Times"/>
        </w:rPr>
        <w:t>parcialmente</w:t>
      </w:r>
      <w:r>
        <w:rPr>
          <w:rFonts w:ascii="Times" w:hAnsi="Times"/>
        </w:rPr>
        <w:t xml:space="preserve"> </w:t>
      </w:r>
      <w:proofErr w:type="spellStart"/>
      <w:r w:rsidR="00580FA6">
        <w:rPr>
          <w:rFonts w:ascii="Times" w:hAnsi="Times"/>
        </w:rPr>
        <w:t>útil</w:t>
      </w:r>
      <w:proofErr w:type="spellEnd"/>
      <w:r w:rsidR="00580FA6">
        <w:rPr>
          <w:rFonts w:ascii="Times" w:hAnsi="Times"/>
        </w:rPr>
        <w:t xml:space="preserve"> ................... 65</w:t>
      </w:r>
    </w:p>
    <w:p w14:paraId="7B0F8DF2" w14:textId="0F912101" w:rsidR="00C25B0D" w:rsidRPr="00C25B0D" w:rsidRDefault="00C25B0D" w:rsidP="00C25B0D">
      <w:pPr>
        <w:spacing w:line="360" w:lineRule="auto"/>
        <w:jc w:val="both"/>
        <w:rPr>
          <w:rFonts w:ascii="Times" w:hAnsi="Times"/>
        </w:rPr>
      </w:pPr>
      <w:r w:rsidRPr="00C25B0D">
        <w:rPr>
          <w:rFonts w:ascii="Times" w:hAnsi="Times"/>
        </w:rPr>
        <w:t>4.11</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Pr>
          <w:rFonts w:ascii="Times" w:hAnsi="Times"/>
        </w:rPr>
        <w:t xml:space="preserve"> </w:t>
      </w:r>
      <w:proofErr w:type="spellStart"/>
      <w:r w:rsidRPr="00C25B0D">
        <w:rPr>
          <w:rFonts w:ascii="Times" w:hAnsi="Times"/>
        </w:rPr>
        <w:t>e</w:t>
      </w:r>
      <w:proofErr w:type="spellEnd"/>
      <w:r w:rsidRPr="00C25B0D">
        <w:rPr>
          <w:rFonts w:ascii="Times" w:hAnsi="Times"/>
        </w:rPr>
        <w:t>́</w:t>
      </w:r>
      <w:r>
        <w:rPr>
          <w:rFonts w:ascii="Times" w:hAnsi="Times"/>
        </w:rPr>
        <w:t xml:space="preserve"> </w:t>
      </w:r>
      <w:proofErr w:type="spellStart"/>
      <w:r w:rsidRPr="00C25B0D">
        <w:rPr>
          <w:rFonts w:ascii="Times" w:hAnsi="Times"/>
        </w:rPr>
        <w:t>útil</w:t>
      </w:r>
      <w:proofErr w:type="spellEnd"/>
      <w:r w:rsidRPr="00C25B0D">
        <w:rPr>
          <w:rFonts w:ascii="Times" w:hAnsi="Times"/>
        </w:rPr>
        <w:t xml:space="preserve"> ................</w:t>
      </w:r>
      <w:r w:rsidR="00580FA6">
        <w:rPr>
          <w:rFonts w:ascii="Times" w:hAnsi="Times"/>
        </w:rPr>
        <w:t>......... 65</w:t>
      </w:r>
      <w:r w:rsidRPr="00C25B0D">
        <w:rPr>
          <w:rFonts w:ascii="Times" w:hAnsi="Times"/>
        </w:rPr>
        <w:t xml:space="preserve"> </w:t>
      </w:r>
    </w:p>
    <w:p w14:paraId="1804C92B" w14:textId="5BF7E76C" w:rsidR="00C25B0D" w:rsidRPr="00C25B0D" w:rsidRDefault="00C25B0D" w:rsidP="00C25B0D">
      <w:pPr>
        <w:spacing w:line="360" w:lineRule="auto"/>
        <w:jc w:val="both"/>
        <w:rPr>
          <w:rFonts w:ascii="Times" w:hAnsi="Times"/>
        </w:rPr>
      </w:pPr>
      <w:r>
        <w:rPr>
          <w:rFonts w:ascii="Times" w:hAnsi="Times"/>
        </w:rPr>
        <w:t>4.12</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proofErr w:type="spellStart"/>
      <w:r w:rsidRPr="00C25B0D">
        <w:rPr>
          <w:rFonts w:ascii="Times" w:hAnsi="Times"/>
        </w:rPr>
        <w:t>enecessita</w:t>
      </w:r>
      <w:proofErr w:type="spellEnd"/>
      <w:r>
        <w:rPr>
          <w:rFonts w:ascii="Times" w:hAnsi="Times"/>
        </w:rPr>
        <w:t xml:space="preserve"> </w:t>
      </w:r>
      <w:r w:rsidRPr="00C25B0D">
        <w:rPr>
          <w:rFonts w:ascii="Times" w:hAnsi="Times"/>
        </w:rPr>
        <w:t xml:space="preserve">melhorar . . . </w:t>
      </w:r>
      <w:r w:rsidR="00580FA6">
        <w:rPr>
          <w:rFonts w:ascii="Times" w:hAnsi="Times"/>
        </w:rPr>
        <w:t>. . . . . . . . . . . . . . . 66</w:t>
      </w:r>
      <w:r w:rsidRPr="00C25B0D">
        <w:rPr>
          <w:rFonts w:ascii="Times" w:hAnsi="Times"/>
        </w:rPr>
        <w:t xml:space="preserve"> </w:t>
      </w:r>
    </w:p>
    <w:p w14:paraId="2402EEBF" w14:textId="578BD54C" w:rsidR="00C25B0D" w:rsidRPr="00C25B0D" w:rsidRDefault="00C25B0D" w:rsidP="00C25B0D">
      <w:pPr>
        <w:spacing w:line="360" w:lineRule="auto"/>
        <w:jc w:val="both"/>
        <w:rPr>
          <w:rFonts w:ascii="Times" w:hAnsi="Times"/>
        </w:rPr>
      </w:pPr>
      <w:r>
        <w:rPr>
          <w:rFonts w:ascii="Times" w:hAnsi="Times"/>
        </w:rPr>
        <w:t>4.13</w:t>
      </w:r>
      <w:r>
        <w:rPr>
          <w:rFonts w:ascii="Times" w:hAnsi="Times"/>
        </w:rPr>
        <w:tab/>
      </w:r>
      <w:r w:rsidRPr="00C25B0D">
        <w:rPr>
          <w:rFonts w:ascii="Times" w:hAnsi="Times"/>
        </w:rPr>
        <w:t>Funcionalidade</w:t>
      </w:r>
      <w:r>
        <w:rPr>
          <w:rFonts w:ascii="Times" w:hAnsi="Times"/>
        </w:rPr>
        <w:t xml:space="preserve"> </w:t>
      </w:r>
      <w:r w:rsidRPr="00C25B0D">
        <w:rPr>
          <w:rFonts w:ascii="Times" w:hAnsi="Times"/>
        </w:rPr>
        <w:t>presente</w:t>
      </w:r>
      <w:r>
        <w:rPr>
          <w:rFonts w:ascii="Times" w:hAnsi="Times"/>
        </w:rPr>
        <w:t xml:space="preserve"> </w:t>
      </w:r>
      <w:r w:rsidRPr="00C25B0D">
        <w:rPr>
          <w:rFonts w:ascii="Times" w:hAnsi="Times"/>
        </w:rPr>
        <w:t>e</w:t>
      </w:r>
      <w:r>
        <w:rPr>
          <w:rFonts w:ascii="Times" w:hAnsi="Times"/>
        </w:rPr>
        <w:t xml:space="preserve"> </w:t>
      </w:r>
      <w:proofErr w:type="spellStart"/>
      <w:r w:rsidRPr="00C25B0D">
        <w:rPr>
          <w:rFonts w:ascii="Times" w:hAnsi="Times"/>
        </w:rPr>
        <w:t>não</w:t>
      </w:r>
      <w:proofErr w:type="spellEnd"/>
      <w:r>
        <w:rPr>
          <w:rFonts w:ascii="Times" w:hAnsi="Times"/>
        </w:rPr>
        <w:t xml:space="preserve"> </w:t>
      </w:r>
      <w:r w:rsidRPr="00C25B0D">
        <w:rPr>
          <w:rFonts w:ascii="Times" w:hAnsi="Times"/>
        </w:rPr>
        <w:t>necessita</w:t>
      </w:r>
      <w:r>
        <w:rPr>
          <w:rFonts w:ascii="Times" w:hAnsi="Times"/>
        </w:rPr>
        <w:t xml:space="preserve"> </w:t>
      </w:r>
      <w:r w:rsidRPr="00C25B0D">
        <w:rPr>
          <w:rFonts w:ascii="Times" w:hAnsi="Times"/>
        </w:rPr>
        <w:t xml:space="preserve">melhoria . </w:t>
      </w:r>
      <w:r w:rsidR="00580FA6">
        <w:rPr>
          <w:rFonts w:ascii="Times" w:hAnsi="Times"/>
        </w:rPr>
        <w:t xml:space="preserve">. . . . . . . . . . . </w:t>
      </w:r>
      <w:proofErr w:type="gramStart"/>
      <w:r w:rsidR="00580FA6">
        <w:rPr>
          <w:rFonts w:ascii="Times" w:hAnsi="Times"/>
        </w:rPr>
        <w:t>. . . .</w:t>
      </w:r>
      <w:proofErr w:type="gramEnd"/>
      <w:r w:rsidR="00580FA6">
        <w:rPr>
          <w:rFonts w:ascii="Times" w:hAnsi="Times"/>
        </w:rPr>
        <w:t xml:space="preserve"> 66</w:t>
      </w:r>
      <w:r w:rsidRPr="00C25B0D">
        <w:rPr>
          <w:rFonts w:ascii="Times" w:hAnsi="Times"/>
        </w:rPr>
        <w:t xml:space="preserve"> </w:t>
      </w:r>
    </w:p>
    <w:p w14:paraId="36BB6510" w14:textId="7CF14788" w:rsidR="00C25B0D" w:rsidRDefault="00C25B0D" w:rsidP="00C25B0D">
      <w:pPr>
        <w:spacing w:line="360" w:lineRule="auto"/>
        <w:ind w:left="700" w:hanging="700"/>
        <w:jc w:val="both"/>
        <w:rPr>
          <w:rFonts w:ascii="Times" w:hAnsi="Times"/>
        </w:rPr>
      </w:pPr>
      <w:r>
        <w:rPr>
          <w:rFonts w:ascii="Times" w:hAnsi="Times"/>
        </w:rPr>
        <w:t>4.14</w:t>
      </w:r>
      <w:r>
        <w:rPr>
          <w:rFonts w:ascii="Times" w:hAnsi="Times"/>
        </w:rPr>
        <w:tab/>
      </w:r>
      <w:r w:rsidRPr="00C25B0D">
        <w:rPr>
          <w:rFonts w:ascii="Times" w:hAnsi="Times"/>
        </w:rPr>
        <w:t>Quadro de resultado do valor observado de existência da funcionalid</w:t>
      </w:r>
      <w:r w:rsidR="00580FA6">
        <w:rPr>
          <w:rFonts w:ascii="Times" w:hAnsi="Times"/>
        </w:rPr>
        <w:t xml:space="preserve">ade </w:t>
      </w:r>
      <w:proofErr w:type="gramStart"/>
      <w:r w:rsidR="00580FA6">
        <w:rPr>
          <w:rFonts w:ascii="Times" w:hAnsi="Times"/>
        </w:rPr>
        <w:t>. . . .</w:t>
      </w:r>
      <w:proofErr w:type="gramEnd"/>
      <w:r w:rsidR="00580FA6">
        <w:rPr>
          <w:rFonts w:ascii="Times" w:hAnsi="Times"/>
        </w:rPr>
        <w:t xml:space="preserve"> 67</w:t>
      </w:r>
    </w:p>
    <w:p w14:paraId="21284C60" w14:textId="2C8B3EA0" w:rsidR="00C25B0D" w:rsidRPr="00C25B0D" w:rsidRDefault="00C25B0D" w:rsidP="00C25B0D">
      <w:pPr>
        <w:spacing w:line="360" w:lineRule="auto"/>
        <w:ind w:left="700" w:hanging="700"/>
        <w:jc w:val="both"/>
        <w:rPr>
          <w:rFonts w:ascii="Times" w:hAnsi="Times"/>
        </w:rPr>
      </w:pPr>
      <w:r>
        <w:rPr>
          <w:rFonts w:ascii="Times" w:hAnsi="Times"/>
        </w:rPr>
        <w:t>4.15</w:t>
      </w:r>
      <w:r>
        <w:rPr>
          <w:rFonts w:ascii="Times" w:hAnsi="Times"/>
        </w:rPr>
        <w:tab/>
      </w:r>
      <w:r w:rsidRPr="00C25B0D">
        <w:rPr>
          <w:rFonts w:ascii="Times" w:hAnsi="Times"/>
        </w:rPr>
        <w:t>Quadro</w:t>
      </w:r>
      <w:r>
        <w:rPr>
          <w:rFonts w:ascii="Times" w:hAnsi="Times"/>
        </w:rPr>
        <w:t xml:space="preserve"> </w:t>
      </w:r>
      <w:r w:rsidRPr="00C25B0D">
        <w:rPr>
          <w:rFonts w:ascii="Times" w:hAnsi="Times"/>
        </w:rPr>
        <w:t>do</w:t>
      </w:r>
      <w:r>
        <w:rPr>
          <w:rFonts w:ascii="Times" w:hAnsi="Times"/>
        </w:rPr>
        <w:t xml:space="preserve"> </w:t>
      </w:r>
      <w:r w:rsidRPr="00C25B0D">
        <w:rPr>
          <w:rFonts w:ascii="Times" w:hAnsi="Times"/>
        </w:rPr>
        <w:t>resultado</w:t>
      </w:r>
      <w:r>
        <w:rPr>
          <w:rFonts w:ascii="Times" w:hAnsi="Times"/>
        </w:rPr>
        <w:t xml:space="preserve"> </w:t>
      </w:r>
      <w:r w:rsidRPr="00C25B0D">
        <w:rPr>
          <w:rFonts w:ascii="Times" w:hAnsi="Times"/>
        </w:rPr>
        <w:t>de</w:t>
      </w:r>
      <w:r>
        <w:rPr>
          <w:rFonts w:ascii="Times" w:hAnsi="Times"/>
        </w:rPr>
        <w:t xml:space="preserve"> </w:t>
      </w:r>
      <w:r w:rsidRPr="00C25B0D">
        <w:rPr>
          <w:rFonts w:ascii="Times" w:hAnsi="Times"/>
        </w:rPr>
        <w:t xml:space="preserve">χ2 </w:t>
      </w:r>
      <w:r w:rsidR="00580FA6">
        <w:rPr>
          <w:rFonts w:ascii="Times" w:hAnsi="Times"/>
        </w:rPr>
        <w:t>............................ 68</w:t>
      </w:r>
    </w:p>
    <w:p w14:paraId="3E399AD1" w14:textId="72B9DB8B" w:rsidR="00C25B0D" w:rsidRDefault="00C25B0D" w:rsidP="00C25B0D">
      <w:pPr>
        <w:spacing w:line="360" w:lineRule="auto"/>
        <w:jc w:val="both"/>
        <w:rPr>
          <w:rFonts w:ascii="Times" w:hAnsi="Times"/>
        </w:rPr>
      </w:pPr>
      <w:r>
        <w:rPr>
          <w:rFonts w:ascii="Times" w:hAnsi="Times"/>
        </w:rPr>
        <w:t>4.16</w:t>
      </w:r>
      <w:r>
        <w:rPr>
          <w:rFonts w:ascii="Times" w:hAnsi="Times"/>
        </w:rPr>
        <w:tab/>
      </w:r>
      <w:r w:rsidRPr="00C25B0D">
        <w:rPr>
          <w:rFonts w:ascii="Times" w:hAnsi="Times"/>
        </w:rPr>
        <w:t>Funcionalidades</w:t>
      </w:r>
      <w:r>
        <w:rPr>
          <w:rFonts w:ascii="Times" w:hAnsi="Times"/>
        </w:rPr>
        <w:t xml:space="preserve"> </w:t>
      </w:r>
      <w:proofErr w:type="spellStart"/>
      <w:r w:rsidRPr="00C25B0D">
        <w:rPr>
          <w:rFonts w:ascii="Times" w:hAnsi="Times"/>
        </w:rPr>
        <w:t>não</w:t>
      </w:r>
      <w:proofErr w:type="spellEnd"/>
      <w:r>
        <w:rPr>
          <w:rFonts w:ascii="Times" w:hAnsi="Times"/>
        </w:rPr>
        <w:t xml:space="preserve"> </w:t>
      </w:r>
      <w:r w:rsidRPr="00C25B0D">
        <w:rPr>
          <w:rFonts w:ascii="Times" w:hAnsi="Times"/>
        </w:rPr>
        <w:t>oferecidas</w:t>
      </w:r>
      <w:r>
        <w:rPr>
          <w:rFonts w:ascii="Times" w:hAnsi="Times"/>
        </w:rPr>
        <w:t xml:space="preserve"> </w:t>
      </w:r>
      <w:r w:rsidRPr="00C25B0D">
        <w:rPr>
          <w:rFonts w:ascii="Times" w:hAnsi="Times"/>
        </w:rPr>
        <w:t>pelo</w:t>
      </w:r>
      <w:r>
        <w:rPr>
          <w:rFonts w:ascii="Times" w:hAnsi="Times"/>
        </w:rPr>
        <w:t xml:space="preserve"> </w:t>
      </w:r>
      <w:r w:rsidRPr="00C25B0D">
        <w:rPr>
          <w:rFonts w:ascii="Times" w:hAnsi="Times"/>
        </w:rPr>
        <w:t xml:space="preserve">ETL4NoSQL </w:t>
      </w:r>
      <w:r w:rsidR="00580FA6">
        <w:rPr>
          <w:rFonts w:ascii="Times" w:hAnsi="Times"/>
        </w:rPr>
        <w:t>. . . . . . . . . . . . . . . 70</w:t>
      </w:r>
    </w:p>
    <w:p w14:paraId="656F94E8" w14:textId="77777777" w:rsidR="008F213A" w:rsidRDefault="008F213A" w:rsidP="00C25B0D">
      <w:pPr>
        <w:spacing w:line="360" w:lineRule="auto"/>
        <w:jc w:val="both"/>
        <w:rPr>
          <w:rFonts w:ascii="Times" w:hAnsi="Times"/>
        </w:rPr>
      </w:pPr>
    </w:p>
    <w:p w14:paraId="04B06772" w14:textId="77777777" w:rsidR="008F213A" w:rsidRDefault="008F213A" w:rsidP="00C25B0D">
      <w:pPr>
        <w:spacing w:line="360" w:lineRule="auto"/>
        <w:jc w:val="both"/>
        <w:rPr>
          <w:rFonts w:ascii="Times" w:hAnsi="Times"/>
        </w:rPr>
      </w:pPr>
    </w:p>
    <w:p w14:paraId="7E7D27BF" w14:textId="77777777" w:rsidR="008F213A" w:rsidRDefault="008F213A" w:rsidP="00C25B0D">
      <w:pPr>
        <w:spacing w:line="360" w:lineRule="auto"/>
        <w:jc w:val="both"/>
        <w:rPr>
          <w:rFonts w:ascii="Times" w:hAnsi="Times"/>
        </w:rPr>
      </w:pPr>
    </w:p>
    <w:p w14:paraId="226AD874" w14:textId="77777777" w:rsidR="008F213A" w:rsidRDefault="008F213A" w:rsidP="00C25B0D">
      <w:pPr>
        <w:spacing w:line="360" w:lineRule="auto"/>
        <w:jc w:val="both"/>
        <w:rPr>
          <w:rFonts w:ascii="Times" w:hAnsi="Times"/>
        </w:rPr>
      </w:pPr>
    </w:p>
    <w:p w14:paraId="77FE9C99" w14:textId="77777777" w:rsidR="008F213A" w:rsidRDefault="008F213A" w:rsidP="00C25B0D">
      <w:pPr>
        <w:spacing w:line="360" w:lineRule="auto"/>
        <w:jc w:val="both"/>
        <w:rPr>
          <w:rFonts w:ascii="Times" w:hAnsi="Times"/>
        </w:rPr>
      </w:pPr>
    </w:p>
    <w:p w14:paraId="7DCA9E34" w14:textId="77777777" w:rsidR="008F213A" w:rsidRDefault="008F213A" w:rsidP="00C25B0D">
      <w:pPr>
        <w:spacing w:line="360" w:lineRule="auto"/>
        <w:jc w:val="both"/>
        <w:rPr>
          <w:rFonts w:ascii="Times" w:hAnsi="Times"/>
        </w:rPr>
      </w:pPr>
    </w:p>
    <w:p w14:paraId="61241E36" w14:textId="77777777" w:rsidR="008F213A" w:rsidRDefault="008F213A" w:rsidP="00C25B0D">
      <w:pPr>
        <w:spacing w:line="360" w:lineRule="auto"/>
        <w:jc w:val="both"/>
        <w:rPr>
          <w:rFonts w:ascii="Times" w:hAnsi="Times"/>
        </w:rPr>
      </w:pPr>
    </w:p>
    <w:p w14:paraId="41A7D80E" w14:textId="77777777" w:rsidR="008F213A" w:rsidRDefault="008F213A" w:rsidP="00C25B0D">
      <w:pPr>
        <w:spacing w:line="360" w:lineRule="auto"/>
        <w:jc w:val="both"/>
        <w:rPr>
          <w:rFonts w:ascii="Times" w:hAnsi="Times"/>
        </w:rPr>
      </w:pPr>
    </w:p>
    <w:p w14:paraId="5F187424" w14:textId="77777777" w:rsidR="008F213A" w:rsidRDefault="008F213A" w:rsidP="00C25B0D">
      <w:pPr>
        <w:spacing w:line="360" w:lineRule="auto"/>
        <w:jc w:val="both"/>
        <w:rPr>
          <w:rFonts w:ascii="Times" w:hAnsi="Times"/>
        </w:rPr>
      </w:pPr>
    </w:p>
    <w:p w14:paraId="482C67DD" w14:textId="77777777" w:rsidR="008F213A" w:rsidRDefault="008F213A" w:rsidP="00C25B0D">
      <w:pPr>
        <w:spacing w:line="360" w:lineRule="auto"/>
        <w:jc w:val="both"/>
        <w:rPr>
          <w:rFonts w:ascii="Times" w:hAnsi="Times"/>
        </w:rPr>
      </w:pPr>
    </w:p>
    <w:p w14:paraId="6A995A81" w14:textId="77777777" w:rsidR="008F213A" w:rsidRDefault="008F213A" w:rsidP="00C25B0D">
      <w:pPr>
        <w:spacing w:line="360" w:lineRule="auto"/>
        <w:jc w:val="both"/>
        <w:rPr>
          <w:rFonts w:ascii="Times" w:hAnsi="Times"/>
        </w:rPr>
      </w:pPr>
    </w:p>
    <w:p w14:paraId="7D0D3C45" w14:textId="77777777" w:rsidR="008F213A" w:rsidRPr="008F213A" w:rsidRDefault="008F213A" w:rsidP="008F213A">
      <w:pPr>
        <w:spacing w:line="360" w:lineRule="auto"/>
        <w:jc w:val="center"/>
        <w:rPr>
          <w:rFonts w:ascii="Times" w:hAnsi="Times"/>
          <w:sz w:val="56"/>
          <w:szCs w:val="56"/>
        </w:rPr>
      </w:pPr>
      <w:r w:rsidRPr="008F213A">
        <w:rPr>
          <w:rFonts w:ascii="Times" w:hAnsi="Times"/>
          <w:sz w:val="56"/>
          <w:szCs w:val="56"/>
        </w:rPr>
        <w:lastRenderedPageBreak/>
        <w:t xml:space="preserve">Lista de </w:t>
      </w:r>
      <w:proofErr w:type="spellStart"/>
      <w:r w:rsidRPr="008F213A">
        <w:rPr>
          <w:rFonts w:ascii="Times" w:hAnsi="Times"/>
          <w:sz w:val="56"/>
          <w:szCs w:val="56"/>
        </w:rPr>
        <w:t>Acrônimos</w:t>
      </w:r>
      <w:proofErr w:type="spellEnd"/>
    </w:p>
    <w:p w14:paraId="62B75836" w14:textId="7B3F6D91" w:rsidR="008F213A" w:rsidRPr="008F213A" w:rsidRDefault="008F213A" w:rsidP="008F213A">
      <w:pPr>
        <w:spacing w:line="360" w:lineRule="auto"/>
        <w:jc w:val="both"/>
        <w:rPr>
          <w:rFonts w:ascii="Times" w:hAnsi="Times"/>
        </w:rPr>
      </w:pPr>
      <w:r w:rsidRPr="008F213A">
        <w:rPr>
          <w:rFonts w:ascii="Times" w:hAnsi="Times"/>
        </w:rPr>
        <w:t>APD</w:t>
      </w:r>
      <w:r w:rsidRPr="008F213A">
        <w:rPr>
          <w:rFonts w:ascii="Times" w:hAnsi="Times"/>
        </w:rPr>
        <w:tab/>
      </w:r>
      <w:r>
        <w:rPr>
          <w:rFonts w:ascii="Times" w:hAnsi="Times"/>
        </w:rPr>
        <w:tab/>
      </w:r>
      <w:r>
        <w:rPr>
          <w:rFonts w:ascii="Times" w:hAnsi="Times"/>
        </w:rPr>
        <w:tab/>
      </w:r>
      <w:proofErr w:type="spellStart"/>
      <w:r w:rsidRPr="008F213A">
        <w:rPr>
          <w:rFonts w:ascii="Times" w:hAnsi="Times"/>
        </w:rPr>
        <w:t>Área</w:t>
      </w:r>
      <w:proofErr w:type="spellEnd"/>
      <w:r w:rsidRPr="008F213A">
        <w:rPr>
          <w:rFonts w:ascii="Times" w:hAnsi="Times"/>
        </w:rPr>
        <w:t xml:space="preserve"> de Processamento de Dados </w:t>
      </w:r>
    </w:p>
    <w:p w14:paraId="4D51DE7B" w14:textId="21BB0F3A" w:rsidR="008F213A" w:rsidRDefault="008F213A" w:rsidP="008F213A">
      <w:pPr>
        <w:spacing w:line="360" w:lineRule="auto"/>
        <w:jc w:val="both"/>
        <w:rPr>
          <w:rFonts w:ascii="Times" w:hAnsi="Times"/>
        </w:rPr>
      </w:pPr>
      <w:r w:rsidRPr="008F213A">
        <w:rPr>
          <w:rFonts w:ascii="Times" w:hAnsi="Times"/>
        </w:rPr>
        <w:t>BDs NoSQL</w:t>
      </w:r>
      <w:r>
        <w:rPr>
          <w:rFonts w:ascii="Times" w:hAnsi="Times"/>
        </w:rPr>
        <w:tab/>
      </w:r>
      <w:r>
        <w:rPr>
          <w:rFonts w:ascii="Times" w:hAnsi="Times"/>
        </w:rPr>
        <w:tab/>
      </w:r>
      <w:r w:rsidRPr="008F213A">
        <w:rPr>
          <w:rFonts w:ascii="Times" w:hAnsi="Times"/>
        </w:rPr>
        <w:t xml:space="preserve">Banco de Dados NoSQL </w:t>
      </w:r>
    </w:p>
    <w:p w14:paraId="7FCE1F12" w14:textId="2043F957" w:rsidR="008F213A" w:rsidRPr="008F213A" w:rsidRDefault="008F213A" w:rsidP="008F213A">
      <w:pPr>
        <w:spacing w:line="360" w:lineRule="auto"/>
        <w:jc w:val="both"/>
        <w:rPr>
          <w:rFonts w:ascii="Times" w:hAnsi="Times"/>
          <w:lang w:val="en-US"/>
        </w:rPr>
      </w:pPr>
      <w:r w:rsidRPr="008F213A">
        <w:rPr>
          <w:rFonts w:ascii="Times" w:hAnsi="Times"/>
          <w:lang w:val="en-US"/>
        </w:rPr>
        <w:t xml:space="preserve">BI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Business Intelligence</w:t>
      </w:r>
    </w:p>
    <w:p w14:paraId="218AE70F" w14:textId="6AC14D34" w:rsidR="008F213A" w:rsidRPr="008F213A" w:rsidRDefault="008F213A" w:rsidP="008F213A">
      <w:pPr>
        <w:spacing w:line="360" w:lineRule="auto"/>
        <w:jc w:val="both"/>
        <w:rPr>
          <w:rFonts w:ascii="Times" w:hAnsi="Times"/>
          <w:lang w:val="en-US"/>
        </w:rPr>
      </w:pPr>
      <w:r>
        <w:rPr>
          <w:rFonts w:ascii="Times" w:hAnsi="Times"/>
          <w:lang w:val="en-US"/>
        </w:rPr>
        <w:t>DW</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Data Warehouse</w:t>
      </w:r>
    </w:p>
    <w:p w14:paraId="68CEE51E" w14:textId="7FBB1CC7" w:rsidR="008F213A" w:rsidRPr="008F213A" w:rsidRDefault="008F213A" w:rsidP="008F213A">
      <w:pPr>
        <w:spacing w:line="360" w:lineRule="auto"/>
        <w:jc w:val="both"/>
        <w:rPr>
          <w:rFonts w:ascii="Times" w:hAnsi="Times"/>
          <w:lang w:val="en-US"/>
        </w:rPr>
      </w:pPr>
      <w:r w:rsidRPr="008F213A">
        <w:rPr>
          <w:rFonts w:ascii="Times" w:hAnsi="Times"/>
          <w:lang w:val="en-US"/>
        </w:rPr>
        <w:t xml:space="preserve">ETL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Extract, Transform and Load</w:t>
      </w:r>
    </w:p>
    <w:p w14:paraId="6438925A" w14:textId="484C0769" w:rsidR="008F213A" w:rsidRPr="008F213A" w:rsidRDefault="008F213A" w:rsidP="008F213A">
      <w:pPr>
        <w:spacing w:line="360" w:lineRule="auto"/>
        <w:jc w:val="both"/>
        <w:rPr>
          <w:rFonts w:ascii="Times" w:hAnsi="Times"/>
          <w:lang w:val="en-US"/>
        </w:rPr>
      </w:pPr>
      <w:r w:rsidRPr="008F213A">
        <w:rPr>
          <w:rFonts w:ascii="Times" w:hAnsi="Times"/>
          <w:lang w:val="en-US"/>
        </w:rPr>
        <w:t xml:space="preserve">JSON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JavaScript Object Notation</w:t>
      </w:r>
    </w:p>
    <w:p w14:paraId="18ECCBA2" w14:textId="27C53092" w:rsidR="008F213A" w:rsidRPr="008F213A" w:rsidRDefault="008F213A" w:rsidP="008F213A">
      <w:pPr>
        <w:spacing w:line="360" w:lineRule="auto"/>
        <w:jc w:val="both"/>
        <w:rPr>
          <w:rFonts w:ascii="Times" w:hAnsi="Times"/>
        </w:rPr>
      </w:pPr>
      <w:r w:rsidRPr="008F213A">
        <w:rPr>
          <w:rFonts w:ascii="Times" w:hAnsi="Times"/>
        </w:rPr>
        <w:t xml:space="preserve">RDBMS </w:t>
      </w:r>
      <w:r>
        <w:rPr>
          <w:rFonts w:ascii="Times" w:hAnsi="Times"/>
        </w:rPr>
        <w:tab/>
      </w:r>
      <w:r>
        <w:rPr>
          <w:rFonts w:ascii="Times" w:hAnsi="Times"/>
        </w:rPr>
        <w:tab/>
      </w:r>
      <w:proofErr w:type="spellStart"/>
      <w:r w:rsidRPr="008F213A">
        <w:rPr>
          <w:rFonts w:ascii="Times" w:hAnsi="Times"/>
        </w:rPr>
        <w:t>Relational</w:t>
      </w:r>
      <w:proofErr w:type="spellEnd"/>
      <w:r w:rsidRPr="008F213A">
        <w:rPr>
          <w:rFonts w:ascii="Times" w:hAnsi="Times"/>
        </w:rPr>
        <w:t xml:space="preserve"> </w:t>
      </w:r>
      <w:proofErr w:type="spellStart"/>
      <w:r w:rsidRPr="008F213A">
        <w:rPr>
          <w:rFonts w:ascii="Times" w:hAnsi="Times"/>
        </w:rPr>
        <w:t>Database</w:t>
      </w:r>
      <w:proofErr w:type="spellEnd"/>
      <w:r w:rsidRPr="008F213A">
        <w:rPr>
          <w:rFonts w:ascii="Times" w:hAnsi="Times"/>
        </w:rPr>
        <w:t xml:space="preserve"> Management System </w:t>
      </w:r>
    </w:p>
    <w:p w14:paraId="273F0D16" w14:textId="3A2F87FE" w:rsidR="008F213A" w:rsidRDefault="008F213A" w:rsidP="008F213A">
      <w:pPr>
        <w:spacing w:line="360" w:lineRule="auto"/>
        <w:jc w:val="both"/>
        <w:rPr>
          <w:rFonts w:ascii="Times" w:hAnsi="Times"/>
        </w:rPr>
      </w:pPr>
      <w:r w:rsidRPr="008F213A">
        <w:rPr>
          <w:rFonts w:ascii="Times" w:hAnsi="Times"/>
        </w:rPr>
        <w:t xml:space="preserve">SGBD </w:t>
      </w:r>
      <w:r>
        <w:rPr>
          <w:rFonts w:ascii="Times" w:hAnsi="Times"/>
        </w:rPr>
        <w:tab/>
      </w:r>
      <w:r>
        <w:rPr>
          <w:rFonts w:ascii="Times" w:hAnsi="Times"/>
        </w:rPr>
        <w:tab/>
      </w:r>
      <w:r>
        <w:rPr>
          <w:rFonts w:ascii="Times" w:hAnsi="Times"/>
        </w:rPr>
        <w:tab/>
      </w:r>
      <w:r w:rsidRPr="008F213A">
        <w:rPr>
          <w:rFonts w:ascii="Times" w:hAnsi="Times"/>
        </w:rPr>
        <w:t xml:space="preserve">Sistema Gerenciador de Bancos de Dados </w:t>
      </w:r>
    </w:p>
    <w:p w14:paraId="69537A75" w14:textId="08B89D30" w:rsidR="008F213A" w:rsidRPr="008F213A" w:rsidRDefault="008F213A" w:rsidP="008F213A">
      <w:pPr>
        <w:spacing w:line="360" w:lineRule="auto"/>
        <w:jc w:val="both"/>
        <w:rPr>
          <w:rFonts w:ascii="Times" w:hAnsi="Times"/>
          <w:lang w:val="en-US"/>
        </w:rPr>
      </w:pPr>
      <w:r>
        <w:rPr>
          <w:rFonts w:ascii="Times" w:hAnsi="Times"/>
          <w:lang w:val="en-US"/>
        </w:rPr>
        <w:t xml:space="preserve">SQL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Structured Query Language</w:t>
      </w:r>
    </w:p>
    <w:p w14:paraId="428DCCB2" w14:textId="2D72EAD8" w:rsidR="008F213A" w:rsidRPr="008F213A" w:rsidRDefault="008F213A" w:rsidP="008F213A">
      <w:pPr>
        <w:spacing w:line="360" w:lineRule="auto"/>
        <w:jc w:val="both"/>
        <w:rPr>
          <w:rFonts w:ascii="Times" w:hAnsi="Times"/>
          <w:lang w:val="en-US"/>
        </w:rPr>
      </w:pPr>
      <w:r w:rsidRPr="008F213A">
        <w:rPr>
          <w:rFonts w:ascii="Times" w:hAnsi="Times"/>
          <w:lang w:val="en-US"/>
        </w:rPr>
        <w:t xml:space="preserve">OCL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Object Constraint Language</w:t>
      </w:r>
    </w:p>
    <w:p w14:paraId="54F29B9C" w14:textId="2CA820FC" w:rsidR="008F213A" w:rsidRPr="008F213A" w:rsidRDefault="008F213A" w:rsidP="008F213A">
      <w:pPr>
        <w:spacing w:line="360" w:lineRule="auto"/>
        <w:jc w:val="both"/>
        <w:rPr>
          <w:rFonts w:ascii="Times" w:hAnsi="Times"/>
          <w:lang w:val="en-US"/>
        </w:rPr>
      </w:pPr>
      <w:r w:rsidRPr="008F213A">
        <w:rPr>
          <w:rFonts w:ascii="Times" w:hAnsi="Times"/>
          <w:lang w:val="en-US"/>
        </w:rPr>
        <w:t xml:space="preserve">UML </w:t>
      </w:r>
      <w:r>
        <w:rPr>
          <w:rFonts w:ascii="Times" w:hAnsi="Times"/>
          <w:lang w:val="en-US"/>
        </w:rPr>
        <w:tab/>
      </w:r>
      <w:r>
        <w:rPr>
          <w:rFonts w:ascii="Times" w:hAnsi="Times"/>
          <w:lang w:val="en-US"/>
        </w:rPr>
        <w:tab/>
      </w:r>
      <w:r>
        <w:rPr>
          <w:rFonts w:ascii="Times" w:hAnsi="Times"/>
          <w:lang w:val="en-US"/>
        </w:rPr>
        <w:tab/>
      </w:r>
      <w:r w:rsidRPr="008F213A">
        <w:rPr>
          <w:rFonts w:ascii="Times" w:hAnsi="Times"/>
          <w:lang w:val="en-US"/>
        </w:rPr>
        <w:t>Unified Modeling Language</w:t>
      </w:r>
    </w:p>
    <w:p w14:paraId="7A488C6E" w14:textId="49062615" w:rsidR="008F213A" w:rsidRPr="008F213A" w:rsidRDefault="008F213A" w:rsidP="008F213A">
      <w:pPr>
        <w:spacing w:line="360" w:lineRule="auto"/>
        <w:jc w:val="both"/>
        <w:rPr>
          <w:rFonts w:ascii="Times" w:hAnsi="Times"/>
          <w:lang w:val="en-US"/>
        </w:rPr>
      </w:pPr>
      <w:r w:rsidRPr="008F213A">
        <w:rPr>
          <w:rFonts w:ascii="Times" w:hAnsi="Times"/>
          <w:lang w:val="en-US"/>
        </w:rPr>
        <w:t xml:space="preserve">XML </w:t>
      </w:r>
      <w:r>
        <w:rPr>
          <w:rFonts w:ascii="Times" w:hAnsi="Times"/>
          <w:lang w:val="en-US"/>
        </w:rPr>
        <w:tab/>
      </w:r>
      <w:r>
        <w:rPr>
          <w:rFonts w:ascii="Times" w:hAnsi="Times"/>
          <w:lang w:val="en-US"/>
        </w:rPr>
        <w:tab/>
      </w:r>
      <w:r>
        <w:rPr>
          <w:rFonts w:ascii="Times" w:hAnsi="Times"/>
          <w:lang w:val="en-US"/>
        </w:rPr>
        <w:tab/>
      </w:r>
      <w:proofErr w:type="spellStart"/>
      <w:r w:rsidRPr="008F213A">
        <w:rPr>
          <w:rFonts w:ascii="Times" w:hAnsi="Times"/>
          <w:lang w:val="en-US"/>
        </w:rPr>
        <w:t>eXtensible</w:t>
      </w:r>
      <w:proofErr w:type="spellEnd"/>
      <w:r w:rsidRPr="008F213A">
        <w:rPr>
          <w:rFonts w:ascii="Times" w:hAnsi="Times"/>
          <w:lang w:val="en-US"/>
        </w:rPr>
        <w:t xml:space="preserve"> Markup Language</w:t>
      </w:r>
    </w:p>
    <w:p w14:paraId="51B06F92" w14:textId="0BEFD8DC" w:rsidR="008F213A" w:rsidRPr="008F213A" w:rsidRDefault="008F213A" w:rsidP="008F213A">
      <w:pPr>
        <w:spacing w:line="360" w:lineRule="auto"/>
        <w:jc w:val="both"/>
        <w:rPr>
          <w:rFonts w:ascii="Times" w:hAnsi="Times"/>
          <w:lang w:val="en-US"/>
        </w:rPr>
      </w:pPr>
      <w:r w:rsidRPr="008F213A">
        <w:rPr>
          <w:rFonts w:ascii="Times" w:hAnsi="Times"/>
          <w:lang w:val="en-US"/>
        </w:rPr>
        <w:t xml:space="preserve">YAML </w:t>
      </w:r>
      <w:r>
        <w:rPr>
          <w:rFonts w:ascii="Times" w:hAnsi="Times"/>
          <w:lang w:val="en-US"/>
        </w:rPr>
        <w:tab/>
      </w:r>
      <w:r>
        <w:rPr>
          <w:rFonts w:ascii="Times" w:hAnsi="Times"/>
          <w:lang w:val="en-US"/>
        </w:rPr>
        <w:tab/>
      </w:r>
      <w:r w:rsidRPr="008F213A">
        <w:rPr>
          <w:rFonts w:ascii="Times" w:hAnsi="Times"/>
          <w:lang w:val="en-US"/>
        </w:rPr>
        <w:t>Yet</w:t>
      </w:r>
      <w:r>
        <w:rPr>
          <w:rFonts w:ascii="Times" w:hAnsi="Times"/>
          <w:lang w:val="en-US"/>
        </w:rPr>
        <w:t xml:space="preserve"> Ano</w:t>
      </w:r>
      <w:r w:rsidRPr="008F213A">
        <w:rPr>
          <w:rFonts w:ascii="Times" w:hAnsi="Times"/>
          <w:lang w:val="en-US"/>
        </w:rPr>
        <w:t>ther Markup Language</w:t>
      </w:r>
    </w:p>
    <w:p w14:paraId="37A4B5F0" w14:textId="77777777" w:rsidR="008F213A" w:rsidRDefault="008F213A" w:rsidP="008F213A">
      <w:pPr>
        <w:spacing w:line="360" w:lineRule="auto"/>
        <w:jc w:val="both"/>
        <w:rPr>
          <w:rFonts w:ascii="Times" w:hAnsi="Times"/>
          <w:lang w:val="en-US"/>
        </w:rPr>
      </w:pPr>
    </w:p>
    <w:p w14:paraId="218906E1" w14:textId="77777777" w:rsidR="008F213A" w:rsidRDefault="008F213A" w:rsidP="008F213A">
      <w:pPr>
        <w:spacing w:line="360" w:lineRule="auto"/>
        <w:jc w:val="both"/>
        <w:rPr>
          <w:rFonts w:ascii="Times" w:hAnsi="Times"/>
          <w:lang w:val="en-US"/>
        </w:rPr>
      </w:pPr>
    </w:p>
    <w:p w14:paraId="20D9B098" w14:textId="77777777" w:rsidR="008F213A" w:rsidRDefault="008F213A" w:rsidP="008F213A">
      <w:pPr>
        <w:spacing w:line="360" w:lineRule="auto"/>
        <w:jc w:val="both"/>
        <w:rPr>
          <w:rFonts w:ascii="Times" w:hAnsi="Times"/>
          <w:lang w:val="en-US"/>
        </w:rPr>
      </w:pPr>
    </w:p>
    <w:p w14:paraId="5A587C4D" w14:textId="77777777" w:rsidR="008F213A" w:rsidRDefault="008F213A" w:rsidP="008F213A">
      <w:pPr>
        <w:spacing w:line="360" w:lineRule="auto"/>
        <w:jc w:val="both"/>
        <w:rPr>
          <w:rFonts w:ascii="Times" w:hAnsi="Times"/>
          <w:lang w:val="en-US"/>
        </w:rPr>
      </w:pPr>
    </w:p>
    <w:p w14:paraId="0FA581F3" w14:textId="77777777" w:rsidR="008F213A" w:rsidRDefault="008F213A" w:rsidP="008F213A">
      <w:pPr>
        <w:spacing w:line="360" w:lineRule="auto"/>
        <w:jc w:val="both"/>
        <w:rPr>
          <w:rFonts w:ascii="Times" w:hAnsi="Times"/>
          <w:lang w:val="en-US"/>
        </w:rPr>
      </w:pPr>
    </w:p>
    <w:p w14:paraId="5B76F0F0" w14:textId="77777777" w:rsidR="008F213A" w:rsidRDefault="008F213A" w:rsidP="008F213A">
      <w:pPr>
        <w:spacing w:line="360" w:lineRule="auto"/>
        <w:jc w:val="both"/>
        <w:rPr>
          <w:rFonts w:ascii="Times" w:hAnsi="Times"/>
          <w:lang w:val="en-US"/>
        </w:rPr>
      </w:pPr>
    </w:p>
    <w:p w14:paraId="7D0600B9" w14:textId="77777777" w:rsidR="008F213A" w:rsidRDefault="008F213A" w:rsidP="008F213A">
      <w:pPr>
        <w:spacing w:line="360" w:lineRule="auto"/>
        <w:jc w:val="both"/>
        <w:rPr>
          <w:rFonts w:ascii="Times" w:hAnsi="Times"/>
          <w:lang w:val="en-US"/>
        </w:rPr>
      </w:pPr>
    </w:p>
    <w:p w14:paraId="6A56BBBB" w14:textId="77777777" w:rsidR="008F213A" w:rsidRDefault="008F213A" w:rsidP="008F213A">
      <w:pPr>
        <w:spacing w:line="360" w:lineRule="auto"/>
        <w:jc w:val="both"/>
        <w:rPr>
          <w:rFonts w:ascii="Times" w:hAnsi="Times"/>
          <w:lang w:val="en-US"/>
        </w:rPr>
      </w:pPr>
    </w:p>
    <w:p w14:paraId="1C6CDEF6" w14:textId="77777777" w:rsidR="008F213A" w:rsidRDefault="008F213A" w:rsidP="008F213A">
      <w:pPr>
        <w:spacing w:line="360" w:lineRule="auto"/>
        <w:jc w:val="both"/>
        <w:rPr>
          <w:rFonts w:ascii="Times" w:hAnsi="Times"/>
          <w:lang w:val="en-US"/>
        </w:rPr>
      </w:pPr>
    </w:p>
    <w:p w14:paraId="17B237AC" w14:textId="77777777" w:rsidR="008F213A" w:rsidRDefault="008F213A" w:rsidP="008F213A">
      <w:pPr>
        <w:spacing w:line="360" w:lineRule="auto"/>
        <w:jc w:val="both"/>
        <w:rPr>
          <w:rFonts w:ascii="Times" w:hAnsi="Times"/>
          <w:lang w:val="en-US"/>
        </w:rPr>
      </w:pPr>
    </w:p>
    <w:p w14:paraId="2B0E6CB8" w14:textId="77777777" w:rsidR="008F213A" w:rsidRDefault="008F213A" w:rsidP="008F213A">
      <w:pPr>
        <w:spacing w:line="360" w:lineRule="auto"/>
        <w:jc w:val="both"/>
        <w:rPr>
          <w:rFonts w:ascii="Times" w:hAnsi="Times"/>
          <w:lang w:val="en-US"/>
        </w:rPr>
      </w:pPr>
    </w:p>
    <w:p w14:paraId="636DA143" w14:textId="77777777" w:rsidR="008F213A" w:rsidRDefault="008F213A" w:rsidP="008F213A">
      <w:pPr>
        <w:spacing w:line="360" w:lineRule="auto"/>
        <w:jc w:val="both"/>
        <w:rPr>
          <w:rFonts w:ascii="Times" w:hAnsi="Times"/>
          <w:lang w:val="en-US"/>
        </w:rPr>
      </w:pPr>
    </w:p>
    <w:p w14:paraId="7FD0800C" w14:textId="77777777" w:rsidR="008F213A" w:rsidRDefault="008F213A" w:rsidP="008F213A">
      <w:pPr>
        <w:spacing w:line="360" w:lineRule="auto"/>
        <w:jc w:val="both"/>
        <w:rPr>
          <w:rFonts w:ascii="Times" w:hAnsi="Times"/>
          <w:lang w:val="en-US"/>
        </w:rPr>
      </w:pPr>
    </w:p>
    <w:p w14:paraId="7CCD3E19" w14:textId="77777777" w:rsidR="008F213A" w:rsidRDefault="008F213A" w:rsidP="008F213A">
      <w:pPr>
        <w:spacing w:line="360" w:lineRule="auto"/>
        <w:jc w:val="both"/>
        <w:rPr>
          <w:rFonts w:ascii="Times" w:hAnsi="Times"/>
          <w:lang w:val="en-US"/>
        </w:rPr>
      </w:pPr>
    </w:p>
    <w:p w14:paraId="68D43B18" w14:textId="77777777" w:rsidR="008F213A" w:rsidRDefault="008F213A" w:rsidP="008F213A">
      <w:pPr>
        <w:spacing w:line="360" w:lineRule="auto"/>
        <w:jc w:val="both"/>
        <w:rPr>
          <w:rFonts w:ascii="Times" w:hAnsi="Times"/>
          <w:lang w:val="en-US"/>
        </w:rPr>
      </w:pPr>
    </w:p>
    <w:p w14:paraId="6D5A6C57" w14:textId="77777777" w:rsidR="008F213A" w:rsidRDefault="008F213A" w:rsidP="008F213A">
      <w:pPr>
        <w:spacing w:line="360" w:lineRule="auto"/>
        <w:jc w:val="both"/>
        <w:rPr>
          <w:rFonts w:ascii="Times" w:hAnsi="Times"/>
          <w:lang w:val="en-US"/>
        </w:rPr>
      </w:pPr>
    </w:p>
    <w:p w14:paraId="3C4FF90E" w14:textId="77777777" w:rsidR="004B7320" w:rsidRPr="004B7320" w:rsidRDefault="004B7320" w:rsidP="004B7320">
      <w:pPr>
        <w:spacing w:line="360" w:lineRule="auto"/>
        <w:jc w:val="center"/>
        <w:rPr>
          <w:rFonts w:ascii="Times" w:hAnsi="Times"/>
          <w:sz w:val="56"/>
          <w:szCs w:val="56"/>
        </w:rPr>
      </w:pPr>
      <w:proofErr w:type="spellStart"/>
      <w:r w:rsidRPr="004B7320">
        <w:rPr>
          <w:rFonts w:ascii="Times" w:hAnsi="Times"/>
          <w:sz w:val="56"/>
          <w:szCs w:val="56"/>
        </w:rPr>
        <w:lastRenderedPageBreak/>
        <w:t>Sumário</w:t>
      </w:r>
      <w:proofErr w:type="spellEnd"/>
    </w:p>
    <w:p w14:paraId="6312563D" w14:textId="1E43FE1D" w:rsidR="004B7320" w:rsidRPr="004B7320" w:rsidRDefault="0032295D" w:rsidP="004B7320">
      <w:pPr>
        <w:spacing w:line="360" w:lineRule="auto"/>
        <w:jc w:val="both"/>
        <w:rPr>
          <w:rFonts w:ascii="Times" w:hAnsi="Times"/>
        </w:rPr>
      </w:pPr>
      <w:r>
        <w:rPr>
          <w:rFonts w:ascii="Times" w:hAnsi="Times"/>
        </w:rPr>
        <w:t xml:space="preserve">1 </w:t>
      </w:r>
      <w:proofErr w:type="spellStart"/>
      <w:r>
        <w:rPr>
          <w:rFonts w:ascii="Times" w:hAnsi="Times"/>
        </w:rPr>
        <w:t>Introdução</w:t>
      </w:r>
      <w:proofErr w:type="spellEnd"/>
      <w:r>
        <w:rPr>
          <w:rFonts w:ascii="Times" w:hAnsi="Times"/>
        </w:rPr>
        <w:t xml:space="preserve"> .....................................................................................................................................</w:t>
      </w:r>
      <w:r w:rsidR="004B7320" w:rsidRPr="004B7320">
        <w:rPr>
          <w:rFonts w:ascii="Times" w:hAnsi="Times"/>
        </w:rPr>
        <w:t>1</w:t>
      </w:r>
    </w:p>
    <w:p w14:paraId="51835F4A" w14:textId="2C8BCFC7" w:rsidR="004B7320" w:rsidRPr="004B7320" w:rsidRDefault="004B7320" w:rsidP="004B7320">
      <w:pPr>
        <w:spacing w:line="360" w:lineRule="auto"/>
        <w:ind w:firstLine="708"/>
        <w:jc w:val="both"/>
        <w:rPr>
          <w:rFonts w:ascii="Times" w:hAnsi="Times"/>
        </w:rPr>
      </w:pPr>
      <w:r w:rsidRPr="004B7320">
        <w:rPr>
          <w:rFonts w:ascii="Times" w:hAnsi="Times"/>
        </w:rPr>
        <w:t xml:space="preserve">1.1 </w:t>
      </w:r>
      <w:proofErr w:type="spellStart"/>
      <w:r w:rsidRPr="004B7320">
        <w:rPr>
          <w:rFonts w:ascii="Times" w:hAnsi="Times"/>
        </w:rPr>
        <w:t>Contextualização</w:t>
      </w:r>
      <w:proofErr w:type="spellEnd"/>
      <w:r w:rsidRPr="004B7320">
        <w:rPr>
          <w:rFonts w:ascii="Times" w:hAnsi="Times"/>
        </w:rPr>
        <w:t xml:space="preserve"> .................................</w:t>
      </w:r>
      <w:r w:rsidR="00173BF7">
        <w:rPr>
          <w:rFonts w:ascii="Times" w:hAnsi="Times"/>
        </w:rPr>
        <w:t>..........................................................................</w:t>
      </w:r>
      <w:r w:rsidRPr="004B7320">
        <w:rPr>
          <w:rFonts w:ascii="Times" w:hAnsi="Times"/>
        </w:rPr>
        <w:t xml:space="preserve"> 2</w:t>
      </w:r>
    </w:p>
    <w:p w14:paraId="37EB80C3" w14:textId="0AAEBFBE" w:rsidR="004B7320" w:rsidRPr="004B7320" w:rsidRDefault="004B7320" w:rsidP="004B7320">
      <w:pPr>
        <w:spacing w:line="360" w:lineRule="auto"/>
        <w:ind w:firstLine="708"/>
        <w:jc w:val="both"/>
        <w:rPr>
          <w:rFonts w:ascii="Times" w:hAnsi="Times"/>
        </w:rPr>
      </w:pPr>
      <w:r w:rsidRPr="004B7320">
        <w:rPr>
          <w:rFonts w:ascii="Times" w:hAnsi="Times"/>
        </w:rPr>
        <w:t xml:space="preserve">1.2 </w:t>
      </w:r>
      <w:proofErr w:type="spellStart"/>
      <w:r w:rsidRPr="004B7320">
        <w:rPr>
          <w:rFonts w:ascii="Times" w:hAnsi="Times"/>
        </w:rPr>
        <w:t>Motivação</w:t>
      </w:r>
      <w:proofErr w:type="spellEnd"/>
      <w:r w:rsidRPr="004B7320">
        <w:rPr>
          <w:rFonts w:ascii="Times" w:hAnsi="Times"/>
        </w:rPr>
        <w:t>.....................................</w:t>
      </w:r>
      <w:r w:rsidR="00173BF7">
        <w:rPr>
          <w:rFonts w:ascii="Times" w:hAnsi="Times"/>
        </w:rPr>
        <w:t>..................................................................................</w:t>
      </w:r>
      <w:r w:rsidRPr="004B7320">
        <w:rPr>
          <w:rFonts w:ascii="Times" w:hAnsi="Times"/>
        </w:rPr>
        <w:t xml:space="preserve"> 3</w:t>
      </w:r>
    </w:p>
    <w:p w14:paraId="60B77B60" w14:textId="6CFE8335" w:rsidR="004B7320" w:rsidRPr="004B7320" w:rsidRDefault="004B7320" w:rsidP="004B7320">
      <w:pPr>
        <w:spacing w:line="360" w:lineRule="auto"/>
        <w:ind w:firstLine="708"/>
        <w:jc w:val="both"/>
        <w:rPr>
          <w:rFonts w:ascii="Times" w:hAnsi="Times"/>
        </w:rPr>
      </w:pPr>
      <w:r w:rsidRPr="004B7320">
        <w:rPr>
          <w:rFonts w:ascii="Times" w:hAnsi="Times"/>
        </w:rPr>
        <w:t>1.3 Objetivos .......</w:t>
      </w:r>
      <w:r w:rsidR="00C92E9B">
        <w:rPr>
          <w:rFonts w:ascii="Times" w:hAnsi="Times"/>
        </w:rPr>
        <w:t>..............................</w:t>
      </w:r>
      <w:r w:rsidR="00173BF7">
        <w:rPr>
          <w:rFonts w:ascii="Times" w:hAnsi="Times"/>
        </w:rPr>
        <w:t>..................................................................................</w:t>
      </w:r>
      <w:r w:rsidR="00C92E9B">
        <w:rPr>
          <w:rFonts w:ascii="Times" w:hAnsi="Times"/>
        </w:rPr>
        <w:t xml:space="preserve"> 5</w:t>
      </w:r>
    </w:p>
    <w:p w14:paraId="7A04F71A" w14:textId="1A650430" w:rsidR="004B7320" w:rsidRPr="004B7320" w:rsidRDefault="004B7320" w:rsidP="004B7320">
      <w:pPr>
        <w:spacing w:line="360" w:lineRule="auto"/>
        <w:ind w:left="708" w:firstLine="708"/>
        <w:jc w:val="both"/>
        <w:rPr>
          <w:rFonts w:ascii="Times" w:hAnsi="Times"/>
        </w:rPr>
      </w:pPr>
      <w:r w:rsidRPr="004B7320">
        <w:rPr>
          <w:rFonts w:ascii="Times" w:hAnsi="Times"/>
        </w:rPr>
        <w:t>1.3.1 Objetivos</w:t>
      </w:r>
      <w:r w:rsidR="001C3A25">
        <w:rPr>
          <w:rFonts w:ascii="Times" w:hAnsi="Times"/>
        </w:rPr>
        <w:t xml:space="preserve"> </w:t>
      </w:r>
      <w:proofErr w:type="spellStart"/>
      <w:r w:rsidRPr="004B7320">
        <w:rPr>
          <w:rFonts w:ascii="Times" w:hAnsi="Times"/>
        </w:rPr>
        <w:t>Específi</w:t>
      </w:r>
      <w:r w:rsidR="00C92E9B">
        <w:rPr>
          <w:rFonts w:ascii="Times" w:hAnsi="Times"/>
        </w:rPr>
        <w:t>cos</w:t>
      </w:r>
      <w:proofErr w:type="spellEnd"/>
      <w:r w:rsidR="00C92E9B">
        <w:rPr>
          <w:rFonts w:ascii="Times" w:hAnsi="Times"/>
        </w:rPr>
        <w:t>........................</w:t>
      </w:r>
      <w:r w:rsidR="00C94A8C">
        <w:rPr>
          <w:rFonts w:ascii="Times" w:hAnsi="Times"/>
        </w:rPr>
        <w:t>...........................................................</w:t>
      </w:r>
      <w:r w:rsidR="00C92E9B">
        <w:rPr>
          <w:rFonts w:ascii="Times" w:hAnsi="Times"/>
        </w:rPr>
        <w:t>... 6</w:t>
      </w:r>
    </w:p>
    <w:p w14:paraId="2B88897F" w14:textId="305E5F82" w:rsidR="004B7320" w:rsidRPr="004B7320" w:rsidRDefault="004B7320" w:rsidP="004B7320">
      <w:pPr>
        <w:spacing w:line="360" w:lineRule="auto"/>
        <w:ind w:firstLine="708"/>
        <w:jc w:val="both"/>
        <w:rPr>
          <w:rFonts w:ascii="Times" w:hAnsi="Times"/>
        </w:rPr>
      </w:pPr>
      <w:r w:rsidRPr="004B7320">
        <w:rPr>
          <w:rFonts w:ascii="Times" w:hAnsi="Times"/>
        </w:rPr>
        <w:t xml:space="preserve">1.4 </w:t>
      </w:r>
      <w:proofErr w:type="spellStart"/>
      <w:r w:rsidRPr="004B7320">
        <w:rPr>
          <w:rFonts w:ascii="Times" w:hAnsi="Times"/>
        </w:rPr>
        <w:t>Contribuições</w:t>
      </w:r>
      <w:proofErr w:type="spellEnd"/>
      <w:r w:rsidRPr="004B7320">
        <w:rPr>
          <w:rFonts w:ascii="Times" w:hAnsi="Times"/>
        </w:rPr>
        <w:t>.....</w:t>
      </w:r>
      <w:r w:rsidR="00CA48F4">
        <w:rPr>
          <w:rFonts w:ascii="Times" w:hAnsi="Times"/>
        </w:rPr>
        <w:t>.........................</w:t>
      </w:r>
      <w:r w:rsidR="00C94A8C">
        <w:rPr>
          <w:rFonts w:ascii="Times" w:hAnsi="Times"/>
        </w:rPr>
        <w:t>...............................................................................</w:t>
      </w:r>
      <w:r w:rsidR="00CA48F4">
        <w:rPr>
          <w:rFonts w:ascii="Times" w:hAnsi="Times"/>
        </w:rPr>
        <w:t>..... 6</w:t>
      </w:r>
    </w:p>
    <w:p w14:paraId="300F9A17" w14:textId="0903D03D" w:rsidR="004B7320" w:rsidRPr="00CA48F4" w:rsidRDefault="004B7320" w:rsidP="004B7320">
      <w:pPr>
        <w:spacing w:line="360" w:lineRule="auto"/>
        <w:ind w:firstLine="708"/>
        <w:jc w:val="both"/>
        <w:rPr>
          <w:rFonts w:ascii="Times" w:hAnsi="Times"/>
        </w:rPr>
      </w:pPr>
      <w:r w:rsidRPr="00CA48F4">
        <w:rPr>
          <w:rFonts w:ascii="Times" w:hAnsi="Times"/>
        </w:rPr>
        <w:t xml:space="preserve">1.5 </w:t>
      </w:r>
      <w:proofErr w:type="spellStart"/>
      <w:r w:rsidRPr="00CA48F4">
        <w:rPr>
          <w:rFonts w:ascii="Times" w:hAnsi="Times"/>
        </w:rPr>
        <w:t>Organização</w:t>
      </w:r>
      <w:proofErr w:type="spellEnd"/>
      <w:r w:rsidR="0008007D">
        <w:rPr>
          <w:rFonts w:ascii="Times" w:hAnsi="Times"/>
        </w:rPr>
        <w:t xml:space="preserve"> </w:t>
      </w:r>
      <w:r w:rsidRPr="00CA48F4">
        <w:rPr>
          <w:rFonts w:ascii="Times" w:hAnsi="Times"/>
        </w:rPr>
        <w:t>do</w:t>
      </w:r>
      <w:r w:rsidR="0008007D">
        <w:rPr>
          <w:rFonts w:ascii="Times" w:hAnsi="Times"/>
        </w:rPr>
        <w:t xml:space="preserve"> </w:t>
      </w:r>
      <w:r w:rsidRPr="00CA48F4">
        <w:rPr>
          <w:rFonts w:ascii="Times" w:hAnsi="Times"/>
        </w:rPr>
        <w:t>Trabalh</w:t>
      </w:r>
      <w:r w:rsidR="0008007D">
        <w:rPr>
          <w:rFonts w:ascii="Times" w:hAnsi="Times"/>
        </w:rPr>
        <w:t>o.</w:t>
      </w:r>
      <w:r w:rsidR="00CA48F4">
        <w:rPr>
          <w:rFonts w:ascii="Times" w:hAnsi="Times"/>
        </w:rPr>
        <w:t>...............</w:t>
      </w:r>
      <w:r w:rsidR="0008007D">
        <w:rPr>
          <w:rFonts w:ascii="Times" w:hAnsi="Times"/>
        </w:rPr>
        <w:t>....................................................................</w:t>
      </w:r>
      <w:r w:rsidR="00CA48F4">
        <w:rPr>
          <w:rFonts w:ascii="Times" w:hAnsi="Times"/>
        </w:rPr>
        <w:t>............ 7</w:t>
      </w:r>
    </w:p>
    <w:p w14:paraId="61972CBC" w14:textId="424DC3C1" w:rsidR="004B7320" w:rsidRPr="004B7320" w:rsidRDefault="0008007D" w:rsidP="004B7320">
      <w:pPr>
        <w:spacing w:line="360" w:lineRule="auto"/>
        <w:jc w:val="both"/>
        <w:rPr>
          <w:rFonts w:ascii="Times" w:hAnsi="Times"/>
        </w:rPr>
      </w:pPr>
      <w:r>
        <w:rPr>
          <w:rFonts w:ascii="Times" w:hAnsi="Times"/>
        </w:rPr>
        <w:t xml:space="preserve">2 </w:t>
      </w:r>
      <w:proofErr w:type="spellStart"/>
      <w:r>
        <w:rPr>
          <w:rFonts w:ascii="Times" w:hAnsi="Times"/>
        </w:rPr>
        <w:t>Fundamentação</w:t>
      </w:r>
      <w:proofErr w:type="spellEnd"/>
      <w:r>
        <w:rPr>
          <w:rFonts w:ascii="Times" w:hAnsi="Times"/>
        </w:rPr>
        <w:t xml:space="preserve"> </w:t>
      </w:r>
      <w:proofErr w:type="spellStart"/>
      <w:r>
        <w:rPr>
          <w:rFonts w:ascii="Times" w:hAnsi="Times"/>
        </w:rPr>
        <w:t>Teórica</w:t>
      </w:r>
      <w:proofErr w:type="spellEnd"/>
      <w:r>
        <w:rPr>
          <w:rFonts w:ascii="Times" w:hAnsi="Times"/>
        </w:rPr>
        <w:t xml:space="preserve"> ................................................................................................................</w:t>
      </w:r>
      <w:r w:rsidR="00CA48F4">
        <w:rPr>
          <w:rFonts w:ascii="Times" w:hAnsi="Times"/>
        </w:rPr>
        <w:t>8</w:t>
      </w:r>
    </w:p>
    <w:p w14:paraId="7F9C13F7" w14:textId="317860EC" w:rsidR="004B7320" w:rsidRPr="004B7320" w:rsidRDefault="004B7320" w:rsidP="004B7320">
      <w:pPr>
        <w:spacing w:line="360" w:lineRule="auto"/>
        <w:ind w:firstLine="708"/>
        <w:jc w:val="both"/>
        <w:rPr>
          <w:rFonts w:ascii="Times" w:hAnsi="Times"/>
        </w:rPr>
      </w:pPr>
      <w:r w:rsidRPr="004B7320">
        <w:rPr>
          <w:rFonts w:ascii="Times" w:hAnsi="Times"/>
        </w:rPr>
        <w:t xml:space="preserve">2.1 </w:t>
      </w:r>
      <w:proofErr w:type="spellStart"/>
      <w:r w:rsidRPr="004B7320">
        <w:rPr>
          <w:rFonts w:ascii="Times" w:hAnsi="Times"/>
        </w:rPr>
        <w:t>ConceitosBásicos</w:t>
      </w:r>
      <w:proofErr w:type="spellEnd"/>
      <w:r w:rsidRPr="004B7320">
        <w:rPr>
          <w:rFonts w:ascii="Times" w:hAnsi="Times"/>
        </w:rPr>
        <w:t>...</w:t>
      </w:r>
      <w:r w:rsidR="00CA48F4">
        <w:rPr>
          <w:rFonts w:ascii="Times" w:hAnsi="Times"/>
        </w:rPr>
        <w:t>..............................</w:t>
      </w:r>
      <w:r w:rsidR="0032295D">
        <w:rPr>
          <w:rFonts w:ascii="Times" w:hAnsi="Times"/>
        </w:rPr>
        <w:t>...........................................................................</w:t>
      </w:r>
      <w:r w:rsidR="00CA48F4">
        <w:rPr>
          <w:rFonts w:ascii="Times" w:hAnsi="Times"/>
        </w:rPr>
        <w:t xml:space="preserve"> 9</w:t>
      </w:r>
    </w:p>
    <w:p w14:paraId="21B6EB9C" w14:textId="6976D2AB" w:rsidR="004B7320" w:rsidRPr="004B7320" w:rsidRDefault="004B7320" w:rsidP="004B7320">
      <w:pPr>
        <w:spacing w:line="360" w:lineRule="auto"/>
        <w:ind w:left="708" w:firstLine="708"/>
        <w:jc w:val="both"/>
        <w:rPr>
          <w:rFonts w:ascii="Times" w:hAnsi="Times"/>
        </w:rPr>
      </w:pPr>
      <w:r w:rsidRPr="004B7320">
        <w:rPr>
          <w:rFonts w:ascii="Times" w:hAnsi="Times"/>
        </w:rPr>
        <w:t>2.1.1 ETL......</w:t>
      </w:r>
      <w:r w:rsidR="00CA48F4">
        <w:rPr>
          <w:rFonts w:ascii="Times" w:hAnsi="Times"/>
        </w:rPr>
        <w:t>....</w:t>
      </w:r>
      <w:r w:rsidR="00896888">
        <w:rPr>
          <w:rFonts w:ascii="Times" w:hAnsi="Times"/>
        </w:rPr>
        <w:t>..............................................................................</w:t>
      </w:r>
      <w:r w:rsidR="00CA48F4">
        <w:rPr>
          <w:rFonts w:ascii="Times" w:hAnsi="Times"/>
        </w:rPr>
        <w:t>.......................... 9</w:t>
      </w:r>
    </w:p>
    <w:p w14:paraId="01798356" w14:textId="0E7CD6C5" w:rsidR="004B7320" w:rsidRPr="004B7320" w:rsidRDefault="004B7320" w:rsidP="004B7320">
      <w:pPr>
        <w:spacing w:line="360" w:lineRule="auto"/>
        <w:ind w:left="708" w:firstLine="708"/>
        <w:jc w:val="both"/>
        <w:rPr>
          <w:rFonts w:ascii="Times" w:hAnsi="Times"/>
        </w:rPr>
      </w:pPr>
      <w:r w:rsidRPr="004B7320">
        <w:rPr>
          <w:rFonts w:ascii="Times" w:hAnsi="Times"/>
        </w:rPr>
        <w:t>2.1.2 Sistemas</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Bancos</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NoSQL.............</w:t>
      </w:r>
      <w:r w:rsidR="00896888">
        <w:rPr>
          <w:rFonts w:ascii="Times" w:hAnsi="Times"/>
        </w:rPr>
        <w:t>.........................................</w:t>
      </w:r>
      <w:r w:rsidR="00CA48F4">
        <w:rPr>
          <w:rFonts w:ascii="Times" w:hAnsi="Times"/>
        </w:rPr>
        <w:t>..... 10</w:t>
      </w:r>
    </w:p>
    <w:p w14:paraId="2DB02E8B" w14:textId="62003F58"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2.1.2.1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w:t>
      </w:r>
      <w:r w:rsidRPr="004B7320">
        <w:rPr>
          <w:rFonts w:ascii="Times" w:hAnsi="Times"/>
        </w:rPr>
        <w:t>Orientados</w:t>
      </w:r>
      <w:r w:rsidR="00CA48F4">
        <w:rPr>
          <w:rFonts w:ascii="Times" w:hAnsi="Times"/>
        </w:rPr>
        <w:t xml:space="preserve"> </w:t>
      </w:r>
      <w:r w:rsidRPr="004B7320">
        <w:rPr>
          <w:rFonts w:ascii="Times" w:hAnsi="Times"/>
        </w:rPr>
        <w:t>à</w:t>
      </w:r>
      <w:r w:rsidR="00CA48F4">
        <w:rPr>
          <w:rFonts w:ascii="Times" w:hAnsi="Times"/>
        </w:rPr>
        <w:t xml:space="preserve"> </w:t>
      </w:r>
      <w:r w:rsidR="00896888">
        <w:rPr>
          <w:rFonts w:ascii="Times" w:hAnsi="Times"/>
        </w:rPr>
        <w:t>Documentos ................</w:t>
      </w:r>
      <w:r w:rsidR="009B22E5">
        <w:rPr>
          <w:rFonts w:ascii="Times" w:hAnsi="Times"/>
        </w:rPr>
        <w:t>.</w:t>
      </w:r>
      <w:r w:rsidR="00CA48F4">
        <w:rPr>
          <w:rFonts w:ascii="Times" w:hAnsi="Times"/>
        </w:rPr>
        <w:t>10</w:t>
      </w:r>
    </w:p>
    <w:p w14:paraId="5AF65C18" w14:textId="19C97E55"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2.1.2.2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w:t>
      </w:r>
      <w:proofErr w:type="spellStart"/>
      <w:r w:rsidRPr="004B7320">
        <w:rPr>
          <w:rFonts w:ascii="Times" w:hAnsi="Times"/>
        </w:rPr>
        <w:t>Famílias</w:t>
      </w:r>
      <w:proofErr w:type="spellEnd"/>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Col</w:t>
      </w:r>
      <w:r w:rsidR="009B22E5">
        <w:rPr>
          <w:rFonts w:ascii="Times" w:hAnsi="Times"/>
        </w:rPr>
        <w:t>unas ..........................</w:t>
      </w:r>
      <w:r w:rsidR="00CA48F4">
        <w:rPr>
          <w:rFonts w:ascii="Times" w:hAnsi="Times"/>
        </w:rPr>
        <w:t>11</w:t>
      </w:r>
    </w:p>
    <w:p w14:paraId="3837E2A4" w14:textId="31EADA67"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2.1.2.3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w:t>
      </w:r>
      <w:r w:rsidRPr="004B7320">
        <w:rPr>
          <w:rFonts w:ascii="Times" w:hAnsi="Times"/>
        </w:rPr>
        <w:t>Baseado</w:t>
      </w:r>
      <w:r w:rsidR="00CA48F4">
        <w:rPr>
          <w:rFonts w:ascii="Times" w:hAnsi="Times"/>
        </w:rPr>
        <w:t xml:space="preserve"> </w:t>
      </w:r>
      <w:r w:rsidRPr="004B7320">
        <w:rPr>
          <w:rFonts w:ascii="Times" w:hAnsi="Times"/>
        </w:rPr>
        <w:t>em</w:t>
      </w:r>
      <w:r w:rsidR="00CA48F4">
        <w:rPr>
          <w:rFonts w:ascii="Times" w:hAnsi="Times"/>
        </w:rPr>
        <w:t xml:space="preserve"> </w:t>
      </w:r>
      <w:r w:rsidRPr="004B7320">
        <w:rPr>
          <w:rFonts w:ascii="Times" w:hAnsi="Times"/>
        </w:rPr>
        <w:t>Gra</w:t>
      </w:r>
      <w:r w:rsidR="009B22E5">
        <w:rPr>
          <w:rFonts w:ascii="Times" w:hAnsi="Times"/>
        </w:rPr>
        <w:t>fos ...........................</w:t>
      </w:r>
      <w:r w:rsidR="00CA48F4">
        <w:rPr>
          <w:rFonts w:ascii="Times" w:hAnsi="Times"/>
        </w:rPr>
        <w:t>11</w:t>
      </w:r>
    </w:p>
    <w:p w14:paraId="52FE8E89" w14:textId="5D0359AA" w:rsidR="004B7320" w:rsidRPr="004B7320" w:rsidRDefault="004B7320" w:rsidP="004B7320">
      <w:pPr>
        <w:spacing w:line="360" w:lineRule="auto"/>
        <w:ind w:left="1416" w:firstLine="708"/>
        <w:jc w:val="both"/>
        <w:rPr>
          <w:rFonts w:ascii="Times" w:hAnsi="Times"/>
        </w:rPr>
      </w:pPr>
      <w:r w:rsidRPr="004B7320">
        <w:rPr>
          <w:rFonts w:ascii="Times" w:hAnsi="Times"/>
        </w:rPr>
        <w:t xml:space="preserve">2.1.2.4 </w:t>
      </w:r>
      <w:r w:rsidR="00CA48F4">
        <w:rPr>
          <w:rFonts w:ascii="Times" w:hAnsi="Times"/>
        </w:rPr>
        <w:t xml:space="preserve">Sistemas de </w:t>
      </w:r>
      <w:r w:rsidRPr="004B7320">
        <w:rPr>
          <w:rFonts w:ascii="Times" w:hAnsi="Times"/>
        </w:rPr>
        <w:t>Banco</w:t>
      </w:r>
      <w:r w:rsidR="00CA48F4">
        <w:rPr>
          <w:rFonts w:ascii="Times" w:hAnsi="Times"/>
        </w:rPr>
        <w:t xml:space="preserve"> </w:t>
      </w:r>
      <w:r w:rsidRPr="004B7320">
        <w:rPr>
          <w:rFonts w:ascii="Times" w:hAnsi="Times"/>
        </w:rPr>
        <w:t>de</w:t>
      </w:r>
      <w:r w:rsidR="00CA48F4">
        <w:rPr>
          <w:rFonts w:ascii="Times" w:hAnsi="Times"/>
        </w:rPr>
        <w:t xml:space="preserve"> </w:t>
      </w:r>
      <w:r w:rsidRPr="004B7320">
        <w:rPr>
          <w:rFonts w:ascii="Times" w:hAnsi="Times"/>
        </w:rPr>
        <w:t>dados</w:t>
      </w:r>
      <w:r w:rsidR="00CA48F4">
        <w:rPr>
          <w:rFonts w:ascii="Times" w:hAnsi="Times"/>
        </w:rPr>
        <w:t xml:space="preserve"> Chave-Valor ..........</w:t>
      </w:r>
      <w:r w:rsidR="009B22E5">
        <w:rPr>
          <w:rFonts w:ascii="Times" w:hAnsi="Times"/>
        </w:rPr>
        <w:t>............................</w:t>
      </w:r>
      <w:r w:rsidR="00CA48F4">
        <w:rPr>
          <w:rFonts w:ascii="Times" w:hAnsi="Times"/>
        </w:rPr>
        <w:t>12</w:t>
      </w:r>
    </w:p>
    <w:p w14:paraId="0AAEF943" w14:textId="79A29770" w:rsidR="004B7320" w:rsidRPr="004B7320" w:rsidRDefault="004B7320" w:rsidP="00CA48F4">
      <w:pPr>
        <w:spacing w:line="360" w:lineRule="auto"/>
        <w:ind w:left="708" w:firstLine="708"/>
        <w:jc w:val="both"/>
        <w:rPr>
          <w:rFonts w:ascii="Times" w:hAnsi="Times"/>
        </w:rPr>
      </w:pPr>
      <w:r w:rsidRPr="004B7320">
        <w:rPr>
          <w:rFonts w:ascii="Times" w:hAnsi="Times"/>
        </w:rPr>
        <w:t>2.1.3 Desenvolvimento Baseado em Compone</w:t>
      </w:r>
      <w:r w:rsidR="009B22E5">
        <w:rPr>
          <w:rFonts w:ascii="Times" w:hAnsi="Times"/>
        </w:rPr>
        <w:t xml:space="preserve">ntes e Frameworks </w:t>
      </w:r>
      <w:r w:rsidR="008E20F7">
        <w:rPr>
          <w:rFonts w:ascii="Times" w:hAnsi="Times"/>
        </w:rPr>
        <w:t>........................</w:t>
      </w:r>
      <w:bookmarkStart w:id="0" w:name="_GoBack"/>
      <w:bookmarkEnd w:id="0"/>
      <w:r w:rsidR="00CA48F4">
        <w:rPr>
          <w:rFonts w:ascii="Times" w:hAnsi="Times"/>
        </w:rPr>
        <w:t>12</w:t>
      </w:r>
    </w:p>
    <w:p w14:paraId="759D2A7F" w14:textId="770F448C" w:rsidR="004B7320" w:rsidRPr="004B7320" w:rsidRDefault="004B7320" w:rsidP="00CA48F4">
      <w:pPr>
        <w:spacing w:line="360" w:lineRule="auto"/>
        <w:ind w:left="708" w:firstLine="708"/>
        <w:jc w:val="both"/>
        <w:rPr>
          <w:rFonts w:ascii="Times" w:hAnsi="Times"/>
        </w:rPr>
      </w:pPr>
      <w:r w:rsidRPr="004B7320">
        <w:rPr>
          <w:rFonts w:ascii="Times" w:hAnsi="Times"/>
        </w:rPr>
        <w:t>2.1.4 Estudo</w:t>
      </w:r>
      <w:r w:rsidR="00CA48F4">
        <w:rPr>
          <w:rFonts w:ascii="Times" w:hAnsi="Times"/>
        </w:rPr>
        <w:t xml:space="preserve"> </w:t>
      </w:r>
      <w:r w:rsidRPr="004B7320">
        <w:rPr>
          <w:rFonts w:ascii="Times" w:hAnsi="Times"/>
        </w:rPr>
        <w:t>Experimental</w:t>
      </w:r>
      <w:r w:rsidR="00CA48F4">
        <w:rPr>
          <w:rFonts w:ascii="Times" w:hAnsi="Times"/>
        </w:rPr>
        <w:t xml:space="preserve"> </w:t>
      </w:r>
      <w:r w:rsidRPr="004B7320">
        <w:rPr>
          <w:rFonts w:ascii="Times" w:hAnsi="Times"/>
        </w:rPr>
        <w:t>de</w:t>
      </w:r>
      <w:r w:rsidR="00CA48F4">
        <w:rPr>
          <w:rFonts w:ascii="Times" w:hAnsi="Times"/>
        </w:rPr>
        <w:t xml:space="preserve"> Software .................... 15</w:t>
      </w:r>
    </w:p>
    <w:p w14:paraId="29743BF4" w14:textId="41112AF8" w:rsidR="004B7320" w:rsidRPr="004B7320" w:rsidRDefault="004B7320" w:rsidP="004B7320">
      <w:pPr>
        <w:spacing w:line="360" w:lineRule="auto"/>
        <w:ind w:firstLine="708"/>
        <w:jc w:val="both"/>
        <w:rPr>
          <w:rFonts w:ascii="Times" w:hAnsi="Times"/>
        </w:rPr>
      </w:pPr>
      <w:r w:rsidRPr="004B7320">
        <w:rPr>
          <w:rFonts w:ascii="Times" w:hAnsi="Times"/>
        </w:rPr>
        <w:t>2.2 Trabalhos</w:t>
      </w:r>
      <w:r w:rsidR="00CA48F4">
        <w:rPr>
          <w:rFonts w:ascii="Times" w:hAnsi="Times"/>
        </w:rPr>
        <w:t xml:space="preserve"> </w:t>
      </w:r>
      <w:r w:rsidRPr="004B7320">
        <w:rPr>
          <w:rFonts w:ascii="Times" w:hAnsi="Times"/>
        </w:rPr>
        <w:t>Correlatos ..</w:t>
      </w:r>
      <w:r w:rsidR="00CA48F4">
        <w:rPr>
          <w:rFonts w:ascii="Times" w:hAnsi="Times"/>
        </w:rPr>
        <w:t>............................. 17</w:t>
      </w:r>
    </w:p>
    <w:p w14:paraId="6B2CD62E" w14:textId="03439CBD" w:rsidR="004B7320" w:rsidRPr="004B7320" w:rsidRDefault="004B7320" w:rsidP="004B7320">
      <w:pPr>
        <w:spacing w:line="360" w:lineRule="auto"/>
        <w:ind w:left="708" w:firstLine="708"/>
        <w:jc w:val="both"/>
        <w:rPr>
          <w:rFonts w:ascii="Times" w:hAnsi="Times"/>
        </w:rPr>
      </w:pPr>
      <w:r w:rsidRPr="004B7320">
        <w:rPr>
          <w:rFonts w:ascii="Times" w:hAnsi="Times"/>
        </w:rPr>
        <w:t>2.2.1 ARKTOSII........</w:t>
      </w:r>
      <w:r w:rsidR="00CA48F4">
        <w:rPr>
          <w:rFonts w:ascii="Times" w:hAnsi="Times"/>
        </w:rPr>
        <w:t>........................ 17</w:t>
      </w:r>
    </w:p>
    <w:p w14:paraId="32219B0C" w14:textId="6E9774F4" w:rsidR="004B7320" w:rsidRPr="004B7320" w:rsidRDefault="004B7320" w:rsidP="004B7320">
      <w:pPr>
        <w:spacing w:line="360" w:lineRule="auto"/>
        <w:ind w:left="708" w:firstLine="708"/>
        <w:jc w:val="both"/>
        <w:rPr>
          <w:rFonts w:ascii="Times" w:hAnsi="Times"/>
        </w:rPr>
      </w:pPr>
      <w:r w:rsidRPr="004B7320">
        <w:rPr>
          <w:rFonts w:ascii="Times" w:hAnsi="Times"/>
        </w:rPr>
        <w:t xml:space="preserve">2.2.2 </w:t>
      </w:r>
      <w:proofErr w:type="spellStart"/>
      <w:r w:rsidRPr="004B7320">
        <w:rPr>
          <w:rFonts w:ascii="Times" w:hAnsi="Times"/>
        </w:rPr>
        <w:t>PygramETL</w:t>
      </w:r>
      <w:proofErr w:type="spellEnd"/>
      <w:r w:rsidRPr="004B7320">
        <w:rPr>
          <w:rFonts w:ascii="Times" w:hAnsi="Times"/>
        </w:rPr>
        <w:t>...</w:t>
      </w:r>
      <w:r w:rsidR="00CA48F4">
        <w:rPr>
          <w:rFonts w:ascii="Times" w:hAnsi="Times"/>
        </w:rPr>
        <w:t>............................. 18</w:t>
      </w:r>
    </w:p>
    <w:p w14:paraId="4E45EA68" w14:textId="098CAF40" w:rsidR="004B7320" w:rsidRPr="004B7320" w:rsidRDefault="004B7320" w:rsidP="004B7320">
      <w:pPr>
        <w:spacing w:line="360" w:lineRule="auto"/>
        <w:ind w:left="708" w:firstLine="708"/>
        <w:jc w:val="both"/>
        <w:rPr>
          <w:rFonts w:ascii="Times" w:hAnsi="Times"/>
        </w:rPr>
      </w:pPr>
      <w:r w:rsidRPr="004B7320">
        <w:rPr>
          <w:rFonts w:ascii="Times" w:hAnsi="Times"/>
        </w:rPr>
        <w:t>2.2.3 ETLMR.....</w:t>
      </w:r>
      <w:r w:rsidR="00CA48F4">
        <w:rPr>
          <w:rFonts w:ascii="Times" w:hAnsi="Times"/>
        </w:rPr>
        <w:t>............................. 18</w:t>
      </w:r>
    </w:p>
    <w:p w14:paraId="6B3E89D2" w14:textId="2FD48F82" w:rsidR="004B7320" w:rsidRPr="004B7320" w:rsidRDefault="004B7320" w:rsidP="004B7320">
      <w:pPr>
        <w:spacing w:line="360" w:lineRule="auto"/>
        <w:ind w:left="708" w:firstLine="708"/>
        <w:jc w:val="both"/>
        <w:rPr>
          <w:rFonts w:ascii="Times" w:hAnsi="Times"/>
        </w:rPr>
      </w:pPr>
      <w:r w:rsidRPr="004B7320">
        <w:rPr>
          <w:rFonts w:ascii="Times" w:hAnsi="Times"/>
        </w:rPr>
        <w:t xml:space="preserve">2.2.4 </w:t>
      </w:r>
      <w:proofErr w:type="spellStart"/>
      <w:r w:rsidRPr="004B7320">
        <w:rPr>
          <w:rFonts w:ascii="Times" w:hAnsi="Times"/>
        </w:rPr>
        <w:t>CloudETL</w:t>
      </w:r>
      <w:proofErr w:type="spellEnd"/>
      <w:r w:rsidRPr="004B7320">
        <w:rPr>
          <w:rFonts w:ascii="Times" w:hAnsi="Times"/>
        </w:rPr>
        <w:t xml:space="preserve"> ...</w:t>
      </w:r>
      <w:r w:rsidR="00CA48F4">
        <w:rPr>
          <w:rFonts w:ascii="Times" w:hAnsi="Times"/>
        </w:rPr>
        <w:t>............................. 20</w:t>
      </w:r>
    </w:p>
    <w:p w14:paraId="593A28A9" w14:textId="78ACD3B6" w:rsidR="004B7320" w:rsidRPr="004B7320" w:rsidRDefault="004B7320" w:rsidP="004B7320">
      <w:pPr>
        <w:spacing w:line="360" w:lineRule="auto"/>
        <w:ind w:left="708" w:firstLine="708"/>
        <w:jc w:val="both"/>
        <w:rPr>
          <w:rFonts w:ascii="Times" w:hAnsi="Times"/>
        </w:rPr>
      </w:pPr>
      <w:r w:rsidRPr="004B7320">
        <w:rPr>
          <w:rFonts w:ascii="Times" w:hAnsi="Times"/>
        </w:rPr>
        <w:t>2.2.5 P-ETL......</w:t>
      </w:r>
      <w:r w:rsidR="00CA48F4">
        <w:rPr>
          <w:rFonts w:ascii="Times" w:hAnsi="Times"/>
        </w:rPr>
        <w:t>............................. 21</w:t>
      </w:r>
    </w:p>
    <w:p w14:paraId="2736C07A" w14:textId="33B7813B" w:rsidR="004B7320" w:rsidRPr="004B7320" w:rsidRDefault="004B7320" w:rsidP="004B7320">
      <w:pPr>
        <w:spacing w:line="360" w:lineRule="auto"/>
        <w:ind w:left="708" w:firstLine="708"/>
        <w:jc w:val="both"/>
        <w:rPr>
          <w:rFonts w:ascii="Times" w:hAnsi="Times"/>
        </w:rPr>
      </w:pPr>
      <w:r w:rsidRPr="004B7320">
        <w:rPr>
          <w:rFonts w:ascii="Times" w:hAnsi="Times"/>
        </w:rPr>
        <w:t>2.2.6 Big-ETL .............</w:t>
      </w:r>
      <w:r w:rsidR="00CA48F4">
        <w:rPr>
          <w:rFonts w:ascii="Times" w:hAnsi="Times"/>
        </w:rPr>
        <w:t>.................... 22</w:t>
      </w:r>
    </w:p>
    <w:p w14:paraId="3F7742F0" w14:textId="7B2EAC06" w:rsidR="004B7320" w:rsidRDefault="004B7320" w:rsidP="004B7320">
      <w:pPr>
        <w:spacing w:line="360" w:lineRule="auto"/>
        <w:ind w:left="708" w:firstLine="708"/>
        <w:jc w:val="both"/>
        <w:rPr>
          <w:rFonts w:ascii="Times" w:hAnsi="Times"/>
        </w:rPr>
      </w:pPr>
      <w:r>
        <w:rPr>
          <w:rFonts w:ascii="Times" w:hAnsi="Times"/>
        </w:rPr>
        <w:t>2.2.7</w:t>
      </w:r>
      <w:r w:rsidRPr="004B7320">
        <w:rPr>
          <w:rFonts w:ascii="Times" w:hAnsi="Times"/>
        </w:rPr>
        <w:t xml:space="preserve"> Outras</w:t>
      </w:r>
      <w:r w:rsidR="00B560CC">
        <w:rPr>
          <w:rFonts w:ascii="Times" w:hAnsi="Times"/>
        </w:rPr>
        <w:t xml:space="preserve"> </w:t>
      </w:r>
      <w:r w:rsidRPr="004B7320">
        <w:rPr>
          <w:rFonts w:ascii="Times" w:hAnsi="Times"/>
        </w:rPr>
        <w:t>Ferramenta</w:t>
      </w:r>
      <w:r w:rsidR="00CA48F4">
        <w:rPr>
          <w:rFonts w:ascii="Times" w:hAnsi="Times"/>
        </w:rPr>
        <w:t>s............................ 23</w:t>
      </w:r>
      <w:r w:rsidRPr="004B7320">
        <w:rPr>
          <w:rFonts w:ascii="Times" w:hAnsi="Times"/>
        </w:rPr>
        <w:t xml:space="preserve"> </w:t>
      </w:r>
    </w:p>
    <w:p w14:paraId="5691BB38" w14:textId="01C765F0" w:rsidR="004B7320" w:rsidRDefault="005041B9" w:rsidP="00B560CC">
      <w:pPr>
        <w:spacing w:line="360" w:lineRule="auto"/>
        <w:ind w:left="1416" w:firstLine="708"/>
        <w:jc w:val="both"/>
        <w:rPr>
          <w:rFonts w:ascii="Times" w:hAnsi="Times"/>
        </w:rPr>
      </w:pPr>
      <w:r>
        <w:rPr>
          <w:rFonts w:ascii="Times" w:hAnsi="Times"/>
        </w:rPr>
        <w:t>2.2.7</w:t>
      </w:r>
      <w:r w:rsidR="004B7320" w:rsidRPr="004B7320">
        <w:rPr>
          <w:rFonts w:ascii="Times" w:hAnsi="Times"/>
        </w:rPr>
        <w:t xml:space="preserve">.1 </w:t>
      </w:r>
      <w:proofErr w:type="spellStart"/>
      <w:r w:rsidR="004B7320" w:rsidRPr="004B7320">
        <w:rPr>
          <w:rFonts w:ascii="Times" w:hAnsi="Times"/>
        </w:rPr>
        <w:t>Pentaho</w:t>
      </w:r>
      <w:proofErr w:type="spellEnd"/>
      <w:r w:rsidR="00CA48F4">
        <w:rPr>
          <w:rFonts w:ascii="Times" w:hAnsi="Times"/>
        </w:rPr>
        <w:t xml:space="preserve"> ............................ 23</w:t>
      </w:r>
      <w:r w:rsidR="004B7320" w:rsidRPr="004B7320">
        <w:rPr>
          <w:rFonts w:ascii="Times" w:hAnsi="Times"/>
        </w:rPr>
        <w:t xml:space="preserve"> </w:t>
      </w:r>
    </w:p>
    <w:p w14:paraId="2AB4800E" w14:textId="2CB368F9" w:rsidR="005041B9" w:rsidRDefault="005041B9" w:rsidP="00B560CC">
      <w:pPr>
        <w:spacing w:line="360" w:lineRule="auto"/>
        <w:ind w:left="1416" w:firstLine="708"/>
        <w:jc w:val="both"/>
        <w:rPr>
          <w:rFonts w:ascii="Times" w:hAnsi="Times"/>
        </w:rPr>
      </w:pPr>
      <w:r>
        <w:rPr>
          <w:rFonts w:ascii="Times" w:hAnsi="Times"/>
        </w:rPr>
        <w:t>2.2.7</w:t>
      </w:r>
      <w:r w:rsidR="004B7320" w:rsidRPr="004B7320">
        <w:rPr>
          <w:rFonts w:ascii="Times" w:hAnsi="Times"/>
        </w:rPr>
        <w:t xml:space="preserve">.2 </w:t>
      </w:r>
      <w:proofErr w:type="spellStart"/>
      <w:r w:rsidR="004B7320" w:rsidRPr="004B7320">
        <w:rPr>
          <w:rFonts w:ascii="Times" w:hAnsi="Times"/>
        </w:rPr>
        <w:t>TalendStu</w:t>
      </w:r>
      <w:r w:rsidR="00CA48F4">
        <w:rPr>
          <w:rFonts w:ascii="Times" w:hAnsi="Times"/>
        </w:rPr>
        <w:t>dio</w:t>
      </w:r>
      <w:proofErr w:type="spellEnd"/>
      <w:r w:rsidR="00CA48F4">
        <w:rPr>
          <w:rFonts w:ascii="Times" w:hAnsi="Times"/>
        </w:rPr>
        <w:t xml:space="preserve"> ......................... 23</w:t>
      </w:r>
      <w:r w:rsidR="004B7320" w:rsidRPr="004B7320">
        <w:rPr>
          <w:rFonts w:ascii="Times" w:hAnsi="Times"/>
        </w:rPr>
        <w:t xml:space="preserve"> </w:t>
      </w:r>
    </w:p>
    <w:p w14:paraId="6F671AED" w14:textId="13B09998" w:rsidR="005041B9" w:rsidRPr="00B560CC" w:rsidRDefault="005041B9" w:rsidP="00B560CC">
      <w:pPr>
        <w:spacing w:line="360" w:lineRule="auto"/>
        <w:ind w:left="1416" w:firstLine="708"/>
        <w:jc w:val="both"/>
        <w:rPr>
          <w:rFonts w:ascii="Times" w:hAnsi="Times"/>
        </w:rPr>
      </w:pPr>
      <w:r>
        <w:rPr>
          <w:rFonts w:ascii="Times" w:hAnsi="Times"/>
        </w:rPr>
        <w:t>2.2.7</w:t>
      </w:r>
      <w:r w:rsidR="004B7320" w:rsidRPr="004B7320">
        <w:rPr>
          <w:rFonts w:ascii="Times" w:hAnsi="Times"/>
        </w:rPr>
        <w:t xml:space="preserve">.3 </w:t>
      </w:r>
      <w:proofErr w:type="spellStart"/>
      <w:r w:rsidR="004B7320" w:rsidRPr="004B7320">
        <w:rPr>
          <w:rFonts w:ascii="Times" w:hAnsi="Times"/>
        </w:rPr>
        <w:t>CloverETL</w:t>
      </w:r>
      <w:proofErr w:type="spellEnd"/>
      <w:r w:rsidR="004B7320" w:rsidRPr="004B7320">
        <w:rPr>
          <w:rFonts w:ascii="Times" w:hAnsi="Times"/>
        </w:rPr>
        <w:t xml:space="preserve">........................... </w:t>
      </w:r>
      <w:r w:rsidR="00CA48F4">
        <w:rPr>
          <w:rFonts w:ascii="Times" w:hAnsi="Times"/>
        </w:rPr>
        <w:t>23</w:t>
      </w:r>
      <w:r w:rsidR="004B7320" w:rsidRPr="00B560CC">
        <w:rPr>
          <w:rFonts w:ascii="Times" w:hAnsi="Times"/>
        </w:rPr>
        <w:t xml:space="preserve"> </w:t>
      </w:r>
    </w:p>
    <w:p w14:paraId="049C3096" w14:textId="3A4ADFC0" w:rsidR="004B7320" w:rsidRPr="00B560CC" w:rsidRDefault="005041B9" w:rsidP="00B560CC">
      <w:pPr>
        <w:spacing w:line="360" w:lineRule="auto"/>
        <w:ind w:left="1416" w:firstLine="708"/>
        <w:jc w:val="both"/>
        <w:rPr>
          <w:rFonts w:ascii="Times" w:hAnsi="Times"/>
        </w:rPr>
      </w:pPr>
      <w:r w:rsidRPr="00B560CC">
        <w:rPr>
          <w:rFonts w:ascii="Times" w:hAnsi="Times"/>
        </w:rPr>
        <w:t>2.2.7</w:t>
      </w:r>
      <w:r w:rsidR="004B7320" w:rsidRPr="00B560CC">
        <w:rPr>
          <w:rFonts w:ascii="Times" w:hAnsi="Times"/>
        </w:rPr>
        <w:t>.4 Oracle</w:t>
      </w:r>
      <w:r w:rsidR="00B560CC">
        <w:rPr>
          <w:rFonts w:ascii="Times" w:hAnsi="Times"/>
        </w:rPr>
        <w:t xml:space="preserve"> </w:t>
      </w:r>
      <w:r w:rsidR="004B7320" w:rsidRPr="00B560CC">
        <w:rPr>
          <w:rFonts w:ascii="Times" w:hAnsi="Times"/>
        </w:rPr>
        <w:t>Data</w:t>
      </w:r>
      <w:r w:rsidR="00B560CC">
        <w:rPr>
          <w:rFonts w:ascii="Times" w:hAnsi="Times"/>
        </w:rPr>
        <w:t xml:space="preserve"> </w:t>
      </w:r>
      <w:proofErr w:type="spellStart"/>
      <w:r w:rsidR="004B7320" w:rsidRPr="00B560CC">
        <w:rPr>
          <w:rFonts w:ascii="Times" w:hAnsi="Times"/>
        </w:rPr>
        <w:t>Integrator</w:t>
      </w:r>
      <w:proofErr w:type="spellEnd"/>
      <w:r w:rsidR="00B560CC">
        <w:rPr>
          <w:rFonts w:ascii="Times" w:hAnsi="Times"/>
        </w:rPr>
        <w:t xml:space="preserve"> </w:t>
      </w:r>
      <w:r w:rsidR="00CA48F4">
        <w:rPr>
          <w:rFonts w:ascii="Times" w:hAnsi="Times"/>
        </w:rPr>
        <w:t>(ODI) ................. 24</w:t>
      </w:r>
    </w:p>
    <w:p w14:paraId="6E92B191" w14:textId="0FBBF566" w:rsidR="005041B9" w:rsidRPr="004B7320" w:rsidRDefault="005041B9" w:rsidP="00B560CC">
      <w:pPr>
        <w:spacing w:line="360" w:lineRule="auto"/>
        <w:ind w:left="1416" w:firstLine="708"/>
        <w:jc w:val="both"/>
        <w:rPr>
          <w:rFonts w:ascii="Times" w:hAnsi="Times"/>
        </w:rPr>
      </w:pPr>
      <w:r w:rsidRPr="004B7320">
        <w:rPr>
          <w:rFonts w:ascii="Times" w:hAnsi="Times"/>
        </w:rPr>
        <w:lastRenderedPageBreak/>
        <w:t>2.2.7</w:t>
      </w:r>
      <w:r>
        <w:rPr>
          <w:rFonts w:ascii="Times" w:hAnsi="Times"/>
        </w:rPr>
        <w:t>.5</w:t>
      </w:r>
      <w:r w:rsidRPr="004B7320">
        <w:rPr>
          <w:rFonts w:ascii="Times" w:hAnsi="Times"/>
        </w:rPr>
        <w:t xml:space="preserve"> </w:t>
      </w:r>
      <w:proofErr w:type="spellStart"/>
      <w:r w:rsidRPr="004B7320">
        <w:rPr>
          <w:rFonts w:ascii="Times" w:hAnsi="Times"/>
        </w:rPr>
        <w:t>FramETL</w:t>
      </w:r>
      <w:proofErr w:type="spellEnd"/>
      <w:r w:rsidRPr="004B7320">
        <w:rPr>
          <w:rFonts w:ascii="Times" w:hAnsi="Times"/>
        </w:rPr>
        <w:t>....</w:t>
      </w:r>
      <w:r w:rsidR="00CA48F4">
        <w:rPr>
          <w:rFonts w:ascii="Times" w:hAnsi="Times"/>
        </w:rPr>
        <w:t>............................. 24</w:t>
      </w:r>
    </w:p>
    <w:p w14:paraId="28DAD7BA" w14:textId="38C1FAFC" w:rsidR="005041B9" w:rsidRPr="00B560CC" w:rsidRDefault="00B560CC" w:rsidP="00B560CC">
      <w:pPr>
        <w:spacing w:line="360" w:lineRule="auto"/>
        <w:ind w:left="708" w:firstLine="708"/>
        <w:jc w:val="both"/>
        <w:rPr>
          <w:rFonts w:ascii="Times" w:hAnsi="Times"/>
        </w:rPr>
      </w:pPr>
      <w:r w:rsidRPr="00B560CC">
        <w:rPr>
          <w:rFonts w:ascii="Times" w:hAnsi="Times"/>
        </w:rPr>
        <w:t xml:space="preserve">2.2.8 Comparativo das Ferramentas de </w:t>
      </w:r>
      <w:proofErr w:type="gramStart"/>
      <w:r w:rsidRPr="00B560CC">
        <w:rPr>
          <w:rFonts w:ascii="Times" w:hAnsi="Times"/>
        </w:rPr>
        <w:t>ETL</w:t>
      </w:r>
      <w:r w:rsidR="00CA48F4">
        <w:rPr>
          <w:rFonts w:ascii="Times" w:hAnsi="Times"/>
        </w:rPr>
        <w:t>....</w:t>
      </w:r>
      <w:proofErr w:type="gramEnd"/>
      <w:r w:rsidR="00CA48F4">
        <w:rPr>
          <w:rFonts w:ascii="Times" w:hAnsi="Times"/>
        </w:rPr>
        <w:t>24</w:t>
      </w:r>
    </w:p>
    <w:p w14:paraId="2A167E69" w14:textId="5759682F" w:rsidR="00B560CC" w:rsidRDefault="004B7320" w:rsidP="00B560CC">
      <w:pPr>
        <w:spacing w:line="360" w:lineRule="auto"/>
        <w:ind w:left="708"/>
        <w:jc w:val="both"/>
        <w:rPr>
          <w:rFonts w:ascii="Times" w:hAnsi="Times"/>
        </w:rPr>
      </w:pPr>
      <w:r w:rsidRPr="004B7320">
        <w:rPr>
          <w:rFonts w:ascii="Times" w:hAnsi="Times"/>
        </w:rPr>
        <w:t xml:space="preserve">2.3 </w:t>
      </w:r>
      <w:r w:rsidR="00CA48F4" w:rsidRPr="004B7320">
        <w:rPr>
          <w:rFonts w:ascii="Times" w:hAnsi="Times"/>
        </w:rPr>
        <w:t>Considerações</w:t>
      </w:r>
      <w:r w:rsidR="00B560CC">
        <w:rPr>
          <w:rFonts w:ascii="Times" w:hAnsi="Times"/>
        </w:rPr>
        <w:t xml:space="preserve"> </w:t>
      </w:r>
      <w:r w:rsidRPr="004B7320">
        <w:rPr>
          <w:rFonts w:ascii="Times" w:hAnsi="Times"/>
        </w:rPr>
        <w:t>Finais ................</w:t>
      </w:r>
      <w:r w:rsidR="00CA48F4">
        <w:rPr>
          <w:rFonts w:ascii="Times" w:hAnsi="Times"/>
        </w:rPr>
        <w:t>............... 25</w:t>
      </w:r>
    </w:p>
    <w:p w14:paraId="2B05BDC9" w14:textId="1419CED3" w:rsidR="00B560CC" w:rsidRDefault="00707852" w:rsidP="00B560CC">
      <w:pPr>
        <w:spacing w:line="360" w:lineRule="auto"/>
        <w:jc w:val="both"/>
        <w:rPr>
          <w:rFonts w:ascii="Times" w:hAnsi="Times"/>
        </w:rPr>
      </w:pPr>
      <w:r>
        <w:rPr>
          <w:rFonts w:ascii="Times" w:hAnsi="Times"/>
        </w:rPr>
        <w:t>3 O Framework ETL4</w:t>
      </w:r>
      <w:proofErr w:type="gramStart"/>
      <w:r>
        <w:rPr>
          <w:rFonts w:ascii="Times" w:hAnsi="Times"/>
        </w:rPr>
        <w:t>NoSQL..</w:t>
      </w:r>
      <w:proofErr w:type="gramEnd"/>
      <w:r>
        <w:rPr>
          <w:rFonts w:ascii="Times" w:hAnsi="Times"/>
        </w:rPr>
        <w:t xml:space="preserve"> 27</w:t>
      </w:r>
    </w:p>
    <w:p w14:paraId="60316F84" w14:textId="15B04BAA" w:rsidR="00B560CC" w:rsidRPr="00B560CC" w:rsidRDefault="004B7320" w:rsidP="00B560CC">
      <w:pPr>
        <w:spacing w:line="360" w:lineRule="auto"/>
        <w:ind w:firstLine="708"/>
        <w:jc w:val="both"/>
        <w:rPr>
          <w:rFonts w:ascii="Times" w:hAnsi="Times"/>
        </w:rPr>
      </w:pPr>
      <w:r w:rsidRPr="004B7320">
        <w:rPr>
          <w:rFonts w:ascii="Times" w:hAnsi="Times"/>
        </w:rPr>
        <w:t>3.1 Requisitos</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Software</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 xml:space="preserve">ETL4NoSQL..................... </w:t>
      </w:r>
      <w:r w:rsidR="00707852">
        <w:rPr>
          <w:rFonts w:ascii="Times" w:hAnsi="Times"/>
        </w:rPr>
        <w:t>28</w:t>
      </w:r>
      <w:r w:rsidRPr="00B560CC">
        <w:rPr>
          <w:rFonts w:ascii="Times" w:hAnsi="Times"/>
        </w:rPr>
        <w:t xml:space="preserve"> </w:t>
      </w:r>
    </w:p>
    <w:p w14:paraId="7700A442" w14:textId="465ACC3F" w:rsidR="004B7320" w:rsidRPr="00B560CC" w:rsidRDefault="004B7320" w:rsidP="00B560CC">
      <w:pPr>
        <w:spacing w:line="360" w:lineRule="auto"/>
        <w:ind w:firstLine="708"/>
        <w:jc w:val="both"/>
        <w:rPr>
          <w:rFonts w:ascii="Times" w:hAnsi="Times"/>
        </w:rPr>
      </w:pPr>
      <w:r w:rsidRPr="00B560CC">
        <w:rPr>
          <w:rFonts w:ascii="Times" w:hAnsi="Times"/>
        </w:rPr>
        <w:t>3.2 ModelagemdoDomíniodeET</w:t>
      </w:r>
      <w:r w:rsidR="00707852">
        <w:rPr>
          <w:rFonts w:ascii="Times" w:hAnsi="Times"/>
        </w:rPr>
        <w:t>L4NoSQL .................... 30</w:t>
      </w:r>
    </w:p>
    <w:p w14:paraId="620C7871" w14:textId="3907578E" w:rsidR="00B560CC" w:rsidRDefault="004B7320" w:rsidP="00383DE0">
      <w:pPr>
        <w:spacing w:line="360" w:lineRule="auto"/>
        <w:ind w:left="708" w:firstLine="708"/>
        <w:jc w:val="both"/>
        <w:rPr>
          <w:rFonts w:ascii="Times" w:hAnsi="Times"/>
        </w:rPr>
      </w:pPr>
      <w:r w:rsidRPr="00B560CC">
        <w:rPr>
          <w:rFonts w:ascii="Times" w:hAnsi="Times"/>
        </w:rPr>
        <w:t>3.2.1 Modelo</w:t>
      </w:r>
      <w:r w:rsidR="00383DE0">
        <w:rPr>
          <w:rFonts w:ascii="Times" w:hAnsi="Times"/>
        </w:rPr>
        <w:t xml:space="preserve"> </w:t>
      </w:r>
      <w:r w:rsidRPr="00B560CC">
        <w:rPr>
          <w:rFonts w:ascii="Times" w:hAnsi="Times"/>
        </w:rPr>
        <w:t>Conceitua</w:t>
      </w:r>
      <w:r w:rsidR="00707852">
        <w:rPr>
          <w:rFonts w:ascii="Times" w:hAnsi="Times"/>
        </w:rPr>
        <w:t>l............................ 30</w:t>
      </w:r>
      <w:r w:rsidRPr="00B560CC">
        <w:rPr>
          <w:rFonts w:ascii="Times" w:hAnsi="Times"/>
        </w:rPr>
        <w:t xml:space="preserve"> </w:t>
      </w:r>
    </w:p>
    <w:p w14:paraId="1B8B400D" w14:textId="2375A71D" w:rsidR="00B560CC" w:rsidRDefault="004B7320" w:rsidP="00383DE0">
      <w:pPr>
        <w:spacing w:line="360" w:lineRule="auto"/>
        <w:ind w:left="708" w:firstLine="708"/>
        <w:jc w:val="both"/>
        <w:rPr>
          <w:rFonts w:ascii="Times" w:hAnsi="Times"/>
        </w:rPr>
      </w:pPr>
      <w:r w:rsidRPr="00B560CC">
        <w:rPr>
          <w:rFonts w:ascii="Times" w:hAnsi="Times"/>
        </w:rPr>
        <w:t>3.2.2 Modelo</w:t>
      </w:r>
      <w:r w:rsidR="00383DE0">
        <w:rPr>
          <w:rFonts w:ascii="Times" w:hAnsi="Times"/>
        </w:rPr>
        <w:t xml:space="preserve"> </w:t>
      </w:r>
      <w:r w:rsidRPr="00B560CC">
        <w:rPr>
          <w:rFonts w:ascii="Times" w:hAnsi="Times"/>
        </w:rPr>
        <w:t>de</w:t>
      </w:r>
      <w:r w:rsidR="00383DE0">
        <w:rPr>
          <w:rFonts w:ascii="Times" w:hAnsi="Times"/>
        </w:rPr>
        <w:t xml:space="preserve"> </w:t>
      </w:r>
      <w:r w:rsidRPr="00B560CC">
        <w:rPr>
          <w:rFonts w:ascii="Times" w:hAnsi="Times"/>
        </w:rPr>
        <w:t>Casos</w:t>
      </w:r>
      <w:r w:rsidR="00383DE0">
        <w:rPr>
          <w:rFonts w:ascii="Times" w:hAnsi="Times"/>
        </w:rPr>
        <w:t xml:space="preserve"> </w:t>
      </w:r>
      <w:r w:rsidRPr="00B560CC">
        <w:rPr>
          <w:rFonts w:ascii="Times" w:hAnsi="Times"/>
        </w:rPr>
        <w:t>de</w:t>
      </w:r>
      <w:r w:rsidR="00383DE0">
        <w:rPr>
          <w:rFonts w:ascii="Times" w:hAnsi="Times"/>
        </w:rPr>
        <w:t xml:space="preserve"> </w:t>
      </w:r>
      <w:r w:rsidR="00707852">
        <w:rPr>
          <w:rFonts w:ascii="Times" w:hAnsi="Times"/>
        </w:rPr>
        <w:t>Uso......................... 30</w:t>
      </w:r>
      <w:r w:rsidRPr="00B560CC">
        <w:rPr>
          <w:rFonts w:ascii="Times" w:hAnsi="Times"/>
        </w:rPr>
        <w:t xml:space="preserve"> </w:t>
      </w:r>
    </w:p>
    <w:p w14:paraId="6EAA79E6" w14:textId="4290C2DD" w:rsidR="004B7320" w:rsidRPr="00B560CC" w:rsidRDefault="004B7320" w:rsidP="00383DE0">
      <w:pPr>
        <w:spacing w:line="360" w:lineRule="auto"/>
        <w:ind w:left="708" w:firstLine="708"/>
        <w:jc w:val="both"/>
        <w:rPr>
          <w:rFonts w:ascii="Times" w:hAnsi="Times"/>
        </w:rPr>
      </w:pPr>
      <w:r w:rsidRPr="00B560CC">
        <w:rPr>
          <w:rFonts w:ascii="Times" w:hAnsi="Times"/>
        </w:rPr>
        <w:t>3.2.3 Modelo</w:t>
      </w:r>
      <w:r w:rsidR="00383DE0">
        <w:rPr>
          <w:rFonts w:ascii="Times" w:hAnsi="Times"/>
        </w:rPr>
        <w:t xml:space="preserve"> </w:t>
      </w:r>
      <w:r w:rsidRPr="00B560CC">
        <w:rPr>
          <w:rFonts w:ascii="Times" w:hAnsi="Times"/>
        </w:rPr>
        <w:t>Comportame</w:t>
      </w:r>
      <w:r w:rsidR="00707852">
        <w:rPr>
          <w:rFonts w:ascii="Times" w:hAnsi="Times"/>
        </w:rPr>
        <w:t>ntal......................... 32</w:t>
      </w:r>
    </w:p>
    <w:p w14:paraId="1D136B90" w14:textId="542E396E" w:rsidR="004B7320" w:rsidRPr="00B560CC" w:rsidRDefault="004B7320" w:rsidP="00383DE0">
      <w:pPr>
        <w:spacing w:line="360" w:lineRule="auto"/>
        <w:ind w:firstLine="708"/>
        <w:jc w:val="both"/>
        <w:rPr>
          <w:rFonts w:ascii="Times" w:hAnsi="Times"/>
        </w:rPr>
      </w:pPr>
      <w:r w:rsidRPr="00B560CC">
        <w:rPr>
          <w:rFonts w:ascii="Times" w:hAnsi="Times"/>
        </w:rPr>
        <w:t>3.3 Modelagem</w:t>
      </w:r>
      <w:r w:rsidR="00383DE0">
        <w:rPr>
          <w:rFonts w:ascii="Times" w:hAnsi="Times"/>
        </w:rPr>
        <w:t xml:space="preserve"> </w:t>
      </w:r>
      <w:r w:rsidRPr="00B560CC">
        <w:rPr>
          <w:rFonts w:ascii="Times" w:hAnsi="Times"/>
        </w:rPr>
        <w:t>da</w:t>
      </w:r>
      <w:r w:rsidR="00383DE0">
        <w:rPr>
          <w:rFonts w:ascii="Times" w:hAnsi="Times"/>
        </w:rPr>
        <w:t xml:space="preserve"> </w:t>
      </w:r>
      <w:proofErr w:type="spellStart"/>
      <w:r w:rsidRPr="00B560CC">
        <w:rPr>
          <w:rFonts w:ascii="Times" w:hAnsi="Times"/>
        </w:rPr>
        <w:t>Especificação</w:t>
      </w:r>
      <w:proofErr w:type="spellEnd"/>
      <w:r w:rsidR="00383DE0">
        <w:rPr>
          <w:rFonts w:ascii="Times" w:hAnsi="Times"/>
        </w:rPr>
        <w:t xml:space="preserve"> </w:t>
      </w:r>
      <w:r w:rsidRPr="00B560CC">
        <w:rPr>
          <w:rFonts w:ascii="Times" w:hAnsi="Times"/>
        </w:rPr>
        <w:t>do</w:t>
      </w:r>
      <w:r w:rsidR="00383DE0">
        <w:rPr>
          <w:rFonts w:ascii="Times" w:hAnsi="Times"/>
        </w:rPr>
        <w:t xml:space="preserve"> </w:t>
      </w:r>
      <w:r w:rsidR="00707852">
        <w:rPr>
          <w:rFonts w:ascii="Times" w:hAnsi="Times"/>
        </w:rPr>
        <w:t>ETL4NoSQL.................. 32</w:t>
      </w:r>
    </w:p>
    <w:p w14:paraId="0D12224C" w14:textId="0EF68A77" w:rsidR="004B7320" w:rsidRPr="00B560CC" w:rsidRDefault="004B7320" w:rsidP="00383DE0">
      <w:pPr>
        <w:spacing w:line="360" w:lineRule="auto"/>
        <w:ind w:left="708" w:firstLine="708"/>
        <w:jc w:val="both"/>
        <w:rPr>
          <w:rFonts w:ascii="Times" w:hAnsi="Times"/>
        </w:rPr>
      </w:pPr>
      <w:r w:rsidRPr="00B560CC">
        <w:rPr>
          <w:rFonts w:ascii="Times" w:hAnsi="Times"/>
        </w:rPr>
        <w:t xml:space="preserve">3.3.1 </w:t>
      </w:r>
      <w:proofErr w:type="spellStart"/>
      <w:r w:rsidRPr="00B560CC">
        <w:rPr>
          <w:rFonts w:ascii="Times" w:hAnsi="Times"/>
        </w:rPr>
        <w:t>Identificação</w:t>
      </w:r>
      <w:proofErr w:type="spellEnd"/>
      <w:r w:rsidR="00383DE0">
        <w:rPr>
          <w:rFonts w:ascii="Times" w:hAnsi="Times"/>
        </w:rPr>
        <w:t xml:space="preserve"> </w:t>
      </w:r>
      <w:r w:rsidRPr="00B560CC">
        <w:rPr>
          <w:rFonts w:ascii="Times" w:hAnsi="Times"/>
        </w:rPr>
        <w:t>de</w:t>
      </w:r>
      <w:r w:rsidR="00383DE0">
        <w:rPr>
          <w:rFonts w:ascii="Times" w:hAnsi="Times"/>
        </w:rPr>
        <w:t xml:space="preserve"> </w:t>
      </w:r>
      <w:r w:rsidRPr="00B560CC">
        <w:rPr>
          <w:rFonts w:ascii="Times" w:hAnsi="Times"/>
        </w:rPr>
        <w:t>Compo</w:t>
      </w:r>
      <w:r w:rsidR="00707852">
        <w:rPr>
          <w:rFonts w:ascii="Times" w:hAnsi="Times"/>
        </w:rPr>
        <w:t>nentes ...................... 32</w:t>
      </w:r>
    </w:p>
    <w:p w14:paraId="0BBA6CD1" w14:textId="3A4AAC3E" w:rsidR="004B7320" w:rsidRPr="004B7320" w:rsidRDefault="004B7320" w:rsidP="00383DE0">
      <w:pPr>
        <w:spacing w:line="360" w:lineRule="auto"/>
        <w:ind w:left="708" w:firstLine="708"/>
        <w:jc w:val="both"/>
        <w:rPr>
          <w:rFonts w:ascii="Times" w:hAnsi="Times"/>
        </w:rPr>
      </w:pPr>
      <w:r w:rsidRPr="004B7320">
        <w:rPr>
          <w:rFonts w:ascii="Times" w:hAnsi="Times"/>
        </w:rPr>
        <w:t>3.3.2 Interfaces</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Sistem</w:t>
      </w:r>
      <w:r w:rsidR="00707852">
        <w:rPr>
          <w:rFonts w:ascii="Times" w:hAnsi="Times"/>
        </w:rPr>
        <w:t>as .......................... 33</w:t>
      </w:r>
    </w:p>
    <w:p w14:paraId="09ED520A" w14:textId="6E481B5F" w:rsidR="004B7320" w:rsidRPr="004B7320" w:rsidRDefault="004B7320" w:rsidP="00383DE0">
      <w:pPr>
        <w:spacing w:line="360" w:lineRule="auto"/>
        <w:ind w:left="708" w:firstLine="708"/>
        <w:jc w:val="both"/>
        <w:rPr>
          <w:rFonts w:ascii="Times" w:hAnsi="Times"/>
        </w:rPr>
      </w:pPr>
      <w:r w:rsidRPr="004B7320">
        <w:rPr>
          <w:rFonts w:ascii="Times" w:hAnsi="Times"/>
        </w:rPr>
        <w:t>3.3.3 Interfaces</w:t>
      </w:r>
      <w:r w:rsidR="00383DE0">
        <w:rPr>
          <w:rFonts w:ascii="Times" w:hAnsi="Times"/>
        </w:rPr>
        <w:t xml:space="preserve"> </w:t>
      </w:r>
      <w:r w:rsidRPr="004B7320">
        <w:rPr>
          <w:rFonts w:ascii="Times" w:hAnsi="Times"/>
        </w:rPr>
        <w:t>de</w:t>
      </w:r>
      <w:r w:rsidR="00383DE0">
        <w:rPr>
          <w:rFonts w:ascii="Times" w:hAnsi="Times"/>
        </w:rPr>
        <w:t xml:space="preserve"> </w:t>
      </w:r>
      <w:proofErr w:type="spellStart"/>
      <w:r w:rsidRPr="004B7320">
        <w:rPr>
          <w:rFonts w:ascii="Times" w:hAnsi="Times"/>
        </w:rPr>
        <w:t>Negóc</w:t>
      </w:r>
      <w:r w:rsidR="00707852">
        <w:rPr>
          <w:rFonts w:ascii="Times" w:hAnsi="Times"/>
        </w:rPr>
        <w:t>io</w:t>
      </w:r>
      <w:proofErr w:type="spellEnd"/>
      <w:r w:rsidR="00707852">
        <w:rPr>
          <w:rFonts w:ascii="Times" w:hAnsi="Times"/>
        </w:rPr>
        <w:t>........................... 34</w:t>
      </w:r>
    </w:p>
    <w:p w14:paraId="70710160" w14:textId="04F6402C" w:rsidR="004B7320" w:rsidRPr="004B7320" w:rsidRDefault="004B7320" w:rsidP="00383DE0">
      <w:pPr>
        <w:spacing w:line="360" w:lineRule="auto"/>
        <w:ind w:left="708" w:firstLine="708"/>
        <w:jc w:val="both"/>
        <w:rPr>
          <w:rFonts w:ascii="Times" w:hAnsi="Times"/>
        </w:rPr>
      </w:pPr>
      <w:r w:rsidRPr="004B7320">
        <w:rPr>
          <w:rFonts w:ascii="Times" w:hAnsi="Times"/>
        </w:rPr>
        <w:t xml:space="preserve">3.3.4 </w:t>
      </w:r>
      <w:proofErr w:type="spellStart"/>
      <w:r w:rsidRPr="004B7320">
        <w:rPr>
          <w:rFonts w:ascii="Times" w:hAnsi="Times"/>
        </w:rPr>
        <w:t>Especificação</w:t>
      </w:r>
      <w:proofErr w:type="spellEnd"/>
      <w:r w:rsidR="00383DE0">
        <w:rPr>
          <w:rFonts w:ascii="Times" w:hAnsi="Times"/>
        </w:rPr>
        <w:t xml:space="preserve"> </w:t>
      </w:r>
      <w:r w:rsidRPr="004B7320">
        <w:rPr>
          <w:rFonts w:ascii="Times" w:hAnsi="Times"/>
        </w:rPr>
        <w:t>da</w:t>
      </w:r>
      <w:r w:rsidR="00383DE0">
        <w:rPr>
          <w:rFonts w:ascii="Times" w:hAnsi="Times"/>
        </w:rPr>
        <w:t xml:space="preserve"> </w:t>
      </w:r>
      <w:r w:rsidRPr="004B7320">
        <w:rPr>
          <w:rFonts w:ascii="Times" w:hAnsi="Times"/>
        </w:rPr>
        <w:t>Arquitetura</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Component</w:t>
      </w:r>
      <w:r w:rsidR="00707852">
        <w:rPr>
          <w:rFonts w:ascii="Times" w:hAnsi="Times"/>
        </w:rPr>
        <w:t xml:space="preserve">e . . . . . . . . . </w:t>
      </w:r>
      <w:proofErr w:type="gramStart"/>
      <w:r w:rsidR="00707852">
        <w:rPr>
          <w:rFonts w:ascii="Times" w:hAnsi="Times"/>
        </w:rPr>
        <w:t>. . . .</w:t>
      </w:r>
      <w:proofErr w:type="gramEnd"/>
      <w:r w:rsidR="00707852">
        <w:rPr>
          <w:rFonts w:ascii="Times" w:hAnsi="Times"/>
        </w:rPr>
        <w:t xml:space="preserve"> . 38</w:t>
      </w:r>
    </w:p>
    <w:p w14:paraId="4CAB2CA9" w14:textId="7FE108C6" w:rsidR="00B560CC" w:rsidRDefault="004B7320" w:rsidP="00383DE0">
      <w:pPr>
        <w:spacing w:line="360" w:lineRule="auto"/>
        <w:ind w:firstLine="708"/>
        <w:jc w:val="both"/>
        <w:rPr>
          <w:rFonts w:ascii="Times" w:hAnsi="Times"/>
        </w:rPr>
      </w:pPr>
      <w:r w:rsidRPr="004B7320">
        <w:rPr>
          <w:rFonts w:ascii="Times" w:hAnsi="Times"/>
        </w:rPr>
        <w:t xml:space="preserve">3.4 </w:t>
      </w:r>
      <w:proofErr w:type="spellStart"/>
      <w:r w:rsidRPr="004B7320">
        <w:rPr>
          <w:rFonts w:ascii="Times" w:hAnsi="Times"/>
        </w:rPr>
        <w:t>Interação</w:t>
      </w:r>
      <w:proofErr w:type="spellEnd"/>
      <w:r w:rsidR="00383DE0">
        <w:rPr>
          <w:rFonts w:ascii="Times" w:hAnsi="Times"/>
        </w:rPr>
        <w:t xml:space="preserve"> </w:t>
      </w:r>
      <w:r w:rsidRPr="004B7320">
        <w:rPr>
          <w:rFonts w:ascii="Times" w:hAnsi="Times"/>
        </w:rPr>
        <w:t>entre</w:t>
      </w:r>
      <w:r w:rsidR="00383DE0">
        <w:rPr>
          <w:rFonts w:ascii="Times" w:hAnsi="Times"/>
        </w:rPr>
        <w:t xml:space="preserve"> </w:t>
      </w:r>
      <w:r w:rsidRPr="004B7320">
        <w:rPr>
          <w:rFonts w:ascii="Times" w:hAnsi="Times"/>
        </w:rPr>
        <w:t>Component</w:t>
      </w:r>
      <w:r w:rsidR="00707852">
        <w:rPr>
          <w:rFonts w:ascii="Times" w:hAnsi="Times"/>
        </w:rPr>
        <w:t>es........................... 39</w:t>
      </w:r>
      <w:r w:rsidRPr="004B7320">
        <w:rPr>
          <w:rFonts w:ascii="Times" w:hAnsi="Times"/>
        </w:rPr>
        <w:t xml:space="preserve"> </w:t>
      </w:r>
    </w:p>
    <w:p w14:paraId="3A4EC579" w14:textId="4E8152D4" w:rsidR="004B7320" w:rsidRPr="004B7320" w:rsidRDefault="004B7320" w:rsidP="00383DE0">
      <w:pPr>
        <w:spacing w:line="360" w:lineRule="auto"/>
        <w:ind w:left="708" w:firstLine="708"/>
        <w:jc w:val="both"/>
        <w:rPr>
          <w:rFonts w:ascii="Times" w:hAnsi="Times"/>
        </w:rPr>
      </w:pPr>
      <w:r w:rsidRPr="004B7320">
        <w:rPr>
          <w:rFonts w:ascii="Times" w:hAnsi="Times"/>
        </w:rPr>
        <w:t xml:space="preserve">3.4.1 </w:t>
      </w:r>
      <w:proofErr w:type="spellStart"/>
      <w:r w:rsidRPr="004B7320">
        <w:rPr>
          <w:rFonts w:ascii="Times" w:hAnsi="Times"/>
        </w:rPr>
        <w:t>Operações</w:t>
      </w:r>
      <w:proofErr w:type="spellEnd"/>
      <w:r w:rsidR="00383DE0">
        <w:rPr>
          <w:rFonts w:ascii="Times" w:hAnsi="Times"/>
        </w:rPr>
        <w:t xml:space="preserve"> </w:t>
      </w:r>
      <w:r w:rsidRPr="004B7320">
        <w:rPr>
          <w:rFonts w:ascii="Times" w:hAnsi="Times"/>
        </w:rPr>
        <w:t>da</w:t>
      </w:r>
      <w:r w:rsidR="00383DE0">
        <w:rPr>
          <w:rFonts w:ascii="Times" w:hAnsi="Times"/>
        </w:rPr>
        <w:t xml:space="preserve"> </w:t>
      </w:r>
      <w:r w:rsidRPr="004B7320">
        <w:rPr>
          <w:rFonts w:ascii="Times" w:hAnsi="Times"/>
        </w:rPr>
        <w:t>interface</w:t>
      </w:r>
      <w:r w:rsidR="00383DE0">
        <w:rPr>
          <w:rFonts w:ascii="Times" w:hAnsi="Times"/>
        </w:rPr>
        <w:t xml:space="preserve"> </w:t>
      </w:r>
      <w:r w:rsidRPr="004B7320">
        <w:rPr>
          <w:rFonts w:ascii="Times" w:hAnsi="Times"/>
        </w:rPr>
        <w:t>de</w:t>
      </w:r>
      <w:r w:rsidR="00383DE0">
        <w:rPr>
          <w:rFonts w:ascii="Times" w:hAnsi="Times"/>
        </w:rPr>
        <w:t xml:space="preserve"> </w:t>
      </w:r>
      <w:proofErr w:type="spellStart"/>
      <w:r w:rsidR="00707852">
        <w:rPr>
          <w:rFonts w:ascii="Times" w:hAnsi="Times"/>
        </w:rPr>
        <w:t>negócio</w:t>
      </w:r>
      <w:proofErr w:type="spellEnd"/>
      <w:r w:rsidR="00707852">
        <w:rPr>
          <w:rFonts w:ascii="Times" w:hAnsi="Times"/>
        </w:rPr>
        <w:t>.................... 39</w:t>
      </w:r>
    </w:p>
    <w:p w14:paraId="7AFA87B3" w14:textId="63130070" w:rsidR="004B7320" w:rsidRPr="004B7320" w:rsidRDefault="004B7320" w:rsidP="00383DE0">
      <w:pPr>
        <w:spacing w:line="360" w:lineRule="auto"/>
        <w:ind w:firstLine="708"/>
        <w:jc w:val="both"/>
        <w:rPr>
          <w:rFonts w:ascii="Times" w:hAnsi="Times"/>
        </w:rPr>
      </w:pPr>
      <w:r w:rsidRPr="004B7320">
        <w:rPr>
          <w:rFonts w:ascii="Times" w:hAnsi="Times"/>
        </w:rPr>
        <w:t xml:space="preserve">3.5 </w:t>
      </w:r>
      <w:proofErr w:type="spellStart"/>
      <w:r w:rsidRPr="004B7320">
        <w:rPr>
          <w:rFonts w:ascii="Times" w:hAnsi="Times"/>
        </w:rPr>
        <w:t>Especificação</w:t>
      </w:r>
      <w:proofErr w:type="spellEnd"/>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Componentes.....................</w:t>
      </w:r>
      <w:r w:rsidR="00707852">
        <w:rPr>
          <w:rFonts w:ascii="Times" w:hAnsi="Times"/>
        </w:rPr>
        <w:t>..... 41</w:t>
      </w:r>
    </w:p>
    <w:p w14:paraId="7834C893" w14:textId="2F56FEA0" w:rsidR="004B7320" w:rsidRPr="004B7320" w:rsidRDefault="004B7320" w:rsidP="00383DE0">
      <w:pPr>
        <w:spacing w:line="360" w:lineRule="auto"/>
        <w:ind w:firstLine="708"/>
        <w:jc w:val="both"/>
        <w:rPr>
          <w:rFonts w:ascii="Times" w:hAnsi="Times"/>
        </w:rPr>
      </w:pPr>
      <w:r w:rsidRPr="004B7320">
        <w:rPr>
          <w:rFonts w:ascii="Times" w:hAnsi="Times"/>
        </w:rPr>
        <w:t>3.6 Ambiente</w:t>
      </w:r>
      <w:r w:rsidR="00383DE0">
        <w:rPr>
          <w:rFonts w:ascii="Times" w:hAnsi="Times"/>
        </w:rPr>
        <w:t xml:space="preserve"> </w:t>
      </w:r>
      <w:r w:rsidRPr="004B7320">
        <w:rPr>
          <w:rFonts w:ascii="Times" w:hAnsi="Times"/>
        </w:rPr>
        <w:t>de</w:t>
      </w:r>
      <w:r w:rsidR="00383DE0">
        <w:rPr>
          <w:rFonts w:ascii="Times" w:hAnsi="Times"/>
        </w:rPr>
        <w:t xml:space="preserve"> </w:t>
      </w:r>
      <w:proofErr w:type="spellStart"/>
      <w:r w:rsidRPr="004B7320">
        <w:rPr>
          <w:rFonts w:ascii="Times" w:hAnsi="Times"/>
        </w:rPr>
        <w:t>Implementaçã</w:t>
      </w:r>
      <w:r w:rsidR="00707852">
        <w:rPr>
          <w:rFonts w:ascii="Times" w:hAnsi="Times"/>
        </w:rPr>
        <w:t>o</w:t>
      </w:r>
      <w:proofErr w:type="spellEnd"/>
      <w:r w:rsidR="00707852">
        <w:rPr>
          <w:rFonts w:ascii="Times" w:hAnsi="Times"/>
        </w:rPr>
        <w:t xml:space="preserve"> ........................... 44</w:t>
      </w:r>
    </w:p>
    <w:p w14:paraId="1BFF94A2" w14:textId="429894FB" w:rsidR="004B7320" w:rsidRPr="00383DE0" w:rsidRDefault="004B7320" w:rsidP="00383DE0">
      <w:pPr>
        <w:spacing w:line="360" w:lineRule="auto"/>
        <w:ind w:firstLine="708"/>
        <w:jc w:val="both"/>
        <w:rPr>
          <w:rFonts w:ascii="Times" w:hAnsi="Times"/>
        </w:rPr>
      </w:pPr>
      <w:r w:rsidRPr="00383DE0">
        <w:rPr>
          <w:rFonts w:ascii="Times" w:hAnsi="Times"/>
        </w:rPr>
        <w:t>3.7 Interfaces</w:t>
      </w:r>
      <w:r w:rsidR="00383DE0" w:rsidRPr="00383DE0">
        <w:rPr>
          <w:rFonts w:ascii="Times" w:hAnsi="Times"/>
        </w:rPr>
        <w:t xml:space="preserve"> </w:t>
      </w:r>
      <w:r w:rsidRPr="00383DE0">
        <w:rPr>
          <w:rFonts w:ascii="Times" w:hAnsi="Times"/>
        </w:rPr>
        <w:t>de</w:t>
      </w:r>
      <w:r w:rsidR="00383DE0" w:rsidRPr="00383DE0">
        <w:rPr>
          <w:rFonts w:ascii="Times" w:hAnsi="Times"/>
        </w:rPr>
        <w:t xml:space="preserve"> </w:t>
      </w:r>
      <w:proofErr w:type="spellStart"/>
      <w:r w:rsidRPr="00383DE0">
        <w:rPr>
          <w:rFonts w:ascii="Times" w:hAnsi="Times"/>
        </w:rPr>
        <w:t>Programação</w:t>
      </w:r>
      <w:proofErr w:type="spellEnd"/>
      <w:r w:rsidR="00707852">
        <w:rPr>
          <w:rFonts w:ascii="Times" w:hAnsi="Times"/>
        </w:rPr>
        <w:t xml:space="preserve"> ............................ 45</w:t>
      </w:r>
    </w:p>
    <w:p w14:paraId="36F5CD9D" w14:textId="56F491A4" w:rsidR="004B7320" w:rsidRPr="00092D24" w:rsidRDefault="004B7320" w:rsidP="00383DE0">
      <w:pPr>
        <w:spacing w:line="360" w:lineRule="auto"/>
        <w:ind w:firstLine="708"/>
        <w:jc w:val="both"/>
        <w:rPr>
          <w:rFonts w:ascii="Times" w:hAnsi="Times"/>
        </w:rPr>
      </w:pPr>
      <w:r w:rsidRPr="00707852">
        <w:rPr>
          <w:rFonts w:ascii="Times" w:hAnsi="Times"/>
        </w:rPr>
        <w:t xml:space="preserve">3.8 </w:t>
      </w:r>
      <w:proofErr w:type="spellStart"/>
      <w:r w:rsidRPr="00707852">
        <w:rPr>
          <w:rFonts w:ascii="Times" w:hAnsi="Times"/>
        </w:rPr>
        <w:t>Considerações</w:t>
      </w:r>
      <w:proofErr w:type="spellEnd"/>
      <w:r w:rsidR="00383DE0" w:rsidRPr="00707852">
        <w:rPr>
          <w:rFonts w:ascii="Times" w:hAnsi="Times"/>
        </w:rPr>
        <w:t xml:space="preserve"> </w:t>
      </w:r>
      <w:r w:rsidRPr="00707852">
        <w:rPr>
          <w:rFonts w:ascii="Times" w:hAnsi="Times"/>
        </w:rPr>
        <w:t>Finais ....</w:t>
      </w:r>
      <w:r w:rsidR="00707852" w:rsidRPr="00092D24">
        <w:rPr>
          <w:rFonts w:ascii="Times" w:hAnsi="Times"/>
        </w:rPr>
        <w:t>........................... 49</w:t>
      </w:r>
    </w:p>
    <w:p w14:paraId="0EDDD3CF" w14:textId="5E2FDD32" w:rsidR="004B7320" w:rsidRPr="004B7320" w:rsidRDefault="004B7320" w:rsidP="004B7320">
      <w:pPr>
        <w:spacing w:line="360" w:lineRule="auto"/>
        <w:jc w:val="both"/>
        <w:rPr>
          <w:rFonts w:ascii="Times" w:hAnsi="Times"/>
        </w:rPr>
      </w:pPr>
      <w:r w:rsidRPr="004B7320">
        <w:rPr>
          <w:rFonts w:ascii="Times" w:hAnsi="Times"/>
        </w:rPr>
        <w:t>4 Es</w:t>
      </w:r>
      <w:r w:rsidR="00092D24">
        <w:rPr>
          <w:rFonts w:ascii="Times" w:hAnsi="Times"/>
        </w:rPr>
        <w:t>tudo Experimental de Software ... 50</w:t>
      </w:r>
    </w:p>
    <w:p w14:paraId="0B079781" w14:textId="63D043CC" w:rsidR="00B560CC" w:rsidRDefault="004B7320" w:rsidP="00383DE0">
      <w:pPr>
        <w:spacing w:line="360" w:lineRule="auto"/>
        <w:ind w:firstLine="708"/>
        <w:jc w:val="both"/>
        <w:rPr>
          <w:rFonts w:ascii="Times" w:hAnsi="Times"/>
        </w:rPr>
      </w:pPr>
      <w:r w:rsidRPr="004B7320">
        <w:rPr>
          <w:rFonts w:ascii="Times" w:hAnsi="Times"/>
        </w:rPr>
        <w:t>4.1 Objetivos</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experimento</w:t>
      </w:r>
      <w:r w:rsidR="00173267">
        <w:rPr>
          <w:rFonts w:ascii="Times" w:hAnsi="Times"/>
        </w:rPr>
        <w:t>............................. 51</w:t>
      </w:r>
      <w:r w:rsidRPr="004B7320">
        <w:rPr>
          <w:rFonts w:ascii="Times" w:hAnsi="Times"/>
        </w:rPr>
        <w:t xml:space="preserve"> </w:t>
      </w:r>
    </w:p>
    <w:p w14:paraId="22F01732" w14:textId="09AF2C20" w:rsidR="00B560CC" w:rsidRDefault="004B7320" w:rsidP="00383DE0">
      <w:pPr>
        <w:spacing w:line="360" w:lineRule="auto"/>
        <w:ind w:left="708" w:firstLine="708"/>
        <w:jc w:val="both"/>
        <w:rPr>
          <w:rFonts w:ascii="Times" w:hAnsi="Times"/>
        </w:rPr>
      </w:pPr>
      <w:r w:rsidRPr="004B7320">
        <w:rPr>
          <w:rFonts w:ascii="Times" w:hAnsi="Times"/>
        </w:rPr>
        <w:t>4.1.1 Objetivo</w:t>
      </w:r>
      <w:r w:rsidR="00383DE0">
        <w:rPr>
          <w:rFonts w:ascii="Times" w:hAnsi="Times"/>
        </w:rPr>
        <w:t xml:space="preserve"> </w:t>
      </w:r>
      <w:r w:rsidRPr="004B7320">
        <w:rPr>
          <w:rFonts w:ascii="Times" w:hAnsi="Times"/>
        </w:rPr>
        <w:t>da</w:t>
      </w:r>
      <w:r w:rsidR="00383DE0">
        <w:rPr>
          <w:rFonts w:ascii="Times" w:hAnsi="Times"/>
        </w:rPr>
        <w:t xml:space="preserve"> </w:t>
      </w:r>
      <w:proofErr w:type="spellStart"/>
      <w:r w:rsidRPr="004B7320">
        <w:rPr>
          <w:rFonts w:ascii="Times" w:hAnsi="Times"/>
        </w:rPr>
        <w:t>Mediçã</w:t>
      </w:r>
      <w:r w:rsidR="00173267">
        <w:rPr>
          <w:rFonts w:ascii="Times" w:hAnsi="Times"/>
        </w:rPr>
        <w:t>o</w:t>
      </w:r>
      <w:proofErr w:type="spellEnd"/>
      <w:r w:rsidR="00173267">
        <w:rPr>
          <w:rFonts w:ascii="Times" w:hAnsi="Times"/>
        </w:rPr>
        <w:t xml:space="preserve"> ........................... 51</w:t>
      </w:r>
      <w:r w:rsidRPr="004B7320">
        <w:rPr>
          <w:rFonts w:ascii="Times" w:hAnsi="Times"/>
        </w:rPr>
        <w:t xml:space="preserve"> </w:t>
      </w:r>
    </w:p>
    <w:p w14:paraId="49A5BC98" w14:textId="3D21C0DC" w:rsidR="00B560CC" w:rsidRDefault="004B7320" w:rsidP="00383DE0">
      <w:pPr>
        <w:spacing w:line="360" w:lineRule="auto"/>
        <w:ind w:left="708" w:firstLine="708"/>
        <w:jc w:val="both"/>
        <w:rPr>
          <w:rFonts w:ascii="Times" w:hAnsi="Times"/>
        </w:rPr>
      </w:pPr>
      <w:r w:rsidRPr="004B7320">
        <w:rPr>
          <w:rFonts w:ascii="Times" w:hAnsi="Times"/>
        </w:rPr>
        <w:t>4.1.2 Objetivos</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Estud</w:t>
      </w:r>
      <w:r w:rsidR="00173267">
        <w:rPr>
          <w:rFonts w:ascii="Times" w:hAnsi="Times"/>
        </w:rPr>
        <w:t>o ........................... 51</w:t>
      </w:r>
      <w:r w:rsidRPr="004B7320">
        <w:rPr>
          <w:rFonts w:ascii="Times" w:hAnsi="Times"/>
        </w:rPr>
        <w:t xml:space="preserve"> </w:t>
      </w:r>
    </w:p>
    <w:p w14:paraId="6F136285" w14:textId="71797E7E" w:rsidR="004B7320" w:rsidRPr="004B7320" w:rsidRDefault="004B7320" w:rsidP="00383DE0">
      <w:pPr>
        <w:spacing w:line="360" w:lineRule="auto"/>
        <w:ind w:left="708" w:firstLine="708"/>
        <w:jc w:val="both"/>
        <w:rPr>
          <w:rFonts w:ascii="Times" w:hAnsi="Times"/>
        </w:rPr>
      </w:pPr>
      <w:r w:rsidRPr="004B7320">
        <w:rPr>
          <w:rFonts w:ascii="Times" w:hAnsi="Times"/>
        </w:rPr>
        <w:t xml:space="preserve">4.1.3 </w:t>
      </w:r>
      <w:proofErr w:type="spellStart"/>
      <w:r w:rsidRPr="004B7320">
        <w:rPr>
          <w:rFonts w:ascii="Times" w:hAnsi="Times"/>
        </w:rPr>
        <w:t>Questões</w:t>
      </w:r>
      <w:proofErr w:type="spellEnd"/>
      <w:r w:rsidRPr="004B7320">
        <w:rPr>
          <w:rFonts w:ascii="Times" w:hAnsi="Times"/>
        </w:rPr>
        <w:t xml:space="preserve"> ....</w:t>
      </w:r>
      <w:r w:rsidR="00173267">
        <w:rPr>
          <w:rFonts w:ascii="Times" w:hAnsi="Times"/>
        </w:rPr>
        <w:t>............................. 52</w:t>
      </w:r>
    </w:p>
    <w:p w14:paraId="348B21D8" w14:textId="0F5C67A1" w:rsidR="00B560CC" w:rsidRDefault="004B7320" w:rsidP="00383DE0">
      <w:pPr>
        <w:spacing w:line="360" w:lineRule="auto"/>
        <w:ind w:firstLine="708"/>
        <w:jc w:val="both"/>
        <w:rPr>
          <w:rFonts w:ascii="Times" w:hAnsi="Times"/>
        </w:rPr>
      </w:pPr>
      <w:r w:rsidRPr="004B7320">
        <w:rPr>
          <w:rFonts w:ascii="Times" w:hAnsi="Times"/>
        </w:rPr>
        <w:t>4.2 Planejamento ...........................</w:t>
      </w:r>
      <w:r w:rsidR="00173267">
        <w:rPr>
          <w:rFonts w:ascii="Times" w:hAnsi="Times"/>
        </w:rPr>
        <w:t>........ 52</w:t>
      </w:r>
      <w:r w:rsidRPr="004B7320">
        <w:rPr>
          <w:rFonts w:ascii="Times" w:hAnsi="Times"/>
        </w:rPr>
        <w:t xml:space="preserve"> </w:t>
      </w:r>
    </w:p>
    <w:p w14:paraId="491C619C" w14:textId="299C5E50" w:rsidR="00B560CC" w:rsidRDefault="004B7320" w:rsidP="00383DE0">
      <w:pPr>
        <w:spacing w:line="360" w:lineRule="auto"/>
        <w:ind w:left="708" w:firstLine="708"/>
        <w:jc w:val="both"/>
        <w:rPr>
          <w:rFonts w:ascii="Times" w:hAnsi="Times"/>
        </w:rPr>
      </w:pPr>
      <w:r w:rsidRPr="004B7320">
        <w:rPr>
          <w:rFonts w:ascii="Times" w:hAnsi="Times"/>
        </w:rPr>
        <w:t xml:space="preserve">4.2.1 </w:t>
      </w:r>
      <w:proofErr w:type="spellStart"/>
      <w:r w:rsidRPr="004B7320">
        <w:rPr>
          <w:rFonts w:ascii="Times" w:hAnsi="Times"/>
        </w:rPr>
        <w:t>Definição</w:t>
      </w:r>
      <w:proofErr w:type="spellEnd"/>
      <w:r w:rsidR="00383DE0">
        <w:rPr>
          <w:rFonts w:ascii="Times" w:hAnsi="Times"/>
        </w:rPr>
        <w:t xml:space="preserve"> </w:t>
      </w:r>
      <w:r w:rsidRPr="004B7320">
        <w:rPr>
          <w:rFonts w:ascii="Times" w:hAnsi="Times"/>
        </w:rPr>
        <w:t>das</w:t>
      </w:r>
      <w:r w:rsidR="00383DE0">
        <w:rPr>
          <w:rFonts w:ascii="Times" w:hAnsi="Times"/>
        </w:rPr>
        <w:t xml:space="preserve"> </w:t>
      </w:r>
      <w:proofErr w:type="spellStart"/>
      <w:r w:rsidRPr="004B7320">
        <w:rPr>
          <w:rFonts w:ascii="Times" w:hAnsi="Times"/>
        </w:rPr>
        <w:t>Hipóte</w:t>
      </w:r>
      <w:r w:rsidR="004B4F1D">
        <w:rPr>
          <w:rFonts w:ascii="Times" w:hAnsi="Times"/>
        </w:rPr>
        <w:t>ses</w:t>
      </w:r>
      <w:proofErr w:type="spellEnd"/>
      <w:r w:rsidR="004B4F1D">
        <w:rPr>
          <w:rFonts w:ascii="Times" w:hAnsi="Times"/>
        </w:rPr>
        <w:t xml:space="preserve"> ......................... 52</w:t>
      </w:r>
      <w:r w:rsidRPr="004B7320">
        <w:rPr>
          <w:rFonts w:ascii="Times" w:hAnsi="Times"/>
        </w:rPr>
        <w:t xml:space="preserve"> </w:t>
      </w:r>
    </w:p>
    <w:p w14:paraId="14E9CA50" w14:textId="6130A695" w:rsidR="00B560CC" w:rsidRDefault="004B7320" w:rsidP="00383DE0">
      <w:pPr>
        <w:spacing w:line="360" w:lineRule="auto"/>
        <w:ind w:left="708" w:firstLine="708"/>
        <w:jc w:val="both"/>
        <w:rPr>
          <w:rFonts w:ascii="Times" w:hAnsi="Times"/>
        </w:rPr>
      </w:pPr>
      <w:r w:rsidRPr="004B7320">
        <w:rPr>
          <w:rFonts w:ascii="Times" w:hAnsi="Times"/>
        </w:rPr>
        <w:t xml:space="preserve">4.2.2 </w:t>
      </w:r>
      <w:proofErr w:type="spellStart"/>
      <w:r w:rsidRPr="004B7320">
        <w:rPr>
          <w:rFonts w:ascii="Times" w:hAnsi="Times"/>
        </w:rPr>
        <w:t>Descrição</w:t>
      </w:r>
      <w:proofErr w:type="spellEnd"/>
      <w:r w:rsidR="00383DE0">
        <w:rPr>
          <w:rFonts w:ascii="Times" w:hAnsi="Times"/>
        </w:rPr>
        <w:t xml:space="preserve"> </w:t>
      </w:r>
      <w:r w:rsidRPr="004B7320">
        <w:rPr>
          <w:rFonts w:ascii="Times" w:hAnsi="Times"/>
        </w:rPr>
        <w:t>da</w:t>
      </w:r>
      <w:r w:rsidR="00383DE0">
        <w:rPr>
          <w:rFonts w:ascii="Times" w:hAnsi="Times"/>
        </w:rPr>
        <w:t xml:space="preserve"> </w:t>
      </w:r>
      <w:proofErr w:type="spellStart"/>
      <w:r w:rsidRPr="004B7320">
        <w:rPr>
          <w:rFonts w:ascii="Times" w:hAnsi="Times"/>
        </w:rPr>
        <w:t>instrument</w:t>
      </w:r>
      <w:r w:rsidR="004B4F1D">
        <w:rPr>
          <w:rFonts w:ascii="Times" w:hAnsi="Times"/>
        </w:rPr>
        <w:t>ação</w:t>
      </w:r>
      <w:proofErr w:type="spellEnd"/>
      <w:r w:rsidR="004B4F1D">
        <w:rPr>
          <w:rFonts w:ascii="Times" w:hAnsi="Times"/>
        </w:rPr>
        <w:t>....................... 54</w:t>
      </w:r>
      <w:r w:rsidRPr="004B7320">
        <w:rPr>
          <w:rFonts w:ascii="Times" w:hAnsi="Times"/>
        </w:rPr>
        <w:t xml:space="preserve"> </w:t>
      </w:r>
    </w:p>
    <w:p w14:paraId="59A30187" w14:textId="552BD404" w:rsidR="00B560CC" w:rsidRDefault="004B7320" w:rsidP="00383DE0">
      <w:pPr>
        <w:spacing w:line="360" w:lineRule="auto"/>
        <w:ind w:left="708" w:firstLine="708"/>
        <w:jc w:val="both"/>
        <w:rPr>
          <w:rFonts w:ascii="Times" w:hAnsi="Times"/>
        </w:rPr>
      </w:pPr>
      <w:r w:rsidRPr="004B7320">
        <w:rPr>
          <w:rFonts w:ascii="Times" w:hAnsi="Times"/>
        </w:rPr>
        <w:t xml:space="preserve">4.2.3 </w:t>
      </w:r>
      <w:proofErr w:type="spellStart"/>
      <w:r w:rsidRPr="004B7320">
        <w:rPr>
          <w:rFonts w:ascii="Times" w:hAnsi="Times"/>
        </w:rPr>
        <w:t>Métricas</w:t>
      </w:r>
      <w:proofErr w:type="spellEnd"/>
      <w:r w:rsidRPr="004B7320">
        <w:rPr>
          <w:rFonts w:ascii="Times" w:hAnsi="Times"/>
        </w:rPr>
        <w:t>.....</w:t>
      </w:r>
      <w:r w:rsidR="004B4F1D">
        <w:rPr>
          <w:rFonts w:ascii="Times" w:hAnsi="Times"/>
        </w:rPr>
        <w:t>............................. 55</w:t>
      </w:r>
      <w:r w:rsidRPr="004B7320">
        <w:rPr>
          <w:rFonts w:ascii="Times" w:hAnsi="Times"/>
        </w:rPr>
        <w:t xml:space="preserve"> </w:t>
      </w:r>
    </w:p>
    <w:p w14:paraId="578A7545" w14:textId="4700A23F" w:rsidR="00B560CC" w:rsidRDefault="004B7320" w:rsidP="00383DE0">
      <w:pPr>
        <w:spacing w:line="360" w:lineRule="auto"/>
        <w:ind w:left="708" w:firstLine="708"/>
        <w:jc w:val="both"/>
        <w:rPr>
          <w:rFonts w:ascii="Times" w:hAnsi="Times"/>
        </w:rPr>
      </w:pPr>
      <w:r w:rsidRPr="004B7320">
        <w:rPr>
          <w:rFonts w:ascii="Times" w:hAnsi="Times"/>
        </w:rPr>
        <w:t xml:space="preserve">4.2.4 </w:t>
      </w:r>
      <w:proofErr w:type="spellStart"/>
      <w:r w:rsidRPr="004B7320">
        <w:rPr>
          <w:rFonts w:ascii="Times" w:hAnsi="Times"/>
        </w:rPr>
        <w:t>Seleção</w:t>
      </w:r>
      <w:proofErr w:type="spellEnd"/>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contexto</w:t>
      </w:r>
      <w:r w:rsidR="004B4F1D">
        <w:rPr>
          <w:rFonts w:ascii="Times" w:hAnsi="Times"/>
        </w:rPr>
        <w:t xml:space="preserve"> ........................... 55</w:t>
      </w:r>
    </w:p>
    <w:p w14:paraId="272E30C7" w14:textId="54B8D7DD" w:rsidR="00B560CC" w:rsidRDefault="004B7320" w:rsidP="00383DE0">
      <w:pPr>
        <w:spacing w:line="360" w:lineRule="auto"/>
        <w:ind w:left="708" w:firstLine="708"/>
        <w:jc w:val="both"/>
        <w:rPr>
          <w:rFonts w:ascii="Times" w:hAnsi="Times"/>
        </w:rPr>
      </w:pPr>
      <w:r w:rsidRPr="004B7320">
        <w:rPr>
          <w:rFonts w:ascii="Times" w:hAnsi="Times"/>
        </w:rPr>
        <w:t xml:space="preserve">4.2.5 </w:t>
      </w:r>
      <w:proofErr w:type="spellStart"/>
      <w:r w:rsidRPr="004B7320">
        <w:rPr>
          <w:rFonts w:ascii="Times" w:hAnsi="Times"/>
        </w:rPr>
        <w:t>Seleção</w:t>
      </w:r>
      <w:proofErr w:type="spellEnd"/>
      <w:r w:rsidR="00383DE0">
        <w:rPr>
          <w:rFonts w:ascii="Times" w:hAnsi="Times"/>
        </w:rPr>
        <w:t xml:space="preserve"> </w:t>
      </w:r>
      <w:r w:rsidRPr="004B7320">
        <w:rPr>
          <w:rFonts w:ascii="Times" w:hAnsi="Times"/>
        </w:rPr>
        <w:t>dos</w:t>
      </w:r>
      <w:r w:rsidR="00383DE0">
        <w:rPr>
          <w:rFonts w:ascii="Times" w:hAnsi="Times"/>
        </w:rPr>
        <w:t xml:space="preserve"> </w:t>
      </w:r>
      <w:proofErr w:type="spellStart"/>
      <w:r w:rsidRPr="004B7320">
        <w:rPr>
          <w:rFonts w:ascii="Times" w:hAnsi="Times"/>
        </w:rPr>
        <w:t>indivíd</w:t>
      </w:r>
      <w:r w:rsidR="004B4F1D">
        <w:rPr>
          <w:rFonts w:ascii="Times" w:hAnsi="Times"/>
        </w:rPr>
        <w:t>uos</w:t>
      </w:r>
      <w:proofErr w:type="spellEnd"/>
      <w:r w:rsidR="004B4F1D">
        <w:rPr>
          <w:rFonts w:ascii="Times" w:hAnsi="Times"/>
        </w:rPr>
        <w:t>.......................... 56</w:t>
      </w:r>
      <w:r w:rsidRPr="004B7320">
        <w:rPr>
          <w:rFonts w:ascii="Times" w:hAnsi="Times"/>
        </w:rPr>
        <w:t xml:space="preserve"> </w:t>
      </w:r>
    </w:p>
    <w:p w14:paraId="77DA438B" w14:textId="3E0E8B14" w:rsidR="00B560CC" w:rsidRDefault="004B7320" w:rsidP="00383DE0">
      <w:pPr>
        <w:spacing w:line="360" w:lineRule="auto"/>
        <w:ind w:left="708" w:firstLine="708"/>
        <w:jc w:val="both"/>
        <w:rPr>
          <w:rFonts w:ascii="Times" w:hAnsi="Times"/>
        </w:rPr>
      </w:pPr>
      <w:r w:rsidRPr="004B7320">
        <w:rPr>
          <w:rFonts w:ascii="Times" w:hAnsi="Times"/>
        </w:rPr>
        <w:lastRenderedPageBreak/>
        <w:t xml:space="preserve">4.2.6 </w:t>
      </w:r>
      <w:proofErr w:type="spellStart"/>
      <w:r w:rsidRPr="004B7320">
        <w:rPr>
          <w:rFonts w:ascii="Times" w:hAnsi="Times"/>
        </w:rPr>
        <w:t>Variáveis</w:t>
      </w:r>
      <w:proofErr w:type="spellEnd"/>
      <w:r w:rsidRPr="004B7320">
        <w:rPr>
          <w:rFonts w:ascii="Times" w:hAnsi="Times"/>
        </w:rPr>
        <w:t xml:space="preserve"> ....</w:t>
      </w:r>
      <w:r w:rsidR="004B4F1D">
        <w:rPr>
          <w:rFonts w:ascii="Times" w:hAnsi="Times"/>
        </w:rPr>
        <w:t>............................. 56</w:t>
      </w:r>
      <w:r w:rsidRPr="004B7320">
        <w:rPr>
          <w:rFonts w:ascii="Times" w:hAnsi="Times"/>
        </w:rPr>
        <w:t xml:space="preserve"> </w:t>
      </w:r>
    </w:p>
    <w:p w14:paraId="359A10F7" w14:textId="74E4D78C" w:rsidR="00B560CC" w:rsidRPr="00383DE0" w:rsidRDefault="004B7320" w:rsidP="00383DE0">
      <w:pPr>
        <w:spacing w:line="360" w:lineRule="auto"/>
        <w:ind w:left="708" w:firstLine="708"/>
        <w:jc w:val="both"/>
        <w:rPr>
          <w:rFonts w:ascii="Times" w:hAnsi="Times"/>
        </w:rPr>
      </w:pPr>
      <w:r w:rsidRPr="004B7320">
        <w:rPr>
          <w:rFonts w:ascii="Times" w:hAnsi="Times"/>
        </w:rPr>
        <w:t xml:space="preserve">4.2.7 </w:t>
      </w:r>
      <w:proofErr w:type="spellStart"/>
      <w:r w:rsidRPr="004B7320">
        <w:rPr>
          <w:rFonts w:ascii="Times" w:hAnsi="Times"/>
        </w:rPr>
        <w:t>Análise</w:t>
      </w:r>
      <w:proofErr w:type="spellEnd"/>
      <w:r w:rsidR="00383DE0">
        <w:rPr>
          <w:rFonts w:ascii="Times" w:hAnsi="Times"/>
        </w:rPr>
        <w:t xml:space="preserve"> </w:t>
      </w:r>
      <w:r w:rsidRPr="004B7320">
        <w:rPr>
          <w:rFonts w:ascii="Times" w:hAnsi="Times"/>
        </w:rPr>
        <w:t xml:space="preserve">Qualitativa............................ </w:t>
      </w:r>
      <w:r w:rsidR="004B4F1D">
        <w:rPr>
          <w:rFonts w:ascii="Times" w:hAnsi="Times"/>
        </w:rPr>
        <w:t>57</w:t>
      </w:r>
      <w:r w:rsidRPr="00383DE0">
        <w:rPr>
          <w:rFonts w:ascii="Times" w:hAnsi="Times"/>
        </w:rPr>
        <w:t xml:space="preserve"> </w:t>
      </w:r>
    </w:p>
    <w:p w14:paraId="55B77C9B" w14:textId="236208F6" w:rsidR="004B7320" w:rsidRPr="00383DE0" w:rsidRDefault="004B7320" w:rsidP="00383DE0">
      <w:pPr>
        <w:spacing w:line="360" w:lineRule="auto"/>
        <w:ind w:left="708" w:firstLine="708"/>
        <w:jc w:val="both"/>
        <w:rPr>
          <w:rFonts w:ascii="Times" w:hAnsi="Times"/>
        </w:rPr>
      </w:pPr>
      <w:r w:rsidRPr="00383DE0">
        <w:rPr>
          <w:rFonts w:ascii="Times" w:hAnsi="Times"/>
        </w:rPr>
        <w:t>4.2.8 Validade.....</w:t>
      </w:r>
      <w:r w:rsidR="004B4F1D">
        <w:rPr>
          <w:rFonts w:ascii="Times" w:hAnsi="Times"/>
        </w:rPr>
        <w:t>............................. 57</w:t>
      </w:r>
    </w:p>
    <w:p w14:paraId="7B341C8C" w14:textId="790F9563" w:rsidR="004B7320" w:rsidRPr="004B7320" w:rsidRDefault="004B7320" w:rsidP="00383DE0">
      <w:pPr>
        <w:spacing w:line="360" w:lineRule="auto"/>
        <w:ind w:firstLine="708"/>
        <w:jc w:val="both"/>
        <w:rPr>
          <w:rFonts w:ascii="Times" w:hAnsi="Times"/>
        </w:rPr>
      </w:pPr>
      <w:r w:rsidRPr="004B7320">
        <w:rPr>
          <w:rFonts w:ascii="Times" w:hAnsi="Times"/>
        </w:rPr>
        <w:t xml:space="preserve">4.3 </w:t>
      </w:r>
      <w:proofErr w:type="spellStart"/>
      <w:r w:rsidRPr="004B7320">
        <w:rPr>
          <w:rFonts w:ascii="Times" w:hAnsi="Times"/>
        </w:rPr>
        <w:t>Operação</w:t>
      </w:r>
      <w:proofErr w:type="spellEnd"/>
      <w:r w:rsidRPr="004B7320">
        <w:rPr>
          <w:rFonts w:ascii="Times" w:hAnsi="Times"/>
        </w:rPr>
        <w:t xml:space="preserve"> ..............</w:t>
      </w:r>
      <w:r w:rsidR="004B4F1D">
        <w:rPr>
          <w:rFonts w:ascii="Times" w:hAnsi="Times"/>
        </w:rPr>
        <w:t>....................... 58</w:t>
      </w:r>
    </w:p>
    <w:p w14:paraId="193829B0" w14:textId="2D23C0BC" w:rsidR="004B7320" w:rsidRPr="004B7320" w:rsidRDefault="004B7320" w:rsidP="00383DE0">
      <w:pPr>
        <w:spacing w:line="360" w:lineRule="auto"/>
        <w:ind w:left="708" w:firstLine="708"/>
        <w:jc w:val="both"/>
        <w:rPr>
          <w:rFonts w:ascii="Times" w:hAnsi="Times"/>
        </w:rPr>
      </w:pPr>
      <w:r w:rsidRPr="004B7320">
        <w:rPr>
          <w:rFonts w:ascii="Times" w:hAnsi="Times"/>
        </w:rPr>
        <w:t xml:space="preserve">4.3.1 </w:t>
      </w:r>
      <w:proofErr w:type="spellStart"/>
      <w:r w:rsidRPr="004B7320">
        <w:rPr>
          <w:rFonts w:ascii="Times" w:hAnsi="Times"/>
        </w:rPr>
        <w:t>Questionário</w:t>
      </w:r>
      <w:proofErr w:type="spellEnd"/>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Perfil</w:t>
      </w:r>
      <w:r w:rsidR="00383DE0">
        <w:rPr>
          <w:rFonts w:ascii="Times" w:hAnsi="Times"/>
        </w:rPr>
        <w:t xml:space="preserve"> </w:t>
      </w:r>
      <w:r w:rsidRPr="004B7320">
        <w:rPr>
          <w:rFonts w:ascii="Times" w:hAnsi="Times"/>
        </w:rPr>
        <w:t>da</w:t>
      </w:r>
      <w:r w:rsidR="00383DE0">
        <w:rPr>
          <w:rFonts w:ascii="Times" w:hAnsi="Times"/>
        </w:rPr>
        <w:t xml:space="preserve"> </w:t>
      </w:r>
      <w:r w:rsidRPr="004B7320">
        <w:rPr>
          <w:rFonts w:ascii="Times" w:hAnsi="Times"/>
        </w:rPr>
        <w:t>Ferramenta</w:t>
      </w:r>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ET</w:t>
      </w:r>
      <w:r w:rsidR="004B4F1D">
        <w:rPr>
          <w:rFonts w:ascii="Times" w:hAnsi="Times"/>
        </w:rPr>
        <w:t xml:space="preserve">L . . . . . . . . . </w:t>
      </w:r>
      <w:proofErr w:type="gramStart"/>
      <w:r w:rsidR="004B4F1D">
        <w:rPr>
          <w:rFonts w:ascii="Times" w:hAnsi="Times"/>
        </w:rPr>
        <w:t>. . . .</w:t>
      </w:r>
      <w:proofErr w:type="gramEnd"/>
      <w:r w:rsidR="004B4F1D">
        <w:rPr>
          <w:rFonts w:ascii="Times" w:hAnsi="Times"/>
        </w:rPr>
        <w:t xml:space="preserve"> . 58</w:t>
      </w:r>
    </w:p>
    <w:p w14:paraId="1AA3FE1C" w14:textId="40AD01A9" w:rsidR="004B7320" w:rsidRPr="004B7320" w:rsidRDefault="004B7320" w:rsidP="00383DE0">
      <w:pPr>
        <w:spacing w:line="360" w:lineRule="auto"/>
        <w:ind w:left="708" w:firstLine="708"/>
        <w:jc w:val="both"/>
        <w:rPr>
          <w:rFonts w:ascii="Times" w:hAnsi="Times"/>
        </w:rPr>
      </w:pPr>
      <w:r w:rsidRPr="004B7320">
        <w:rPr>
          <w:rFonts w:ascii="Times" w:hAnsi="Times"/>
        </w:rPr>
        <w:t xml:space="preserve">4.3.2 </w:t>
      </w:r>
      <w:proofErr w:type="spellStart"/>
      <w:r w:rsidRPr="004B7320">
        <w:rPr>
          <w:rFonts w:ascii="Times" w:hAnsi="Times"/>
        </w:rPr>
        <w:t>Questionário</w:t>
      </w:r>
      <w:proofErr w:type="spellEnd"/>
      <w:r w:rsidR="00383DE0">
        <w:rPr>
          <w:rFonts w:ascii="Times" w:hAnsi="Times"/>
        </w:rPr>
        <w:t xml:space="preserve"> </w:t>
      </w:r>
      <w:r w:rsidRPr="004B7320">
        <w:rPr>
          <w:rFonts w:ascii="Times" w:hAnsi="Times"/>
        </w:rPr>
        <w:t>de</w:t>
      </w:r>
      <w:r w:rsidR="00383DE0">
        <w:rPr>
          <w:rFonts w:ascii="Times" w:hAnsi="Times"/>
        </w:rPr>
        <w:t xml:space="preserve"> </w:t>
      </w:r>
      <w:r w:rsidRPr="004B7320">
        <w:rPr>
          <w:rFonts w:ascii="Times" w:hAnsi="Times"/>
        </w:rPr>
        <w:t>Funcion</w:t>
      </w:r>
      <w:r w:rsidR="004B4F1D">
        <w:rPr>
          <w:rFonts w:ascii="Times" w:hAnsi="Times"/>
        </w:rPr>
        <w:t>alidades..................... 59</w:t>
      </w:r>
    </w:p>
    <w:p w14:paraId="2058425A" w14:textId="61C22226" w:rsidR="004B7320" w:rsidRPr="00383DE0" w:rsidRDefault="004B7320" w:rsidP="00383DE0">
      <w:pPr>
        <w:spacing w:line="360" w:lineRule="auto"/>
        <w:ind w:left="708" w:firstLine="708"/>
        <w:jc w:val="both"/>
        <w:rPr>
          <w:rFonts w:ascii="Times" w:hAnsi="Times"/>
        </w:rPr>
      </w:pPr>
      <w:r w:rsidRPr="004B7320">
        <w:rPr>
          <w:rFonts w:ascii="Times" w:hAnsi="Times"/>
        </w:rPr>
        <w:t>4.3.3 Resultado</w:t>
      </w:r>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 xml:space="preserve">Estudo ........................... </w:t>
      </w:r>
      <w:r w:rsidR="004B4F1D">
        <w:rPr>
          <w:rFonts w:ascii="Times" w:hAnsi="Times"/>
        </w:rPr>
        <w:t>59</w:t>
      </w:r>
    </w:p>
    <w:p w14:paraId="74F649CA" w14:textId="6EE4277D" w:rsidR="004B7320" w:rsidRPr="00383DE0" w:rsidRDefault="004B7320" w:rsidP="00383DE0">
      <w:pPr>
        <w:spacing w:line="360" w:lineRule="auto"/>
        <w:ind w:firstLine="708"/>
        <w:jc w:val="both"/>
        <w:rPr>
          <w:rFonts w:ascii="Times" w:hAnsi="Times"/>
        </w:rPr>
      </w:pPr>
      <w:r w:rsidRPr="00383DE0">
        <w:rPr>
          <w:rFonts w:ascii="Times" w:hAnsi="Times"/>
        </w:rPr>
        <w:t xml:space="preserve">4.4 </w:t>
      </w:r>
      <w:proofErr w:type="spellStart"/>
      <w:r w:rsidRPr="00383DE0">
        <w:rPr>
          <w:rFonts w:ascii="Times" w:hAnsi="Times"/>
        </w:rPr>
        <w:t>Análise</w:t>
      </w:r>
      <w:proofErr w:type="spellEnd"/>
      <w:r w:rsidR="00383DE0" w:rsidRPr="00383DE0">
        <w:rPr>
          <w:rFonts w:ascii="Times" w:hAnsi="Times"/>
        </w:rPr>
        <w:t xml:space="preserve"> </w:t>
      </w:r>
      <w:r w:rsidRPr="00383DE0">
        <w:rPr>
          <w:rFonts w:ascii="Times" w:hAnsi="Times"/>
        </w:rPr>
        <w:t>e</w:t>
      </w:r>
      <w:r w:rsidR="00383DE0" w:rsidRPr="00383DE0">
        <w:rPr>
          <w:rFonts w:ascii="Times" w:hAnsi="Times"/>
        </w:rPr>
        <w:t xml:space="preserve"> </w:t>
      </w:r>
      <w:proofErr w:type="spellStart"/>
      <w:r w:rsidRPr="00383DE0">
        <w:rPr>
          <w:rFonts w:ascii="Times" w:hAnsi="Times"/>
        </w:rPr>
        <w:t>interpretação</w:t>
      </w:r>
      <w:proofErr w:type="spellEnd"/>
      <w:r w:rsidR="00383DE0" w:rsidRPr="00383DE0">
        <w:rPr>
          <w:rFonts w:ascii="Times" w:hAnsi="Times"/>
        </w:rPr>
        <w:t xml:space="preserve"> </w:t>
      </w:r>
      <w:r w:rsidRPr="00383DE0">
        <w:rPr>
          <w:rFonts w:ascii="Times" w:hAnsi="Times"/>
        </w:rPr>
        <w:t>dos</w:t>
      </w:r>
      <w:r w:rsidR="00383DE0" w:rsidRPr="00383DE0">
        <w:rPr>
          <w:rFonts w:ascii="Times" w:hAnsi="Times"/>
        </w:rPr>
        <w:t xml:space="preserve"> </w:t>
      </w:r>
      <w:r w:rsidRPr="00383DE0">
        <w:rPr>
          <w:rFonts w:ascii="Times" w:hAnsi="Times"/>
        </w:rPr>
        <w:t>resu</w:t>
      </w:r>
      <w:r w:rsidR="004B4F1D">
        <w:rPr>
          <w:rFonts w:ascii="Times" w:hAnsi="Times"/>
        </w:rPr>
        <w:t>ltados ...................... 63</w:t>
      </w:r>
    </w:p>
    <w:p w14:paraId="2779B515" w14:textId="51051771" w:rsidR="004B7320" w:rsidRPr="004B7320" w:rsidRDefault="004B7320" w:rsidP="00383DE0">
      <w:pPr>
        <w:spacing w:line="360" w:lineRule="auto"/>
        <w:ind w:left="708" w:firstLine="708"/>
        <w:jc w:val="both"/>
        <w:rPr>
          <w:rFonts w:ascii="Times" w:hAnsi="Times"/>
        </w:rPr>
      </w:pPr>
      <w:r w:rsidRPr="004B7320">
        <w:rPr>
          <w:rFonts w:ascii="Times" w:hAnsi="Times"/>
        </w:rPr>
        <w:t xml:space="preserve">4.4.1 </w:t>
      </w:r>
      <w:proofErr w:type="spellStart"/>
      <w:r w:rsidRPr="004B7320">
        <w:rPr>
          <w:rFonts w:ascii="Times" w:hAnsi="Times"/>
        </w:rPr>
        <w:t>Estatística</w:t>
      </w:r>
      <w:proofErr w:type="spellEnd"/>
      <w:r w:rsidR="00383DE0">
        <w:rPr>
          <w:rFonts w:ascii="Times" w:hAnsi="Times"/>
        </w:rPr>
        <w:t xml:space="preserve"> </w:t>
      </w:r>
      <w:r w:rsidRPr="004B7320">
        <w:rPr>
          <w:rFonts w:ascii="Times" w:hAnsi="Times"/>
        </w:rPr>
        <w:t>descritiv</w:t>
      </w:r>
      <w:r w:rsidR="004B4F1D">
        <w:rPr>
          <w:rFonts w:ascii="Times" w:hAnsi="Times"/>
        </w:rPr>
        <w:t>a ........................... 63</w:t>
      </w:r>
    </w:p>
    <w:p w14:paraId="560BC62E" w14:textId="6948CC63" w:rsidR="00383DE0" w:rsidRDefault="004B7320" w:rsidP="00383DE0">
      <w:pPr>
        <w:spacing w:line="360" w:lineRule="auto"/>
        <w:ind w:left="708" w:firstLine="708"/>
        <w:jc w:val="both"/>
        <w:rPr>
          <w:rFonts w:ascii="Times" w:hAnsi="Times"/>
        </w:rPr>
      </w:pPr>
      <w:r w:rsidRPr="004B7320">
        <w:rPr>
          <w:rFonts w:ascii="Times" w:hAnsi="Times"/>
        </w:rPr>
        <w:t xml:space="preserve">4.4.2 </w:t>
      </w:r>
      <w:proofErr w:type="spellStart"/>
      <w:r w:rsidRPr="004B7320">
        <w:rPr>
          <w:rFonts w:ascii="Times" w:hAnsi="Times"/>
        </w:rPr>
        <w:t>Aplicação</w:t>
      </w:r>
      <w:proofErr w:type="spellEnd"/>
      <w:r w:rsidR="00383DE0">
        <w:rPr>
          <w:rFonts w:ascii="Times" w:hAnsi="Times"/>
        </w:rPr>
        <w:t xml:space="preserve"> </w:t>
      </w:r>
      <w:r w:rsidRPr="004B7320">
        <w:rPr>
          <w:rFonts w:ascii="Times" w:hAnsi="Times"/>
        </w:rPr>
        <w:t>do</w:t>
      </w:r>
      <w:r w:rsidR="00383DE0">
        <w:rPr>
          <w:rFonts w:ascii="Times" w:hAnsi="Times"/>
        </w:rPr>
        <w:t xml:space="preserve"> </w:t>
      </w:r>
      <w:r w:rsidRPr="004B7320">
        <w:rPr>
          <w:rFonts w:ascii="Times" w:hAnsi="Times"/>
        </w:rPr>
        <w:t>teste</w:t>
      </w:r>
      <w:r w:rsidR="00383DE0">
        <w:rPr>
          <w:rFonts w:ascii="Times" w:hAnsi="Times"/>
        </w:rPr>
        <w:t xml:space="preserve"> </w:t>
      </w:r>
      <w:proofErr w:type="spellStart"/>
      <w:r w:rsidRPr="004B7320">
        <w:rPr>
          <w:rFonts w:ascii="Times" w:hAnsi="Times"/>
        </w:rPr>
        <w:t>estatí</w:t>
      </w:r>
      <w:r w:rsidR="004B4F1D">
        <w:rPr>
          <w:rFonts w:ascii="Times" w:hAnsi="Times"/>
        </w:rPr>
        <w:t>stico</w:t>
      </w:r>
      <w:proofErr w:type="spellEnd"/>
      <w:r w:rsidR="004B4F1D">
        <w:rPr>
          <w:rFonts w:ascii="Times" w:hAnsi="Times"/>
        </w:rPr>
        <w:t>....................... 67</w:t>
      </w:r>
    </w:p>
    <w:p w14:paraId="0324B349" w14:textId="10792AAA" w:rsidR="004B7320" w:rsidRPr="004B7320" w:rsidRDefault="004B7320" w:rsidP="00383DE0">
      <w:pPr>
        <w:spacing w:line="360" w:lineRule="auto"/>
        <w:ind w:left="1416" w:firstLine="708"/>
        <w:jc w:val="both"/>
        <w:rPr>
          <w:rFonts w:ascii="Times" w:hAnsi="Times"/>
        </w:rPr>
      </w:pPr>
      <w:r w:rsidRPr="004B7320">
        <w:rPr>
          <w:rFonts w:ascii="Times" w:hAnsi="Times"/>
        </w:rPr>
        <w:t xml:space="preserve">4.4.2.1 </w:t>
      </w:r>
      <w:proofErr w:type="spellStart"/>
      <w:r w:rsidRPr="004B7320">
        <w:rPr>
          <w:rFonts w:ascii="Times" w:hAnsi="Times"/>
        </w:rPr>
        <w:t>Análise</w:t>
      </w:r>
      <w:proofErr w:type="spellEnd"/>
      <w:r w:rsidR="00383DE0">
        <w:rPr>
          <w:rFonts w:ascii="Times" w:hAnsi="Times"/>
        </w:rPr>
        <w:t xml:space="preserve"> </w:t>
      </w:r>
      <w:r w:rsidRPr="004B7320">
        <w:rPr>
          <w:rFonts w:ascii="Times" w:hAnsi="Times"/>
        </w:rPr>
        <w:t>quanti</w:t>
      </w:r>
      <w:r w:rsidR="004B4F1D">
        <w:rPr>
          <w:rFonts w:ascii="Times" w:hAnsi="Times"/>
        </w:rPr>
        <w:t>tativa ...................... 68</w:t>
      </w:r>
      <w:r w:rsidRPr="004B7320">
        <w:rPr>
          <w:rFonts w:ascii="Times" w:hAnsi="Times"/>
        </w:rPr>
        <w:cr/>
        <w:t xml:space="preserve">4.4.3 </w:t>
      </w:r>
      <w:proofErr w:type="spellStart"/>
      <w:r w:rsidRPr="004B7320">
        <w:rPr>
          <w:rFonts w:ascii="Times" w:hAnsi="Times"/>
        </w:rPr>
        <w:t>Análise</w:t>
      </w:r>
      <w:proofErr w:type="spellEnd"/>
      <w:r w:rsidR="00383DE0">
        <w:rPr>
          <w:rFonts w:ascii="Times" w:hAnsi="Times"/>
        </w:rPr>
        <w:t xml:space="preserve"> </w:t>
      </w:r>
      <w:r w:rsidRPr="004B7320">
        <w:rPr>
          <w:rFonts w:ascii="Times" w:hAnsi="Times"/>
        </w:rPr>
        <w:t>qualitativa .</w:t>
      </w:r>
      <w:r w:rsidR="004B4F1D">
        <w:rPr>
          <w:rFonts w:ascii="Times" w:hAnsi="Times"/>
        </w:rPr>
        <w:t>........................... 69</w:t>
      </w:r>
      <w:r w:rsidRPr="004B7320">
        <w:rPr>
          <w:rFonts w:ascii="Times" w:hAnsi="Times"/>
        </w:rPr>
        <w:cr/>
        <w:t xml:space="preserve">4.4.4 </w:t>
      </w:r>
      <w:proofErr w:type="spellStart"/>
      <w:r w:rsidRPr="004B7320">
        <w:rPr>
          <w:rFonts w:ascii="Times" w:hAnsi="Times"/>
        </w:rPr>
        <w:t>Verificação</w:t>
      </w:r>
      <w:proofErr w:type="spellEnd"/>
      <w:r w:rsidR="00383DE0">
        <w:rPr>
          <w:rFonts w:ascii="Times" w:hAnsi="Times"/>
        </w:rPr>
        <w:t xml:space="preserve"> </w:t>
      </w:r>
      <w:r w:rsidRPr="004B7320">
        <w:rPr>
          <w:rFonts w:ascii="Times" w:hAnsi="Times"/>
        </w:rPr>
        <w:t>das</w:t>
      </w:r>
      <w:r w:rsidR="00383DE0">
        <w:rPr>
          <w:rFonts w:ascii="Times" w:hAnsi="Times"/>
        </w:rPr>
        <w:t xml:space="preserve"> </w:t>
      </w:r>
      <w:proofErr w:type="spellStart"/>
      <w:r w:rsidRPr="004B7320">
        <w:rPr>
          <w:rFonts w:ascii="Times" w:hAnsi="Times"/>
        </w:rPr>
        <w:t>hipót</w:t>
      </w:r>
      <w:r w:rsidR="004B4F1D">
        <w:rPr>
          <w:rFonts w:ascii="Times" w:hAnsi="Times"/>
        </w:rPr>
        <w:t>eses</w:t>
      </w:r>
      <w:proofErr w:type="spellEnd"/>
      <w:r w:rsidR="004B4F1D">
        <w:rPr>
          <w:rFonts w:ascii="Times" w:hAnsi="Times"/>
        </w:rPr>
        <w:t>......................... 70</w:t>
      </w:r>
    </w:p>
    <w:p w14:paraId="31FEA407" w14:textId="5B8CA50E" w:rsidR="004B7320" w:rsidRPr="004B7320" w:rsidRDefault="004B7320" w:rsidP="00383DE0">
      <w:pPr>
        <w:spacing w:line="360" w:lineRule="auto"/>
        <w:ind w:firstLine="708"/>
        <w:jc w:val="both"/>
        <w:rPr>
          <w:rFonts w:ascii="Times" w:hAnsi="Times"/>
        </w:rPr>
      </w:pPr>
      <w:r w:rsidRPr="004B7320">
        <w:rPr>
          <w:rFonts w:ascii="Times" w:hAnsi="Times"/>
        </w:rPr>
        <w:t xml:space="preserve">4.5 </w:t>
      </w:r>
      <w:proofErr w:type="spellStart"/>
      <w:r w:rsidRPr="004B7320">
        <w:rPr>
          <w:rFonts w:ascii="Times" w:hAnsi="Times"/>
        </w:rPr>
        <w:t>Considerações</w:t>
      </w:r>
      <w:proofErr w:type="spellEnd"/>
      <w:r w:rsidR="00383DE0">
        <w:rPr>
          <w:rFonts w:ascii="Times" w:hAnsi="Times"/>
        </w:rPr>
        <w:t xml:space="preserve"> </w:t>
      </w:r>
      <w:r w:rsidRPr="004B7320">
        <w:rPr>
          <w:rFonts w:ascii="Times" w:hAnsi="Times"/>
        </w:rPr>
        <w:t>Finais ..</w:t>
      </w:r>
      <w:r w:rsidR="004B4F1D">
        <w:rPr>
          <w:rFonts w:ascii="Times" w:hAnsi="Times"/>
        </w:rPr>
        <w:t>............................. 71</w:t>
      </w:r>
    </w:p>
    <w:p w14:paraId="10E77657" w14:textId="39B4179C" w:rsidR="004B7320" w:rsidRPr="004B7320" w:rsidRDefault="006B26FA" w:rsidP="004B7320">
      <w:pPr>
        <w:spacing w:line="360" w:lineRule="auto"/>
        <w:jc w:val="both"/>
        <w:rPr>
          <w:rFonts w:ascii="Times" w:hAnsi="Times"/>
        </w:rPr>
      </w:pPr>
      <w:r>
        <w:rPr>
          <w:rFonts w:ascii="Times" w:hAnsi="Times"/>
        </w:rPr>
        <w:t>5 Aplicações de ETL4</w:t>
      </w:r>
      <w:proofErr w:type="gramStart"/>
      <w:r>
        <w:rPr>
          <w:rFonts w:ascii="Times" w:hAnsi="Times"/>
        </w:rPr>
        <w:t>NoSQL..</w:t>
      </w:r>
      <w:proofErr w:type="gramEnd"/>
      <w:r>
        <w:rPr>
          <w:rFonts w:ascii="Times" w:hAnsi="Times"/>
        </w:rPr>
        <w:t xml:space="preserve">  72</w:t>
      </w:r>
    </w:p>
    <w:p w14:paraId="278F634E" w14:textId="0872B0B3" w:rsidR="00B560CC" w:rsidRDefault="004B7320" w:rsidP="00383DE0">
      <w:pPr>
        <w:spacing w:line="360" w:lineRule="auto"/>
        <w:ind w:firstLine="708"/>
        <w:jc w:val="both"/>
        <w:rPr>
          <w:rFonts w:ascii="Times" w:hAnsi="Times"/>
        </w:rPr>
      </w:pPr>
      <w:r w:rsidRPr="004B7320">
        <w:rPr>
          <w:rFonts w:ascii="Times" w:hAnsi="Times"/>
        </w:rPr>
        <w:t xml:space="preserve">5.1 </w:t>
      </w:r>
      <w:proofErr w:type="spellStart"/>
      <w:r w:rsidRPr="004B7320">
        <w:rPr>
          <w:rFonts w:ascii="Times" w:hAnsi="Times"/>
        </w:rPr>
        <w:t>Aplicações</w:t>
      </w:r>
      <w:proofErr w:type="spellEnd"/>
      <w:r w:rsidR="00383DE0">
        <w:rPr>
          <w:rFonts w:ascii="Times" w:hAnsi="Times"/>
        </w:rPr>
        <w:t xml:space="preserve"> </w:t>
      </w:r>
      <w:r w:rsidR="006B26FA">
        <w:rPr>
          <w:rFonts w:ascii="Times" w:hAnsi="Times"/>
        </w:rPr>
        <w:t>de</w:t>
      </w:r>
      <w:r w:rsidR="00383DE0">
        <w:rPr>
          <w:rFonts w:ascii="Times" w:hAnsi="Times"/>
        </w:rPr>
        <w:t xml:space="preserve"> </w:t>
      </w:r>
      <w:r w:rsidRPr="004B7320">
        <w:rPr>
          <w:rFonts w:ascii="Times" w:hAnsi="Times"/>
        </w:rPr>
        <w:t>ETL</w:t>
      </w:r>
      <w:r w:rsidR="006B26FA">
        <w:rPr>
          <w:rFonts w:ascii="Times" w:hAnsi="Times"/>
        </w:rPr>
        <w:t>4NoSQL...................... 73</w:t>
      </w:r>
    </w:p>
    <w:p w14:paraId="6030EC80" w14:textId="75A97588" w:rsidR="00B560CC" w:rsidRDefault="004B7320" w:rsidP="00383DE0">
      <w:pPr>
        <w:spacing w:line="360" w:lineRule="auto"/>
        <w:ind w:firstLine="708"/>
        <w:jc w:val="both"/>
        <w:rPr>
          <w:rFonts w:ascii="Times" w:hAnsi="Times"/>
        </w:rPr>
      </w:pPr>
      <w:r w:rsidRPr="004B7320">
        <w:rPr>
          <w:rFonts w:ascii="Times" w:hAnsi="Times"/>
        </w:rPr>
        <w:t xml:space="preserve">5.2 </w:t>
      </w:r>
      <w:proofErr w:type="spellStart"/>
      <w:r w:rsidRPr="004B7320">
        <w:rPr>
          <w:rFonts w:ascii="Times" w:hAnsi="Times"/>
        </w:rPr>
        <w:t>Aplicação</w:t>
      </w:r>
      <w:proofErr w:type="spellEnd"/>
      <w:r w:rsidR="00383DE0">
        <w:rPr>
          <w:rFonts w:ascii="Times" w:hAnsi="Times"/>
        </w:rPr>
        <w:t xml:space="preserve"> </w:t>
      </w:r>
      <w:r w:rsidRPr="004B7320">
        <w:rPr>
          <w:rFonts w:ascii="Times" w:hAnsi="Times"/>
        </w:rPr>
        <w:t xml:space="preserve">ETL4NoSQLMongoStar ....................... </w:t>
      </w:r>
      <w:r w:rsidR="006B26FA">
        <w:rPr>
          <w:rFonts w:ascii="Times" w:hAnsi="Times"/>
        </w:rPr>
        <w:t>73</w:t>
      </w:r>
      <w:r w:rsidRPr="00B560CC">
        <w:rPr>
          <w:rFonts w:ascii="Times" w:hAnsi="Times"/>
        </w:rPr>
        <w:t xml:space="preserve"> </w:t>
      </w:r>
    </w:p>
    <w:p w14:paraId="72C82A4A" w14:textId="63382CF8" w:rsidR="00B560CC" w:rsidRDefault="004B7320" w:rsidP="00383DE0">
      <w:pPr>
        <w:spacing w:line="360" w:lineRule="auto"/>
        <w:ind w:firstLine="708"/>
        <w:jc w:val="both"/>
        <w:rPr>
          <w:rFonts w:ascii="Times" w:hAnsi="Times"/>
        </w:rPr>
      </w:pPr>
      <w:r w:rsidRPr="00B560CC">
        <w:rPr>
          <w:rFonts w:ascii="Times" w:hAnsi="Times"/>
        </w:rPr>
        <w:t xml:space="preserve">5.3 </w:t>
      </w:r>
      <w:proofErr w:type="spellStart"/>
      <w:r w:rsidRPr="00B560CC">
        <w:rPr>
          <w:rFonts w:ascii="Times" w:hAnsi="Times"/>
        </w:rPr>
        <w:t>Aplicação</w:t>
      </w:r>
      <w:proofErr w:type="spellEnd"/>
      <w:r w:rsidR="00383DE0">
        <w:rPr>
          <w:rFonts w:ascii="Times" w:hAnsi="Times"/>
        </w:rPr>
        <w:t xml:space="preserve"> </w:t>
      </w:r>
      <w:r w:rsidRPr="00B560CC">
        <w:rPr>
          <w:rFonts w:ascii="Times" w:hAnsi="Times"/>
        </w:rPr>
        <w:t>ETL4NoSQLCassan</w:t>
      </w:r>
      <w:r w:rsidR="006B26FA">
        <w:rPr>
          <w:rFonts w:ascii="Times" w:hAnsi="Times"/>
        </w:rPr>
        <w:t>draStar...................... 75</w:t>
      </w:r>
      <w:r w:rsidRPr="00B560CC">
        <w:rPr>
          <w:rFonts w:ascii="Times" w:hAnsi="Times"/>
        </w:rPr>
        <w:t xml:space="preserve"> </w:t>
      </w:r>
    </w:p>
    <w:p w14:paraId="1AB3B143" w14:textId="1DC4659E" w:rsidR="004B7320" w:rsidRPr="00B560CC" w:rsidRDefault="004B7320" w:rsidP="00383DE0">
      <w:pPr>
        <w:spacing w:line="360" w:lineRule="auto"/>
        <w:ind w:firstLine="708"/>
        <w:jc w:val="both"/>
        <w:rPr>
          <w:rFonts w:ascii="Times" w:hAnsi="Times"/>
        </w:rPr>
      </w:pPr>
      <w:r w:rsidRPr="00B560CC">
        <w:rPr>
          <w:rFonts w:ascii="Times" w:hAnsi="Times"/>
        </w:rPr>
        <w:t xml:space="preserve">5.4 </w:t>
      </w:r>
      <w:proofErr w:type="spellStart"/>
      <w:r w:rsidRPr="00B560CC">
        <w:rPr>
          <w:rFonts w:ascii="Times" w:hAnsi="Times"/>
        </w:rPr>
        <w:t>Considerações</w:t>
      </w:r>
      <w:proofErr w:type="spellEnd"/>
      <w:r w:rsidR="00383DE0">
        <w:rPr>
          <w:rFonts w:ascii="Times" w:hAnsi="Times"/>
        </w:rPr>
        <w:t xml:space="preserve"> </w:t>
      </w:r>
      <w:r w:rsidRPr="00B560CC">
        <w:rPr>
          <w:rFonts w:ascii="Times" w:hAnsi="Times"/>
        </w:rPr>
        <w:t>Finais ..</w:t>
      </w:r>
      <w:r w:rsidR="006B26FA">
        <w:rPr>
          <w:rFonts w:ascii="Times" w:hAnsi="Times"/>
        </w:rPr>
        <w:t>............................. 78</w:t>
      </w:r>
    </w:p>
    <w:p w14:paraId="7AA42004" w14:textId="7972A206" w:rsidR="004B7320" w:rsidRPr="00B560CC" w:rsidRDefault="006B26FA" w:rsidP="004B7320">
      <w:pPr>
        <w:spacing w:line="360" w:lineRule="auto"/>
        <w:jc w:val="both"/>
        <w:rPr>
          <w:rFonts w:ascii="Times" w:hAnsi="Times"/>
        </w:rPr>
      </w:pPr>
      <w:r>
        <w:rPr>
          <w:rFonts w:ascii="Times" w:hAnsi="Times"/>
        </w:rPr>
        <w:t xml:space="preserve">6 </w:t>
      </w:r>
      <w:proofErr w:type="spellStart"/>
      <w:r>
        <w:rPr>
          <w:rFonts w:ascii="Times" w:hAnsi="Times"/>
        </w:rPr>
        <w:t>Conclusão</w:t>
      </w:r>
      <w:proofErr w:type="spellEnd"/>
      <w:r>
        <w:rPr>
          <w:rFonts w:ascii="Times" w:hAnsi="Times"/>
        </w:rPr>
        <w:t xml:space="preserve"> 79</w:t>
      </w:r>
    </w:p>
    <w:p w14:paraId="3E2CA35E" w14:textId="587751E7" w:rsidR="00B560CC" w:rsidRDefault="004B7320" w:rsidP="00383DE0">
      <w:pPr>
        <w:spacing w:line="360" w:lineRule="auto"/>
        <w:ind w:firstLine="708"/>
        <w:jc w:val="both"/>
        <w:rPr>
          <w:rFonts w:ascii="Times" w:hAnsi="Times"/>
        </w:rPr>
      </w:pPr>
      <w:r w:rsidRPr="00B560CC">
        <w:rPr>
          <w:rFonts w:ascii="Times" w:hAnsi="Times"/>
        </w:rPr>
        <w:t>6.1 Principais</w:t>
      </w:r>
      <w:r w:rsidR="00383DE0">
        <w:rPr>
          <w:rFonts w:ascii="Times" w:hAnsi="Times"/>
        </w:rPr>
        <w:t xml:space="preserve"> </w:t>
      </w:r>
      <w:proofErr w:type="spellStart"/>
      <w:r w:rsidRPr="00B560CC">
        <w:rPr>
          <w:rFonts w:ascii="Times" w:hAnsi="Times"/>
        </w:rPr>
        <w:t>Contribuições</w:t>
      </w:r>
      <w:proofErr w:type="spellEnd"/>
      <w:r w:rsidRPr="00B560CC">
        <w:rPr>
          <w:rFonts w:ascii="Times" w:hAnsi="Times"/>
        </w:rPr>
        <w:t xml:space="preserve"> </w:t>
      </w:r>
      <w:r w:rsidR="006B26FA">
        <w:rPr>
          <w:rFonts w:ascii="Times" w:hAnsi="Times"/>
        </w:rPr>
        <w:t>............................. 80</w:t>
      </w:r>
      <w:r w:rsidRPr="00B560CC">
        <w:rPr>
          <w:rFonts w:ascii="Times" w:hAnsi="Times"/>
        </w:rPr>
        <w:t xml:space="preserve"> </w:t>
      </w:r>
    </w:p>
    <w:p w14:paraId="5351C6AE" w14:textId="66FA21D8" w:rsidR="00B560CC" w:rsidRDefault="004B7320" w:rsidP="00383DE0">
      <w:pPr>
        <w:spacing w:line="360" w:lineRule="auto"/>
        <w:ind w:firstLine="708"/>
        <w:jc w:val="both"/>
        <w:rPr>
          <w:rFonts w:ascii="Times" w:hAnsi="Times"/>
        </w:rPr>
      </w:pPr>
      <w:r w:rsidRPr="00B560CC">
        <w:rPr>
          <w:rFonts w:ascii="Times" w:hAnsi="Times"/>
        </w:rPr>
        <w:t xml:space="preserve">6.2 </w:t>
      </w:r>
      <w:proofErr w:type="spellStart"/>
      <w:r w:rsidRPr="00B560CC">
        <w:rPr>
          <w:rFonts w:ascii="Times" w:hAnsi="Times"/>
        </w:rPr>
        <w:t>Discussão</w:t>
      </w:r>
      <w:proofErr w:type="spellEnd"/>
      <w:r w:rsidR="006B26FA">
        <w:rPr>
          <w:rFonts w:ascii="Times" w:hAnsi="Times"/>
        </w:rPr>
        <w:t xml:space="preserve"> Final</w:t>
      </w:r>
      <w:r w:rsidRPr="00B560CC">
        <w:rPr>
          <w:rFonts w:ascii="Times" w:hAnsi="Times"/>
        </w:rPr>
        <w:t>........</w:t>
      </w:r>
      <w:r w:rsidR="006B26FA">
        <w:rPr>
          <w:rFonts w:ascii="Times" w:hAnsi="Times"/>
        </w:rPr>
        <w:t>............................. 81</w:t>
      </w:r>
      <w:r w:rsidRPr="00B560CC">
        <w:rPr>
          <w:rFonts w:ascii="Times" w:hAnsi="Times"/>
        </w:rPr>
        <w:t xml:space="preserve"> </w:t>
      </w:r>
    </w:p>
    <w:p w14:paraId="056D4101" w14:textId="57150CA9" w:rsidR="004B7320" w:rsidRPr="00B560CC" w:rsidRDefault="004B7320" w:rsidP="00383DE0">
      <w:pPr>
        <w:spacing w:line="360" w:lineRule="auto"/>
        <w:ind w:firstLine="708"/>
        <w:jc w:val="both"/>
        <w:rPr>
          <w:rFonts w:ascii="Times" w:hAnsi="Times"/>
        </w:rPr>
      </w:pPr>
      <w:r w:rsidRPr="00B560CC">
        <w:rPr>
          <w:rFonts w:ascii="Times" w:hAnsi="Times"/>
        </w:rPr>
        <w:t>6.3 Trabalhos</w:t>
      </w:r>
      <w:r w:rsidR="00383DE0">
        <w:rPr>
          <w:rFonts w:ascii="Times" w:hAnsi="Times"/>
        </w:rPr>
        <w:t xml:space="preserve"> </w:t>
      </w:r>
      <w:r w:rsidRPr="00B560CC">
        <w:rPr>
          <w:rFonts w:ascii="Times" w:hAnsi="Times"/>
        </w:rPr>
        <w:t>Futuros....</w:t>
      </w:r>
      <w:r w:rsidR="006B26FA">
        <w:rPr>
          <w:rFonts w:ascii="Times" w:hAnsi="Times"/>
        </w:rPr>
        <w:t>............................. 81</w:t>
      </w:r>
    </w:p>
    <w:p w14:paraId="44E4903A" w14:textId="6AB70BC4" w:rsidR="008F213A" w:rsidRPr="00B560CC" w:rsidRDefault="009B5B4A" w:rsidP="004B7320">
      <w:pPr>
        <w:spacing w:line="360" w:lineRule="auto"/>
        <w:jc w:val="both"/>
        <w:rPr>
          <w:rFonts w:ascii="Times" w:hAnsi="Times"/>
        </w:rPr>
      </w:pPr>
      <w:proofErr w:type="spellStart"/>
      <w:r>
        <w:rPr>
          <w:rFonts w:ascii="Times" w:hAnsi="Times"/>
        </w:rPr>
        <w:t>Referências</w:t>
      </w:r>
      <w:proofErr w:type="spellEnd"/>
      <w:r>
        <w:rPr>
          <w:rFonts w:ascii="Times" w:hAnsi="Times"/>
        </w:rPr>
        <w:t xml:space="preserve"> 83</w:t>
      </w:r>
    </w:p>
    <w:p w14:paraId="7139B8D5" w14:textId="065F9EB0" w:rsidR="008F213A" w:rsidRPr="00B560CC" w:rsidRDefault="008F213A" w:rsidP="008F213A">
      <w:pPr>
        <w:spacing w:line="360" w:lineRule="auto"/>
        <w:jc w:val="both"/>
        <w:rPr>
          <w:rFonts w:ascii="Times" w:hAnsi="Times"/>
        </w:rPr>
      </w:pPr>
    </w:p>
    <w:p w14:paraId="6EAE51D3" w14:textId="6C510F31" w:rsidR="008F213A" w:rsidRPr="00B560CC" w:rsidRDefault="008F213A" w:rsidP="008F213A">
      <w:pPr>
        <w:spacing w:line="360" w:lineRule="auto"/>
        <w:jc w:val="both"/>
        <w:rPr>
          <w:rFonts w:ascii="Times" w:hAnsi="Times"/>
        </w:rPr>
      </w:pPr>
    </w:p>
    <w:p w14:paraId="3085FB72" w14:textId="395F1A06" w:rsidR="008F213A" w:rsidRPr="00B560CC" w:rsidRDefault="008F213A" w:rsidP="008F213A">
      <w:pPr>
        <w:spacing w:line="360" w:lineRule="auto"/>
        <w:jc w:val="both"/>
        <w:rPr>
          <w:rFonts w:ascii="Times" w:hAnsi="Times"/>
        </w:rPr>
      </w:pPr>
    </w:p>
    <w:p w14:paraId="2EFCF4C5" w14:textId="1638A07E" w:rsidR="008F213A" w:rsidRPr="00B560CC" w:rsidRDefault="008F213A" w:rsidP="008F213A">
      <w:pPr>
        <w:spacing w:line="360" w:lineRule="auto"/>
        <w:jc w:val="both"/>
        <w:rPr>
          <w:rFonts w:ascii="Times" w:hAnsi="Times"/>
        </w:rPr>
      </w:pPr>
    </w:p>
    <w:p w14:paraId="3946F279" w14:textId="3EDA24DC" w:rsidR="008F213A" w:rsidRPr="00B560CC" w:rsidRDefault="008F213A" w:rsidP="008F213A">
      <w:pPr>
        <w:spacing w:line="360" w:lineRule="auto"/>
        <w:jc w:val="both"/>
        <w:rPr>
          <w:rFonts w:ascii="Times" w:hAnsi="Times"/>
        </w:rPr>
      </w:pPr>
    </w:p>
    <w:p w14:paraId="71D0DBAE" w14:textId="3C31B839" w:rsidR="008F213A" w:rsidRPr="00B560CC" w:rsidRDefault="008F213A" w:rsidP="008F213A">
      <w:pPr>
        <w:spacing w:line="360" w:lineRule="auto"/>
        <w:jc w:val="both"/>
        <w:rPr>
          <w:rFonts w:ascii="Times" w:hAnsi="Times"/>
        </w:rPr>
      </w:pPr>
    </w:p>
    <w:p w14:paraId="25382394" w14:textId="77777777" w:rsidR="008F213A" w:rsidRPr="00B560CC" w:rsidRDefault="008F213A" w:rsidP="008F213A">
      <w:pPr>
        <w:spacing w:line="360" w:lineRule="auto"/>
        <w:jc w:val="both"/>
        <w:rPr>
          <w:rFonts w:ascii="Times" w:hAnsi="Times"/>
        </w:rPr>
      </w:pPr>
    </w:p>
    <w:sectPr w:rsidR="008F213A" w:rsidRPr="00B560CC" w:rsidSect="00CB4065">
      <w:headerReference w:type="default" r:id="rId12"/>
      <w:pgSz w:w="12240" w:h="15840"/>
      <w:pgMar w:top="1701" w:right="1134" w:bottom="1134" w:left="1701" w:header="720" w:footer="720" w:gutter="0"/>
      <w:pgNumType w:fmt="lowerRoman" w:start="2"/>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38CD8" w14:textId="77777777" w:rsidR="00721A74" w:rsidRDefault="00721A74" w:rsidP="00F725BF">
      <w:r>
        <w:separator/>
      </w:r>
    </w:p>
  </w:endnote>
  <w:endnote w:type="continuationSeparator" w:id="0">
    <w:p w14:paraId="4820678C" w14:textId="77777777" w:rsidR="00721A74" w:rsidRDefault="00721A74" w:rsidP="00F7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A8D47" w14:textId="77777777" w:rsidR="00721A74" w:rsidRDefault="00721A74" w:rsidP="00F725BF">
      <w:r>
        <w:separator/>
      </w:r>
    </w:p>
  </w:footnote>
  <w:footnote w:type="continuationSeparator" w:id="0">
    <w:p w14:paraId="7F63BF42" w14:textId="77777777" w:rsidR="00721A74" w:rsidRDefault="00721A74" w:rsidP="00F725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CA2F" w14:textId="77777777" w:rsidR="001C3A25" w:rsidRDefault="001C3A25" w:rsidP="001C3A25">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3E568919" w14:textId="77777777" w:rsidR="001C3A25" w:rsidRDefault="001C3A25" w:rsidP="00CB4065">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88CFC" w14:textId="7215C70C" w:rsidR="001C3A25" w:rsidRDefault="001C3A25">
    <w:pPr>
      <w:pStyle w:val="Cabealho"/>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2ABE" w14:textId="77777777" w:rsidR="001C3A25" w:rsidRDefault="001C3A25" w:rsidP="001C3A25">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8E20F7">
      <w:rPr>
        <w:rStyle w:val="NmerodaPgina"/>
        <w:noProof/>
      </w:rPr>
      <w:t>x</w:t>
    </w:r>
    <w:r>
      <w:rPr>
        <w:rStyle w:val="NmerodaPgina"/>
      </w:rPr>
      <w:fldChar w:fldCharType="end"/>
    </w:r>
  </w:p>
  <w:p w14:paraId="060467FB" w14:textId="68E038D7" w:rsidR="001C3A25" w:rsidRDefault="001C3A25" w:rsidP="00CB4065">
    <w:pPr>
      <w:pStyle w:val="Cabealho"/>
      <w:ind w:right="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DB"/>
    <w:rsid w:val="0008007D"/>
    <w:rsid w:val="00092D24"/>
    <w:rsid w:val="000A18A0"/>
    <w:rsid w:val="0011793A"/>
    <w:rsid w:val="00173267"/>
    <w:rsid w:val="00173BF7"/>
    <w:rsid w:val="001C3A25"/>
    <w:rsid w:val="002221FA"/>
    <w:rsid w:val="002C72D4"/>
    <w:rsid w:val="002F7D53"/>
    <w:rsid w:val="0032295D"/>
    <w:rsid w:val="00383DE0"/>
    <w:rsid w:val="003B3CBB"/>
    <w:rsid w:val="004B4F1D"/>
    <w:rsid w:val="004B7320"/>
    <w:rsid w:val="005041B9"/>
    <w:rsid w:val="00580FA6"/>
    <w:rsid w:val="006B26FA"/>
    <w:rsid w:val="006D783B"/>
    <w:rsid w:val="00707852"/>
    <w:rsid w:val="00721A74"/>
    <w:rsid w:val="00791A7D"/>
    <w:rsid w:val="00796DDB"/>
    <w:rsid w:val="00896888"/>
    <w:rsid w:val="008A65B0"/>
    <w:rsid w:val="008B3F4D"/>
    <w:rsid w:val="008D72E8"/>
    <w:rsid w:val="008E20F7"/>
    <w:rsid w:val="008F213A"/>
    <w:rsid w:val="009807CA"/>
    <w:rsid w:val="009B22E5"/>
    <w:rsid w:val="009B5B4A"/>
    <w:rsid w:val="009D7FC2"/>
    <w:rsid w:val="009E136C"/>
    <w:rsid w:val="00A37515"/>
    <w:rsid w:val="00AC44FA"/>
    <w:rsid w:val="00AC66CF"/>
    <w:rsid w:val="00AF4AD1"/>
    <w:rsid w:val="00AF6E37"/>
    <w:rsid w:val="00B03F6C"/>
    <w:rsid w:val="00B05E63"/>
    <w:rsid w:val="00B560CC"/>
    <w:rsid w:val="00BB135F"/>
    <w:rsid w:val="00BB7672"/>
    <w:rsid w:val="00BD4752"/>
    <w:rsid w:val="00C25B0D"/>
    <w:rsid w:val="00C464CB"/>
    <w:rsid w:val="00C92E9B"/>
    <w:rsid w:val="00C94A8C"/>
    <w:rsid w:val="00CA48F4"/>
    <w:rsid w:val="00CB4065"/>
    <w:rsid w:val="00CB6AAB"/>
    <w:rsid w:val="00CD71F9"/>
    <w:rsid w:val="00CF61AD"/>
    <w:rsid w:val="00DC2057"/>
    <w:rsid w:val="00EB1A59"/>
    <w:rsid w:val="00F725BF"/>
    <w:rsid w:val="00F774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85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66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796DDB"/>
    <w:rPr>
      <w:color w:val="0563C1" w:themeColor="hyperlink"/>
      <w:u w:val="single"/>
    </w:rPr>
  </w:style>
  <w:style w:type="paragraph" w:styleId="Cabealho">
    <w:name w:val="header"/>
    <w:basedOn w:val="Normal"/>
    <w:link w:val="CabealhoChar"/>
    <w:uiPriority w:val="99"/>
    <w:unhideWhenUsed/>
    <w:rsid w:val="00F725BF"/>
    <w:pPr>
      <w:tabs>
        <w:tab w:val="center" w:pos="4419"/>
        <w:tab w:val="right" w:pos="8838"/>
      </w:tabs>
    </w:pPr>
  </w:style>
  <w:style w:type="character" w:customStyle="1" w:styleId="CabealhoChar">
    <w:name w:val="Cabeçalho Char"/>
    <w:basedOn w:val="Fontepargpadro"/>
    <w:link w:val="Cabealho"/>
    <w:uiPriority w:val="99"/>
    <w:rsid w:val="00F725BF"/>
  </w:style>
  <w:style w:type="paragraph" w:styleId="Rodap">
    <w:name w:val="footer"/>
    <w:basedOn w:val="Normal"/>
    <w:link w:val="RodapChar"/>
    <w:uiPriority w:val="99"/>
    <w:unhideWhenUsed/>
    <w:rsid w:val="00F725BF"/>
    <w:pPr>
      <w:tabs>
        <w:tab w:val="center" w:pos="4419"/>
        <w:tab w:val="right" w:pos="8838"/>
      </w:tabs>
    </w:pPr>
  </w:style>
  <w:style w:type="character" w:customStyle="1" w:styleId="RodapChar">
    <w:name w:val="Rodapé Char"/>
    <w:basedOn w:val="Fontepargpadro"/>
    <w:link w:val="Rodap"/>
    <w:uiPriority w:val="99"/>
    <w:rsid w:val="00F725BF"/>
  </w:style>
  <w:style w:type="character" w:styleId="NmerodaPgina">
    <w:name w:val="page number"/>
    <w:basedOn w:val="Fontepargpadro"/>
    <w:uiPriority w:val="99"/>
    <w:semiHidden/>
    <w:unhideWhenUsed/>
    <w:rsid w:val="00F725BF"/>
  </w:style>
  <w:style w:type="paragraph" w:styleId="ndicedeilustraes">
    <w:name w:val="table of figures"/>
    <w:basedOn w:val="Normal"/>
    <w:next w:val="Normal"/>
    <w:uiPriority w:val="99"/>
    <w:unhideWhenUsed/>
    <w:rsid w:val="00AC66CF"/>
    <w:pPr>
      <w:ind w:left="480" w:hanging="480"/>
    </w:pPr>
  </w:style>
  <w:style w:type="character" w:customStyle="1" w:styleId="Ttulo1Char">
    <w:name w:val="Título 1 Char"/>
    <w:basedOn w:val="Fontepargpadro"/>
    <w:link w:val="Ttulo1"/>
    <w:uiPriority w:val="9"/>
    <w:rsid w:val="00AC66C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C66CF"/>
    <w:pPr>
      <w:spacing w:before="480" w:line="276" w:lineRule="auto"/>
      <w:outlineLvl w:val="9"/>
    </w:pPr>
    <w:rPr>
      <w:b/>
      <w:bCs/>
      <w:sz w:val="28"/>
      <w:szCs w:val="28"/>
      <w:lang w:eastAsia="pt-BR"/>
    </w:rPr>
  </w:style>
  <w:style w:type="paragraph" w:styleId="Sumrio1">
    <w:name w:val="toc 1"/>
    <w:basedOn w:val="Normal"/>
    <w:next w:val="Normal"/>
    <w:autoRedefine/>
    <w:uiPriority w:val="39"/>
    <w:semiHidden/>
    <w:unhideWhenUsed/>
    <w:rsid w:val="00AC66CF"/>
    <w:pPr>
      <w:spacing w:before="120"/>
    </w:pPr>
    <w:rPr>
      <w:b/>
      <w:bCs/>
    </w:rPr>
  </w:style>
  <w:style w:type="paragraph" w:styleId="Sumrio2">
    <w:name w:val="toc 2"/>
    <w:basedOn w:val="Normal"/>
    <w:next w:val="Normal"/>
    <w:autoRedefine/>
    <w:uiPriority w:val="39"/>
    <w:semiHidden/>
    <w:unhideWhenUsed/>
    <w:rsid w:val="00AC66CF"/>
    <w:pPr>
      <w:ind w:left="240"/>
    </w:pPr>
    <w:rPr>
      <w:b/>
      <w:bCs/>
      <w:sz w:val="22"/>
      <w:szCs w:val="22"/>
    </w:rPr>
  </w:style>
  <w:style w:type="paragraph" w:styleId="Sumrio3">
    <w:name w:val="toc 3"/>
    <w:basedOn w:val="Normal"/>
    <w:next w:val="Normal"/>
    <w:autoRedefine/>
    <w:uiPriority w:val="39"/>
    <w:semiHidden/>
    <w:unhideWhenUsed/>
    <w:rsid w:val="00AC66CF"/>
    <w:pPr>
      <w:ind w:left="480"/>
    </w:pPr>
    <w:rPr>
      <w:sz w:val="22"/>
      <w:szCs w:val="22"/>
    </w:rPr>
  </w:style>
  <w:style w:type="paragraph" w:styleId="Sumrio4">
    <w:name w:val="toc 4"/>
    <w:basedOn w:val="Normal"/>
    <w:next w:val="Normal"/>
    <w:autoRedefine/>
    <w:uiPriority w:val="39"/>
    <w:semiHidden/>
    <w:unhideWhenUsed/>
    <w:rsid w:val="00AC66CF"/>
    <w:pPr>
      <w:ind w:left="720"/>
    </w:pPr>
    <w:rPr>
      <w:sz w:val="20"/>
      <w:szCs w:val="20"/>
    </w:rPr>
  </w:style>
  <w:style w:type="paragraph" w:styleId="Sumrio5">
    <w:name w:val="toc 5"/>
    <w:basedOn w:val="Normal"/>
    <w:next w:val="Normal"/>
    <w:autoRedefine/>
    <w:uiPriority w:val="39"/>
    <w:semiHidden/>
    <w:unhideWhenUsed/>
    <w:rsid w:val="00AC66CF"/>
    <w:pPr>
      <w:ind w:left="960"/>
    </w:pPr>
    <w:rPr>
      <w:sz w:val="20"/>
      <w:szCs w:val="20"/>
    </w:rPr>
  </w:style>
  <w:style w:type="paragraph" w:styleId="Sumrio6">
    <w:name w:val="toc 6"/>
    <w:basedOn w:val="Normal"/>
    <w:next w:val="Normal"/>
    <w:autoRedefine/>
    <w:uiPriority w:val="39"/>
    <w:semiHidden/>
    <w:unhideWhenUsed/>
    <w:rsid w:val="00AC66CF"/>
    <w:pPr>
      <w:ind w:left="1200"/>
    </w:pPr>
    <w:rPr>
      <w:sz w:val="20"/>
      <w:szCs w:val="20"/>
    </w:rPr>
  </w:style>
  <w:style w:type="paragraph" w:styleId="Sumrio7">
    <w:name w:val="toc 7"/>
    <w:basedOn w:val="Normal"/>
    <w:next w:val="Normal"/>
    <w:autoRedefine/>
    <w:uiPriority w:val="39"/>
    <w:semiHidden/>
    <w:unhideWhenUsed/>
    <w:rsid w:val="00AC66CF"/>
    <w:pPr>
      <w:ind w:left="1440"/>
    </w:pPr>
    <w:rPr>
      <w:sz w:val="20"/>
      <w:szCs w:val="20"/>
    </w:rPr>
  </w:style>
  <w:style w:type="paragraph" w:styleId="Sumrio8">
    <w:name w:val="toc 8"/>
    <w:basedOn w:val="Normal"/>
    <w:next w:val="Normal"/>
    <w:autoRedefine/>
    <w:uiPriority w:val="39"/>
    <w:semiHidden/>
    <w:unhideWhenUsed/>
    <w:rsid w:val="00AC66CF"/>
    <w:pPr>
      <w:ind w:left="1680"/>
    </w:pPr>
    <w:rPr>
      <w:sz w:val="20"/>
      <w:szCs w:val="20"/>
    </w:rPr>
  </w:style>
  <w:style w:type="paragraph" w:styleId="Sumrio9">
    <w:name w:val="toc 9"/>
    <w:basedOn w:val="Normal"/>
    <w:next w:val="Normal"/>
    <w:autoRedefine/>
    <w:uiPriority w:val="39"/>
    <w:semiHidden/>
    <w:unhideWhenUsed/>
    <w:rsid w:val="00AC66C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6D2F46-3FBA-AA4E-8B7C-58A064B7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2718</Words>
  <Characters>14681</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Aguena</dc:creator>
  <cp:keywords/>
  <dc:description/>
  <cp:lastModifiedBy>Carine Aguena</cp:lastModifiedBy>
  <cp:revision>45</cp:revision>
  <dcterms:created xsi:type="dcterms:W3CDTF">2017-12-06T14:38:00Z</dcterms:created>
  <dcterms:modified xsi:type="dcterms:W3CDTF">2017-12-06T22:18:00Z</dcterms:modified>
</cp:coreProperties>
</file>